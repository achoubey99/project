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Pr="006C0AE7" w:rsidRDefault="009F0B60">
      <w:pPr>
        <w:tabs>
          <w:tab w:val="left" w:pos="2268"/>
        </w:tabs>
        <w:ind w:left="2268" w:hanging="2268"/>
        <w:jc w:val="both"/>
        <w:rPr>
          <w:b/>
        </w:rPr>
      </w:pPr>
    </w:p>
    <w:p w14:paraId="186F0E65" w14:textId="668DF01E" w:rsidR="009F0B60" w:rsidRPr="006C0AE7" w:rsidRDefault="002E0725">
      <w:r w:rsidRPr="006C0AE7">
        <w:t xml:space="preserve">    </w:t>
      </w:r>
    </w:p>
    <w:p w14:paraId="6E4199AB" w14:textId="65B12F1A" w:rsidR="002E0725" w:rsidRPr="006C0AE7" w:rsidRDefault="002E0725"/>
    <w:p w14:paraId="5968ED8F" w14:textId="296E5D1E" w:rsidR="002E0725" w:rsidRPr="006C0AE7" w:rsidRDefault="002E0725"/>
    <w:p w14:paraId="09F71D65" w14:textId="3E56F8B5" w:rsidR="002E0725" w:rsidRPr="006C0AE7" w:rsidRDefault="002E0725"/>
    <w:p w14:paraId="299005C2" w14:textId="15399A54" w:rsidR="000B7E2E" w:rsidRPr="006C0AE7" w:rsidRDefault="000B7E2E"/>
    <w:p w14:paraId="5DE23A7E" w14:textId="4AEAD388" w:rsidR="000B7E2E" w:rsidRPr="006C0AE7" w:rsidRDefault="000B7E2E"/>
    <w:p w14:paraId="2DC1E77E" w14:textId="77777777" w:rsidR="000B7E2E" w:rsidRPr="006C0AE7" w:rsidRDefault="000B7E2E"/>
    <w:p w14:paraId="7DD5959B" w14:textId="4666F083" w:rsidR="002E0725" w:rsidRPr="006C0AE7" w:rsidRDefault="002E0725"/>
    <w:p w14:paraId="39B813BB" w14:textId="3278DC01" w:rsidR="002E0725" w:rsidRPr="006C0AE7" w:rsidRDefault="00292C67" w:rsidP="002E0725">
      <w:pPr>
        <w:rPr>
          <w:b/>
          <w:bCs/>
          <w:sz w:val="56"/>
          <w:szCs w:val="56"/>
        </w:rPr>
      </w:pPr>
      <w:r w:rsidRPr="006C0AE7">
        <w:rPr>
          <w:b/>
          <w:bCs/>
          <w:sz w:val="56"/>
          <w:szCs w:val="56"/>
        </w:rPr>
        <w:t xml:space="preserve">  </w:t>
      </w:r>
      <w:r w:rsidR="002E0725" w:rsidRPr="006C0AE7">
        <w:rPr>
          <w:b/>
          <w:bCs/>
          <w:sz w:val="56"/>
          <w:szCs w:val="56"/>
        </w:rPr>
        <w:t>Multi Party Conference Chat</w:t>
      </w:r>
    </w:p>
    <w:p w14:paraId="484D1BAD" w14:textId="47738852" w:rsidR="002E0725" w:rsidRPr="006C0AE7" w:rsidRDefault="002E0725" w:rsidP="002E0725">
      <w:pPr>
        <w:rPr>
          <w:b/>
          <w:bCs/>
          <w:sz w:val="48"/>
          <w:szCs w:val="48"/>
        </w:rPr>
      </w:pPr>
      <w:r w:rsidRPr="006C0AE7">
        <w:rPr>
          <w:b/>
          <w:bCs/>
          <w:sz w:val="56"/>
          <w:szCs w:val="56"/>
        </w:rPr>
        <w:t xml:space="preserve">                   </w:t>
      </w:r>
      <w:r w:rsidR="000B7E2E" w:rsidRPr="006C0AE7">
        <w:rPr>
          <w:b/>
          <w:bCs/>
          <w:sz w:val="56"/>
          <w:szCs w:val="56"/>
        </w:rPr>
        <w:t>(</w:t>
      </w:r>
      <w:r w:rsidRPr="006C0AE7">
        <w:rPr>
          <w:b/>
          <w:bCs/>
          <w:sz w:val="48"/>
          <w:szCs w:val="48"/>
        </w:rPr>
        <w:t>MPCC</w:t>
      </w:r>
      <w:r w:rsidR="000B7E2E" w:rsidRPr="006C0AE7">
        <w:rPr>
          <w:b/>
          <w:bCs/>
          <w:sz w:val="48"/>
          <w:szCs w:val="48"/>
        </w:rPr>
        <w:t>)</w:t>
      </w:r>
    </w:p>
    <w:p w14:paraId="1C603AE9" w14:textId="77777777" w:rsidR="000B7E2E" w:rsidRPr="006C0AE7" w:rsidRDefault="000B7E2E" w:rsidP="002E0725">
      <w:pPr>
        <w:rPr>
          <w:b/>
          <w:bCs/>
          <w:sz w:val="56"/>
          <w:szCs w:val="56"/>
        </w:rPr>
      </w:pPr>
    </w:p>
    <w:p w14:paraId="16637E98" w14:textId="579BCF9F" w:rsidR="002E0725" w:rsidRPr="006C0AE7" w:rsidRDefault="002E0725">
      <w:pPr>
        <w:rPr>
          <w:rStyle w:val="Emphasis"/>
          <w:sz w:val="56"/>
          <w:szCs w:val="56"/>
          <w:u w:val="single"/>
        </w:rPr>
      </w:pPr>
    </w:p>
    <w:p w14:paraId="5A09D444" w14:textId="4EE88513" w:rsidR="000B7E2E" w:rsidRPr="006C0AE7" w:rsidRDefault="000B7E2E">
      <w:pPr>
        <w:rPr>
          <w:rStyle w:val="Emphasis"/>
          <w:sz w:val="56"/>
          <w:szCs w:val="56"/>
          <w:u w:val="single"/>
        </w:rPr>
      </w:pPr>
    </w:p>
    <w:p w14:paraId="4946193F" w14:textId="77777777" w:rsidR="000B7E2E" w:rsidRPr="006C0AE7" w:rsidRDefault="000B7E2E">
      <w:pPr>
        <w:rPr>
          <w:rStyle w:val="Emphasis"/>
          <w:sz w:val="56"/>
          <w:szCs w:val="56"/>
          <w:u w:val="single"/>
        </w:rPr>
      </w:pPr>
    </w:p>
    <w:p w14:paraId="7F8221C8" w14:textId="77777777" w:rsidR="000B7E2E" w:rsidRPr="006C0AE7" w:rsidRDefault="000B7E2E">
      <w:pPr>
        <w:rPr>
          <w:rStyle w:val="Emphasis"/>
          <w:sz w:val="56"/>
          <w:szCs w:val="56"/>
          <w:u w:val="single"/>
        </w:rPr>
      </w:pPr>
    </w:p>
    <w:p w14:paraId="778807BD" w14:textId="77777777" w:rsidR="009F0B60" w:rsidRPr="006C0AE7" w:rsidRDefault="009F0B60"/>
    <w:p w14:paraId="389DCFB4" w14:textId="77777777" w:rsidR="009F0B60" w:rsidRPr="006C0AE7" w:rsidRDefault="009F0B60"/>
    <w:p w14:paraId="1935F18D" w14:textId="77777777" w:rsidR="009F0B60" w:rsidRPr="006C0AE7" w:rsidRDefault="009F0B60">
      <w:pPr>
        <w:ind w:left="1440"/>
      </w:pPr>
    </w:p>
    <w:p w14:paraId="45807ACD" w14:textId="77777777" w:rsidR="009F0B60" w:rsidRPr="006C0AE7" w:rsidRDefault="009F0B60"/>
    <w:p w14:paraId="6CF3D65F" w14:textId="77777777" w:rsidR="009F0B60" w:rsidRPr="006C0AE7" w:rsidRDefault="009F0B60"/>
    <w:p w14:paraId="00BF1A65" w14:textId="77777777" w:rsidR="009F0B60" w:rsidRPr="006C0AE7" w:rsidRDefault="009F0B60" w:rsidP="00566298">
      <w:pPr>
        <w:jc w:val="right"/>
      </w:pPr>
    </w:p>
    <w:p w14:paraId="20372520" w14:textId="77777777" w:rsidR="007918BE" w:rsidRPr="006C0AE7" w:rsidRDefault="007918BE" w:rsidP="00566298">
      <w:pPr>
        <w:jc w:val="right"/>
      </w:pPr>
    </w:p>
    <w:p w14:paraId="287AE93F" w14:textId="77777777" w:rsidR="007918BE" w:rsidRPr="006C0AE7" w:rsidRDefault="007918BE" w:rsidP="00566298">
      <w:pPr>
        <w:jc w:val="right"/>
      </w:pPr>
    </w:p>
    <w:p w14:paraId="1A067AD2" w14:textId="77777777" w:rsidR="007918BE" w:rsidRPr="006C0AE7" w:rsidRDefault="007918BE" w:rsidP="00566298">
      <w:pPr>
        <w:jc w:val="right"/>
      </w:pPr>
    </w:p>
    <w:p w14:paraId="2FB355A7" w14:textId="6BABEF2A" w:rsidR="006E009B" w:rsidRPr="006C0AE7" w:rsidRDefault="006C0AE7" w:rsidP="006C0AE7">
      <w:pPr>
        <w:spacing w:line="0" w:lineRule="atLeast"/>
        <w:jc w:val="center"/>
        <w:rPr>
          <w:rFonts w:eastAsia="Arial"/>
          <w:b/>
          <w:sz w:val="40"/>
          <w:szCs w:val="40"/>
        </w:rPr>
      </w:pPr>
      <w:r w:rsidRPr="006C0AE7">
        <w:rPr>
          <w:rFonts w:eastAsia="Arial"/>
          <w:b/>
          <w:sz w:val="40"/>
          <w:szCs w:val="40"/>
        </w:rPr>
        <w:t>Design Document_MPCC_v.01</w:t>
      </w:r>
    </w:p>
    <w:p w14:paraId="5A0A31AE" w14:textId="77777777" w:rsidR="007918BE" w:rsidRPr="006C0AE7" w:rsidRDefault="007918BE" w:rsidP="00566298">
      <w:pPr>
        <w:jc w:val="right"/>
      </w:pPr>
    </w:p>
    <w:p w14:paraId="09E1301E" w14:textId="77777777" w:rsidR="007918BE" w:rsidRPr="006C0AE7" w:rsidRDefault="007918BE" w:rsidP="00566298">
      <w:pPr>
        <w:jc w:val="right"/>
      </w:pPr>
    </w:p>
    <w:p w14:paraId="511EC1DF" w14:textId="77777777" w:rsidR="007918BE" w:rsidRPr="006C0AE7" w:rsidRDefault="007918BE" w:rsidP="00566298">
      <w:pPr>
        <w:jc w:val="right"/>
      </w:pPr>
    </w:p>
    <w:p w14:paraId="405D1B59" w14:textId="77777777" w:rsidR="007918BE" w:rsidRPr="006C0AE7" w:rsidRDefault="007918BE" w:rsidP="00566298">
      <w:pPr>
        <w:jc w:val="right"/>
      </w:pPr>
    </w:p>
    <w:p w14:paraId="3FA964B6" w14:textId="77777777" w:rsidR="007918BE" w:rsidRPr="006C0AE7" w:rsidRDefault="007918BE" w:rsidP="00566298">
      <w:pPr>
        <w:jc w:val="right"/>
      </w:pPr>
    </w:p>
    <w:p w14:paraId="140451BF" w14:textId="77777777" w:rsidR="007918BE" w:rsidRPr="006C0AE7" w:rsidRDefault="007918BE" w:rsidP="00566298">
      <w:pPr>
        <w:jc w:val="right"/>
      </w:pPr>
    </w:p>
    <w:p w14:paraId="0E961653" w14:textId="65B44CA0" w:rsidR="007918BE" w:rsidRPr="006C0AE7" w:rsidRDefault="007918BE" w:rsidP="000B7E2E">
      <w:pPr>
        <w:sectPr w:rsidR="007918BE" w:rsidRPr="006C0AE7">
          <w:headerReference w:type="default" r:id="rId11"/>
          <w:footerReference w:type="even" r:id="rId12"/>
          <w:pgSz w:w="12240" w:h="15840" w:code="1"/>
          <w:pgMar w:top="1339" w:right="2070" w:bottom="1267" w:left="1620" w:header="720" w:footer="634" w:gutter="0"/>
          <w:cols w:space="720"/>
          <w:noEndnote/>
        </w:sectPr>
      </w:pPr>
    </w:p>
    <w:p w14:paraId="59FE35A0" w14:textId="77777777" w:rsidR="00566298" w:rsidRPr="006C0AE7" w:rsidRDefault="00566298" w:rsidP="00566298">
      <w:pPr>
        <w:rPr>
          <w:b/>
          <w:bCs/>
          <w:sz w:val="24"/>
          <w:lang w:val="fr-FR"/>
        </w:rPr>
      </w:pPr>
      <w:bookmarkStart w:id="0" w:name="_Toc392578938"/>
      <w:bookmarkStart w:id="1" w:name="_Toc392648323"/>
      <w:bookmarkStart w:id="2" w:name="_Toc392652349"/>
      <w:bookmarkStart w:id="3" w:name="_Toc393179863"/>
      <w:r w:rsidRPr="006C0AE7">
        <w:rPr>
          <w:b/>
          <w:bCs/>
          <w:sz w:val="24"/>
          <w:lang w:val="fr-FR"/>
        </w:rPr>
        <w:lastRenderedPageBreak/>
        <w:t>Document Control :</w:t>
      </w:r>
    </w:p>
    <w:p w14:paraId="085C22C1" w14:textId="77777777" w:rsidR="00566298" w:rsidRPr="006C0AE7" w:rsidRDefault="00566298" w:rsidP="00566298">
      <w:pPr>
        <w:ind w:firstLine="720"/>
        <w:rPr>
          <w:b/>
          <w:bCs/>
          <w:sz w:val="24"/>
          <w:lang w:val="fr-FR"/>
        </w:rPr>
      </w:pPr>
    </w:p>
    <w:p w14:paraId="51AE019B" w14:textId="77777777" w:rsidR="00566298" w:rsidRPr="006C0AE7" w:rsidRDefault="00566298" w:rsidP="00F75A6E">
      <w:pPr>
        <w:ind w:firstLine="720"/>
        <w:jc w:val="center"/>
        <w:rPr>
          <w:b/>
          <w:bCs/>
          <w:sz w:val="24"/>
          <w:lang w:val="fr-FR"/>
        </w:rPr>
      </w:pPr>
    </w:p>
    <w:tbl>
      <w:tblPr>
        <w:tblW w:w="9860" w:type="dxa"/>
        <w:jc w:val="center"/>
        <w:tblLook w:val="04A0" w:firstRow="1" w:lastRow="0" w:firstColumn="1" w:lastColumn="0" w:noHBand="0" w:noVBand="1"/>
      </w:tblPr>
      <w:tblGrid>
        <w:gridCol w:w="2278"/>
        <w:gridCol w:w="1701"/>
        <w:gridCol w:w="2410"/>
        <w:gridCol w:w="577"/>
        <w:gridCol w:w="236"/>
        <w:gridCol w:w="859"/>
        <w:gridCol w:w="659"/>
        <w:gridCol w:w="570"/>
        <w:gridCol w:w="570"/>
      </w:tblGrid>
      <w:tr w:rsidR="00566298" w:rsidRPr="006C0AE7" w14:paraId="2AC941BC" w14:textId="77777777" w:rsidTr="00ED1E00">
        <w:trPr>
          <w:trHeight w:val="420"/>
          <w:jc w:val="center"/>
        </w:trPr>
        <w:tc>
          <w:tcPr>
            <w:tcW w:w="9860" w:type="dxa"/>
            <w:gridSpan w:val="9"/>
            <w:tcBorders>
              <w:top w:val="single" w:sz="8" w:space="0" w:color="auto"/>
              <w:left w:val="single" w:sz="8" w:space="0" w:color="auto"/>
              <w:bottom w:val="single" w:sz="8" w:space="0" w:color="auto"/>
              <w:right w:val="single" w:sz="8" w:space="0" w:color="000000"/>
            </w:tcBorders>
            <w:shd w:val="clear" w:color="auto" w:fill="auto"/>
            <w:hideMark/>
          </w:tcPr>
          <w:p w14:paraId="1B8079B1" w14:textId="77777777" w:rsidR="00566298" w:rsidRPr="006C0AE7" w:rsidRDefault="00566298" w:rsidP="00F75A6E">
            <w:pPr>
              <w:jc w:val="center"/>
              <w:rPr>
                <w:b/>
                <w:bCs/>
                <w:color w:val="000000"/>
                <w:sz w:val="32"/>
                <w:szCs w:val="32"/>
                <w:lang w:val="en-IN" w:eastAsia="en-IN"/>
              </w:rPr>
            </w:pPr>
            <w:r w:rsidRPr="006C0AE7">
              <w:rPr>
                <w:b/>
                <w:bCs/>
                <w:color w:val="000000"/>
                <w:sz w:val="32"/>
                <w:szCs w:val="32"/>
                <w:lang w:val="en-IN" w:eastAsia="en-IN"/>
              </w:rPr>
              <w:t>Project Revision History</w:t>
            </w:r>
          </w:p>
        </w:tc>
      </w:tr>
      <w:tr w:rsidR="00566298" w:rsidRPr="006C0AE7" w14:paraId="6072B853" w14:textId="77777777" w:rsidTr="00F75A6E">
        <w:trPr>
          <w:trHeight w:val="420"/>
          <w:jc w:val="center"/>
        </w:trPr>
        <w:tc>
          <w:tcPr>
            <w:tcW w:w="2278" w:type="dxa"/>
            <w:tcBorders>
              <w:top w:val="nil"/>
              <w:left w:val="nil"/>
              <w:bottom w:val="nil"/>
              <w:right w:val="nil"/>
            </w:tcBorders>
            <w:shd w:val="clear" w:color="auto" w:fill="auto"/>
            <w:hideMark/>
          </w:tcPr>
          <w:p w14:paraId="05EB9940" w14:textId="77777777" w:rsidR="00566298" w:rsidRPr="006C0AE7" w:rsidRDefault="00566298" w:rsidP="00F75A6E">
            <w:pPr>
              <w:jc w:val="center"/>
              <w:rPr>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6C0AE7" w:rsidRDefault="00566298" w:rsidP="00F75A6E">
            <w:pPr>
              <w:jc w:val="center"/>
              <w:rPr>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6C0AE7" w:rsidRDefault="00566298" w:rsidP="00F75A6E">
            <w:pPr>
              <w:jc w:val="center"/>
              <w:rPr>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6C0AE7" w:rsidRDefault="00566298" w:rsidP="00F75A6E">
            <w:pPr>
              <w:jc w:val="center"/>
              <w:rPr>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6C0AE7" w:rsidRDefault="00566298" w:rsidP="00F75A6E">
            <w:pPr>
              <w:jc w:val="center"/>
              <w:rPr>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6C0AE7" w:rsidRDefault="00566298" w:rsidP="00F75A6E">
            <w:pPr>
              <w:jc w:val="center"/>
              <w:rPr>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6C0AE7" w:rsidRDefault="00566298" w:rsidP="00F75A6E">
            <w:pPr>
              <w:jc w:val="center"/>
              <w:rPr>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6C0AE7" w:rsidRDefault="00566298" w:rsidP="00F75A6E">
            <w:pPr>
              <w:jc w:val="center"/>
              <w:rPr>
                <w:color w:val="000000"/>
                <w:sz w:val="22"/>
                <w:szCs w:val="22"/>
                <w:lang w:val="en-IN" w:eastAsia="en-IN"/>
              </w:rPr>
            </w:pPr>
          </w:p>
        </w:tc>
      </w:tr>
      <w:tr w:rsidR="00566298" w:rsidRPr="006C0AE7" w14:paraId="042BAEF0" w14:textId="77777777" w:rsidTr="009A136F">
        <w:trPr>
          <w:trHeight w:val="765"/>
          <w:jc w:val="center"/>
        </w:trPr>
        <w:tc>
          <w:tcPr>
            <w:tcW w:w="227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C162D62" w14:textId="77777777" w:rsidR="00566298" w:rsidRPr="006C0AE7" w:rsidRDefault="00566298" w:rsidP="00F75A6E">
            <w:pPr>
              <w:jc w:val="center"/>
              <w:rPr>
                <w:b/>
                <w:bCs/>
                <w:lang w:val="en-IN" w:eastAsia="en-IN"/>
              </w:rPr>
            </w:pPr>
            <w:r w:rsidRPr="006C0AE7">
              <w:rPr>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FFFFFF" w:themeFill="background1"/>
            <w:vAlign w:val="center"/>
            <w:hideMark/>
          </w:tcPr>
          <w:p w14:paraId="69D7CB49" w14:textId="77777777" w:rsidR="00566298" w:rsidRPr="006C0AE7" w:rsidRDefault="00566298" w:rsidP="00F75A6E">
            <w:pPr>
              <w:jc w:val="center"/>
              <w:rPr>
                <w:b/>
                <w:bCs/>
                <w:lang w:val="en-IN" w:eastAsia="en-IN"/>
              </w:rPr>
            </w:pPr>
            <w:r w:rsidRPr="006C0AE7">
              <w:rPr>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FFFFFF" w:themeFill="background1"/>
            <w:vAlign w:val="center"/>
            <w:hideMark/>
          </w:tcPr>
          <w:p w14:paraId="169EA2B0" w14:textId="77777777" w:rsidR="00566298" w:rsidRPr="006C0AE7" w:rsidRDefault="00566298" w:rsidP="00F75A6E">
            <w:pPr>
              <w:jc w:val="center"/>
              <w:rPr>
                <w:b/>
                <w:bCs/>
                <w:lang w:val="en-IN" w:eastAsia="en-IN"/>
              </w:rPr>
            </w:pPr>
            <w:r w:rsidRPr="006C0AE7">
              <w:rPr>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FFFFFF" w:themeFill="background1"/>
            <w:vAlign w:val="center"/>
            <w:hideMark/>
          </w:tcPr>
          <w:p w14:paraId="5ED3F461" w14:textId="77777777" w:rsidR="00566298" w:rsidRPr="006C0AE7" w:rsidRDefault="00566298" w:rsidP="00F75A6E">
            <w:pPr>
              <w:jc w:val="center"/>
              <w:rPr>
                <w:b/>
                <w:bCs/>
                <w:lang w:val="en-IN" w:eastAsia="en-IN"/>
              </w:rPr>
            </w:pPr>
            <w:r w:rsidRPr="006C0AE7">
              <w:rPr>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FFFFFF" w:themeFill="background1"/>
            <w:vAlign w:val="center"/>
            <w:hideMark/>
          </w:tcPr>
          <w:p w14:paraId="04532128" w14:textId="77777777" w:rsidR="00566298" w:rsidRPr="006C0AE7" w:rsidRDefault="00566298" w:rsidP="00F75A6E">
            <w:pPr>
              <w:jc w:val="center"/>
              <w:rPr>
                <w:b/>
                <w:bCs/>
                <w:lang w:val="en-IN" w:eastAsia="en-IN"/>
              </w:rPr>
            </w:pPr>
            <w:r w:rsidRPr="006C0AE7">
              <w:rPr>
                <w:b/>
                <w:bCs/>
                <w:lang w:val="en-IN" w:eastAsia="en-IN"/>
              </w:rPr>
              <w:t>Approver Signature</w:t>
            </w:r>
          </w:p>
        </w:tc>
      </w:tr>
      <w:tr w:rsidR="00566298" w:rsidRPr="006C0AE7" w14:paraId="1B3DFF4A" w14:textId="77777777" w:rsidTr="009A136F">
        <w:trPr>
          <w:trHeight w:val="315"/>
          <w:jc w:val="center"/>
        </w:trPr>
        <w:tc>
          <w:tcPr>
            <w:tcW w:w="2278" w:type="dxa"/>
            <w:tcBorders>
              <w:top w:val="nil"/>
              <w:left w:val="single" w:sz="8" w:space="0" w:color="auto"/>
              <w:bottom w:val="single" w:sz="8" w:space="0" w:color="auto"/>
              <w:right w:val="single" w:sz="8" w:space="0" w:color="auto"/>
            </w:tcBorders>
            <w:shd w:val="clear" w:color="auto" w:fill="FFFFFF" w:themeFill="background1"/>
            <w:hideMark/>
          </w:tcPr>
          <w:p w14:paraId="1AE2D188" w14:textId="74DC80F1" w:rsidR="00566298" w:rsidRPr="006C0AE7" w:rsidRDefault="004762A5" w:rsidP="00F75A6E">
            <w:pPr>
              <w:jc w:val="center"/>
              <w:rPr>
                <w:lang w:val="en-IN" w:eastAsia="en-IN"/>
              </w:rPr>
            </w:pPr>
            <w:r>
              <w:rPr>
                <w:lang w:val="en-IN" w:eastAsia="en-IN"/>
              </w:rPr>
              <w:t>9.8.2022</w:t>
            </w:r>
          </w:p>
        </w:tc>
        <w:tc>
          <w:tcPr>
            <w:tcW w:w="1701" w:type="dxa"/>
            <w:tcBorders>
              <w:top w:val="nil"/>
              <w:left w:val="nil"/>
              <w:bottom w:val="single" w:sz="8" w:space="0" w:color="auto"/>
              <w:right w:val="single" w:sz="8" w:space="0" w:color="auto"/>
            </w:tcBorders>
            <w:shd w:val="clear" w:color="auto" w:fill="FFFFFF" w:themeFill="background1"/>
            <w:hideMark/>
          </w:tcPr>
          <w:p w14:paraId="0A8D058F" w14:textId="2DA135EC" w:rsidR="00566298" w:rsidRPr="006C0AE7" w:rsidRDefault="004762A5" w:rsidP="00F75A6E">
            <w:pPr>
              <w:jc w:val="center"/>
              <w:rPr>
                <w:lang w:val="en-IN" w:eastAsia="en-IN"/>
              </w:rPr>
            </w:pPr>
            <w:r>
              <w:rPr>
                <w:lang w:val="en-IN" w:eastAsia="en-IN"/>
              </w:rPr>
              <w:t>0.1</w:t>
            </w:r>
          </w:p>
        </w:tc>
        <w:tc>
          <w:tcPr>
            <w:tcW w:w="2410" w:type="dxa"/>
            <w:tcBorders>
              <w:top w:val="single" w:sz="8" w:space="0" w:color="auto"/>
              <w:left w:val="nil"/>
              <w:bottom w:val="single" w:sz="8" w:space="0" w:color="auto"/>
              <w:right w:val="single" w:sz="8" w:space="0" w:color="auto"/>
            </w:tcBorders>
            <w:shd w:val="clear" w:color="auto" w:fill="FFFFFF" w:themeFill="background1"/>
            <w:hideMark/>
          </w:tcPr>
          <w:p w14:paraId="5F1AE66F" w14:textId="186688D4" w:rsidR="00566298" w:rsidRPr="006C0AE7" w:rsidRDefault="004762A5" w:rsidP="00F75A6E">
            <w:pPr>
              <w:jc w:val="center"/>
              <w:rPr>
                <w:lang w:val="en-IN" w:eastAsia="en-IN"/>
              </w:rPr>
            </w:pPr>
            <w:r>
              <w:rPr>
                <w:lang w:val="en-IN" w:eastAsia="en-IN"/>
              </w:rPr>
              <w:t>Abhishek, Akash, Anjali, Ramani, Vijay</w:t>
            </w:r>
          </w:p>
        </w:tc>
        <w:tc>
          <w:tcPr>
            <w:tcW w:w="2331" w:type="dxa"/>
            <w:gridSpan w:val="4"/>
            <w:tcBorders>
              <w:top w:val="single" w:sz="8" w:space="0" w:color="auto"/>
              <w:left w:val="nil"/>
              <w:bottom w:val="single" w:sz="8" w:space="0" w:color="auto"/>
              <w:right w:val="single" w:sz="8" w:space="0" w:color="auto"/>
            </w:tcBorders>
            <w:shd w:val="clear" w:color="auto" w:fill="FFFFFF" w:themeFill="background1"/>
            <w:hideMark/>
          </w:tcPr>
          <w:p w14:paraId="260725F7" w14:textId="32F7BE56" w:rsidR="00566298" w:rsidRPr="006C0AE7" w:rsidRDefault="004762A5" w:rsidP="00F75A6E">
            <w:pPr>
              <w:jc w:val="center"/>
              <w:rPr>
                <w:lang w:val="en-IN" w:eastAsia="en-IN"/>
              </w:rPr>
            </w:pPr>
            <w:r>
              <w:rPr>
                <w:lang w:val="en-IN" w:eastAsia="en-IN"/>
              </w:rPr>
              <w:t>Class diagram, use case diagram, and some theory parts.</w:t>
            </w:r>
          </w:p>
        </w:tc>
        <w:tc>
          <w:tcPr>
            <w:tcW w:w="1140" w:type="dxa"/>
            <w:gridSpan w:val="2"/>
            <w:tcBorders>
              <w:top w:val="single" w:sz="8" w:space="0" w:color="auto"/>
              <w:left w:val="nil"/>
              <w:bottom w:val="single" w:sz="8" w:space="0" w:color="auto"/>
              <w:right w:val="single" w:sz="8" w:space="0" w:color="auto"/>
            </w:tcBorders>
            <w:shd w:val="clear" w:color="auto" w:fill="FFFFFF" w:themeFill="background1"/>
            <w:hideMark/>
          </w:tcPr>
          <w:p w14:paraId="7B482EF2" w14:textId="625D5E4E" w:rsidR="00566298" w:rsidRPr="006C0AE7" w:rsidRDefault="004762A5" w:rsidP="00F75A6E">
            <w:pPr>
              <w:jc w:val="center"/>
              <w:rPr>
                <w:lang w:val="en-IN" w:eastAsia="en-IN"/>
              </w:rPr>
            </w:pPr>
            <w:r>
              <w:rPr>
                <w:lang w:val="en-IN" w:eastAsia="en-IN"/>
              </w:rPr>
              <w:t>Arti Sen</w:t>
            </w:r>
          </w:p>
        </w:tc>
      </w:tr>
      <w:tr w:rsidR="00566298" w:rsidRPr="006C0AE7" w14:paraId="36469FD5" w14:textId="77777777" w:rsidTr="00F75A6E">
        <w:trPr>
          <w:trHeight w:val="315"/>
          <w:jc w:val="center"/>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1C7A467D" w:rsidR="00566298" w:rsidRPr="006C0AE7" w:rsidRDefault="00566298" w:rsidP="00F75A6E">
            <w:pPr>
              <w:jc w:val="center"/>
              <w:rPr>
                <w:lang w:val="en-IN" w:eastAsia="en-IN"/>
              </w:rPr>
            </w:pPr>
          </w:p>
        </w:tc>
        <w:tc>
          <w:tcPr>
            <w:tcW w:w="1701" w:type="dxa"/>
            <w:tcBorders>
              <w:top w:val="nil"/>
              <w:left w:val="nil"/>
              <w:bottom w:val="single" w:sz="8" w:space="0" w:color="auto"/>
              <w:right w:val="single" w:sz="8" w:space="0" w:color="auto"/>
            </w:tcBorders>
            <w:shd w:val="clear" w:color="auto" w:fill="auto"/>
            <w:hideMark/>
          </w:tcPr>
          <w:p w14:paraId="66829EE2" w14:textId="19EEECA0" w:rsidR="00566298" w:rsidRPr="006C0AE7" w:rsidRDefault="00566298" w:rsidP="00F75A6E">
            <w:pPr>
              <w:jc w:val="center"/>
              <w:rPr>
                <w:lang w:val="en-IN" w:eastAsia="en-IN"/>
              </w:rPr>
            </w:pP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DF866FA" w:rsidR="00566298" w:rsidRPr="006C0AE7" w:rsidRDefault="00566298" w:rsidP="00F75A6E">
            <w:pPr>
              <w:jc w:val="center"/>
              <w:rPr>
                <w:lang w:val="en-IN"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3D936F25" w:rsidR="00566298" w:rsidRPr="006C0AE7" w:rsidRDefault="00566298" w:rsidP="00F75A6E">
            <w:pPr>
              <w:jc w:val="center"/>
              <w:rPr>
                <w:lang w:val="en-IN"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5C1BAEB0" w:rsidR="00566298" w:rsidRPr="006C0AE7" w:rsidRDefault="00566298" w:rsidP="00F75A6E">
            <w:pPr>
              <w:jc w:val="center"/>
              <w:rPr>
                <w:lang w:val="en-IN" w:eastAsia="en-IN"/>
              </w:rPr>
            </w:pPr>
          </w:p>
        </w:tc>
      </w:tr>
      <w:tr w:rsidR="00566298" w:rsidRPr="006C0AE7" w14:paraId="2E6425D9" w14:textId="77777777" w:rsidTr="00F75A6E">
        <w:trPr>
          <w:trHeight w:val="420"/>
          <w:jc w:val="center"/>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2D098462" w:rsidR="00566298" w:rsidRPr="006C0AE7" w:rsidRDefault="00566298" w:rsidP="00F75A6E">
            <w:pPr>
              <w:jc w:val="center"/>
              <w:rPr>
                <w:lang w:val="en-IN" w:eastAsia="en-IN"/>
              </w:rPr>
            </w:pPr>
          </w:p>
        </w:tc>
        <w:tc>
          <w:tcPr>
            <w:tcW w:w="1701" w:type="dxa"/>
            <w:tcBorders>
              <w:top w:val="nil"/>
              <w:left w:val="nil"/>
              <w:bottom w:val="single" w:sz="8" w:space="0" w:color="auto"/>
              <w:right w:val="single" w:sz="8" w:space="0" w:color="auto"/>
            </w:tcBorders>
            <w:shd w:val="clear" w:color="auto" w:fill="auto"/>
            <w:hideMark/>
          </w:tcPr>
          <w:p w14:paraId="02865159" w14:textId="61287366" w:rsidR="00566298" w:rsidRPr="006C0AE7" w:rsidRDefault="00566298" w:rsidP="00F75A6E">
            <w:pPr>
              <w:jc w:val="center"/>
              <w:rPr>
                <w:lang w:val="en-IN" w:eastAsia="en-IN"/>
              </w:rPr>
            </w:pP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67DFFB0D" w:rsidR="00566298" w:rsidRPr="006C0AE7" w:rsidRDefault="00566298" w:rsidP="00F75A6E">
            <w:pPr>
              <w:jc w:val="center"/>
              <w:rPr>
                <w:lang w:val="en-IN"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16AF0A40" w:rsidR="00566298" w:rsidRPr="006C0AE7" w:rsidRDefault="00566298" w:rsidP="00F75A6E">
            <w:pPr>
              <w:jc w:val="center"/>
              <w:rPr>
                <w:lang w:val="en-IN"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5428FBA3" w:rsidR="00566298" w:rsidRPr="006C0AE7" w:rsidRDefault="00566298" w:rsidP="00F75A6E">
            <w:pPr>
              <w:jc w:val="center"/>
              <w:rPr>
                <w:lang w:val="en-IN" w:eastAsia="en-IN"/>
              </w:rPr>
            </w:pPr>
          </w:p>
        </w:tc>
      </w:tr>
    </w:tbl>
    <w:p w14:paraId="530CCB2D" w14:textId="77777777" w:rsidR="00566298" w:rsidRPr="006C0AE7" w:rsidRDefault="00566298" w:rsidP="00F75A6E">
      <w:pPr>
        <w:jc w:val="center"/>
        <w:rPr>
          <w:sz w:val="24"/>
          <w:lang w:val="fr-FR"/>
        </w:rPr>
      </w:pPr>
    </w:p>
    <w:p w14:paraId="2CDB52EB" w14:textId="77777777" w:rsidR="00566298" w:rsidRPr="006C0AE7" w:rsidRDefault="00566298" w:rsidP="00F75A6E">
      <w:pPr>
        <w:jc w:val="center"/>
        <w:rPr>
          <w:sz w:val="24"/>
          <w:lang w:val="fr-FR"/>
        </w:rPr>
      </w:pPr>
    </w:p>
    <w:p w14:paraId="18A6B2F0" w14:textId="77777777" w:rsidR="006E009B" w:rsidRPr="006C0AE7" w:rsidRDefault="00566298" w:rsidP="00F75A6E">
      <w:pPr>
        <w:jc w:val="center"/>
        <w:rPr>
          <w:b/>
          <w:bCs/>
          <w:sz w:val="28"/>
        </w:rPr>
      </w:pPr>
      <w:bookmarkStart w:id="4" w:name="_Toc526592181"/>
      <w:bookmarkEnd w:id="0"/>
      <w:bookmarkEnd w:id="1"/>
      <w:bookmarkEnd w:id="2"/>
      <w:bookmarkEnd w:id="3"/>
      <w:r w:rsidRPr="006C0AE7">
        <w:rPr>
          <w:b/>
          <w:bCs/>
          <w:sz w:val="28"/>
        </w:rPr>
        <w:br w:type="page"/>
      </w:r>
      <w:bookmarkEnd w:id="4"/>
    </w:p>
    <w:p w14:paraId="695390F8" w14:textId="77777777" w:rsidR="00267894" w:rsidRPr="006C0AE7" w:rsidRDefault="006E009B" w:rsidP="006E009B">
      <w:pPr>
        <w:spacing w:line="289" w:lineRule="exact"/>
      </w:pPr>
      <w:r w:rsidRPr="006C0AE7">
        <w:lastRenderedPageBreak/>
        <w:tab/>
      </w:r>
    </w:p>
    <w:p w14:paraId="3E26D912" w14:textId="77777777" w:rsidR="00267894" w:rsidRPr="006C0AE7" w:rsidRDefault="00267894" w:rsidP="006E009B">
      <w:pPr>
        <w:spacing w:line="289" w:lineRule="exact"/>
      </w:pPr>
    </w:p>
    <w:p w14:paraId="223B6106" w14:textId="77777777" w:rsidR="00267894" w:rsidRPr="006C0AE7" w:rsidRDefault="00267894" w:rsidP="006E009B">
      <w:pPr>
        <w:spacing w:line="289" w:lineRule="exact"/>
      </w:pPr>
    </w:p>
    <w:p w14:paraId="09E63E42" w14:textId="77777777" w:rsidR="00267894" w:rsidRPr="006C0AE7" w:rsidRDefault="00267894" w:rsidP="006E009B">
      <w:pPr>
        <w:spacing w:line="289" w:lineRule="exact"/>
      </w:pPr>
    </w:p>
    <w:p w14:paraId="51E1EA73" w14:textId="77777777" w:rsidR="00267894" w:rsidRPr="006C0AE7" w:rsidRDefault="00267894" w:rsidP="006E009B">
      <w:pPr>
        <w:spacing w:line="289" w:lineRule="exact"/>
      </w:pPr>
    </w:p>
    <w:p w14:paraId="00DEE258" w14:textId="60EF2817" w:rsidR="006E009B" w:rsidRPr="006C0AE7" w:rsidRDefault="006E009B" w:rsidP="006E009B">
      <w:pPr>
        <w:spacing w:line="289" w:lineRule="exact"/>
        <w:rPr>
          <w:b/>
          <w:bCs/>
          <w:sz w:val="36"/>
          <w:szCs w:val="36"/>
        </w:rPr>
      </w:pPr>
      <w:r w:rsidRPr="006C0AE7">
        <w:tab/>
      </w:r>
      <w:r w:rsidRPr="006C0AE7">
        <w:tab/>
      </w:r>
    </w:p>
    <w:tbl>
      <w:tblPr>
        <w:tblW w:w="8789" w:type="dxa"/>
        <w:tblInd w:w="10" w:type="dxa"/>
        <w:tblCellMar>
          <w:left w:w="0" w:type="dxa"/>
          <w:right w:w="0" w:type="dxa"/>
        </w:tblCellMar>
        <w:tblLook w:val="04A0" w:firstRow="1" w:lastRow="0" w:firstColumn="1" w:lastColumn="0" w:noHBand="0" w:noVBand="1"/>
      </w:tblPr>
      <w:tblGrid>
        <w:gridCol w:w="8789"/>
      </w:tblGrid>
      <w:tr w:rsidR="006E009B" w:rsidRPr="006C0AE7" w14:paraId="234D8465" w14:textId="77777777" w:rsidTr="00ED1E00">
        <w:trPr>
          <w:trHeight w:val="504"/>
        </w:trPr>
        <w:tc>
          <w:tcPr>
            <w:tcW w:w="8789" w:type="dxa"/>
            <w:tcBorders>
              <w:top w:val="single" w:sz="8" w:space="0" w:color="auto"/>
              <w:left w:val="single" w:sz="8" w:space="0" w:color="auto"/>
              <w:bottom w:val="single" w:sz="8" w:space="0" w:color="auto"/>
              <w:right w:val="single" w:sz="8" w:space="0" w:color="000000"/>
            </w:tcBorders>
            <w:shd w:val="clear" w:color="auto" w:fill="auto"/>
            <w:hideMark/>
          </w:tcPr>
          <w:p w14:paraId="019DF1AF" w14:textId="77777777" w:rsidR="006E009B" w:rsidRPr="006C0AE7" w:rsidRDefault="006E009B" w:rsidP="00550FD8">
            <w:pPr>
              <w:jc w:val="center"/>
              <w:rPr>
                <w:b/>
                <w:bCs/>
                <w:color w:val="000000"/>
                <w:sz w:val="32"/>
                <w:szCs w:val="32"/>
                <w:lang w:val="en-IN" w:eastAsia="en-IN"/>
              </w:rPr>
            </w:pPr>
            <w:r w:rsidRPr="006C0AE7">
              <w:rPr>
                <w:b/>
                <w:bCs/>
                <w:color w:val="000000"/>
                <w:sz w:val="32"/>
                <w:szCs w:val="32"/>
                <w:lang w:val="en-IN" w:eastAsia="en-IN"/>
              </w:rPr>
              <w:t>Team Members</w:t>
            </w:r>
          </w:p>
        </w:tc>
      </w:tr>
    </w:tbl>
    <w:p w14:paraId="6FDCD00B" w14:textId="77777777" w:rsidR="006E009B" w:rsidRPr="006C0AE7" w:rsidRDefault="006E009B" w:rsidP="006E009B">
      <w:pPr>
        <w:spacing w:line="289" w:lineRule="exact"/>
        <w:rPr>
          <w:b/>
          <w:bCs/>
          <w:sz w:val="36"/>
          <w:szCs w:val="36"/>
        </w:rPr>
      </w:pPr>
    </w:p>
    <w:p w14:paraId="05263424" w14:textId="77777777" w:rsidR="006E009B" w:rsidRPr="006C0AE7" w:rsidRDefault="006E009B" w:rsidP="006E009B">
      <w:pPr>
        <w:spacing w:line="289" w:lineRule="exact"/>
        <w:rPr>
          <w:b/>
          <w:bCs/>
          <w:sz w:val="24"/>
          <w:szCs w:val="24"/>
        </w:rPr>
      </w:pPr>
    </w:p>
    <w:tbl>
      <w:tblPr>
        <w:tblW w:w="8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59"/>
        <w:gridCol w:w="4435"/>
      </w:tblGrid>
      <w:tr w:rsidR="006E009B" w:rsidRPr="006C0AE7" w14:paraId="76BDB9F6" w14:textId="77777777" w:rsidTr="00550FD8">
        <w:trPr>
          <w:trHeight w:val="411"/>
        </w:trPr>
        <w:tc>
          <w:tcPr>
            <w:tcW w:w="4359" w:type="dxa"/>
            <w:shd w:val="clear" w:color="auto" w:fill="auto"/>
          </w:tcPr>
          <w:p w14:paraId="25AB07CC" w14:textId="6F26212D" w:rsidR="006E009B" w:rsidRPr="006C0AE7" w:rsidRDefault="006E009B" w:rsidP="000751E8">
            <w:pPr>
              <w:spacing w:line="200" w:lineRule="exact"/>
              <w:jc w:val="center"/>
              <w:rPr>
                <w:sz w:val="24"/>
                <w:szCs w:val="24"/>
              </w:rPr>
            </w:pPr>
            <w:r w:rsidRPr="006C0AE7">
              <w:rPr>
                <w:sz w:val="24"/>
                <w:szCs w:val="24"/>
              </w:rPr>
              <w:t>Employee ID:</w:t>
            </w:r>
          </w:p>
        </w:tc>
        <w:tc>
          <w:tcPr>
            <w:tcW w:w="4435" w:type="dxa"/>
            <w:shd w:val="clear" w:color="auto" w:fill="auto"/>
          </w:tcPr>
          <w:p w14:paraId="2D56D1DC" w14:textId="657DC444" w:rsidR="006E009B" w:rsidRPr="006C0AE7" w:rsidRDefault="006E009B" w:rsidP="00A11044">
            <w:pPr>
              <w:spacing w:line="200" w:lineRule="exact"/>
              <w:jc w:val="center"/>
              <w:rPr>
                <w:sz w:val="24"/>
                <w:szCs w:val="24"/>
              </w:rPr>
            </w:pPr>
            <w:r w:rsidRPr="006C0AE7">
              <w:rPr>
                <w:sz w:val="24"/>
                <w:szCs w:val="24"/>
              </w:rPr>
              <w:t>Name</w:t>
            </w:r>
          </w:p>
        </w:tc>
      </w:tr>
      <w:tr w:rsidR="006E009B" w:rsidRPr="006C0AE7" w14:paraId="7095002C" w14:textId="77777777" w:rsidTr="00550FD8">
        <w:trPr>
          <w:trHeight w:val="411"/>
        </w:trPr>
        <w:tc>
          <w:tcPr>
            <w:tcW w:w="4359" w:type="dxa"/>
            <w:shd w:val="clear" w:color="auto" w:fill="auto"/>
          </w:tcPr>
          <w:p w14:paraId="679418C9" w14:textId="067A04DB" w:rsidR="006E009B" w:rsidRPr="006C0AE7" w:rsidRDefault="00A11044" w:rsidP="00A11044">
            <w:pPr>
              <w:spacing w:line="200" w:lineRule="exact"/>
              <w:jc w:val="center"/>
              <w:rPr>
                <w:sz w:val="24"/>
                <w:szCs w:val="24"/>
              </w:rPr>
            </w:pPr>
            <w:r w:rsidRPr="006C0AE7">
              <w:rPr>
                <w:sz w:val="24"/>
                <w:szCs w:val="24"/>
              </w:rPr>
              <w:t>46238957</w:t>
            </w:r>
          </w:p>
        </w:tc>
        <w:tc>
          <w:tcPr>
            <w:tcW w:w="4435" w:type="dxa"/>
            <w:shd w:val="clear" w:color="auto" w:fill="auto"/>
          </w:tcPr>
          <w:p w14:paraId="3787D221" w14:textId="0BC880A5" w:rsidR="006E009B" w:rsidRPr="006C0AE7" w:rsidRDefault="00292C67" w:rsidP="00A11044">
            <w:pPr>
              <w:spacing w:line="200" w:lineRule="exact"/>
              <w:jc w:val="center"/>
              <w:rPr>
                <w:sz w:val="24"/>
                <w:szCs w:val="24"/>
              </w:rPr>
            </w:pPr>
            <w:r w:rsidRPr="006C0AE7">
              <w:rPr>
                <w:sz w:val="24"/>
                <w:szCs w:val="24"/>
              </w:rPr>
              <w:t>ABHISHEK KUMAR CHOUBEY</w:t>
            </w:r>
          </w:p>
        </w:tc>
      </w:tr>
      <w:tr w:rsidR="006E009B" w:rsidRPr="006C0AE7" w14:paraId="36BC9E03" w14:textId="77777777" w:rsidTr="00550FD8">
        <w:trPr>
          <w:trHeight w:val="411"/>
        </w:trPr>
        <w:tc>
          <w:tcPr>
            <w:tcW w:w="4359" w:type="dxa"/>
            <w:shd w:val="clear" w:color="auto" w:fill="auto"/>
          </w:tcPr>
          <w:p w14:paraId="1F347D11" w14:textId="7524F741" w:rsidR="006E009B" w:rsidRPr="006C0AE7" w:rsidRDefault="00292C67" w:rsidP="00A11044">
            <w:pPr>
              <w:tabs>
                <w:tab w:val="center" w:pos="2174"/>
              </w:tabs>
              <w:spacing w:line="200" w:lineRule="exact"/>
              <w:jc w:val="center"/>
              <w:rPr>
                <w:sz w:val="24"/>
                <w:szCs w:val="24"/>
              </w:rPr>
            </w:pPr>
            <w:r w:rsidRPr="006C0AE7">
              <w:rPr>
                <w:sz w:val="24"/>
                <w:szCs w:val="24"/>
              </w:rPr>
              <w:t>46240984</w:t>
            </w:r>
          </w:p>
        </w:tc>
        <w:tc>
          <w:tcPr>
            <w:tcW w:w="4435" w:type="dxa"/>
            <w:shd w:val="clear" w:color="auto" w:fill="auto"/>
          </w:tcPr>
          <w:p w14:paraId="3BAEAA00" w14:textId="36BB07F4" w:rsidR="006E009B" w:rsidRPr="006C0AE7" w:rsidRDefault="00292C67" w:rsidP="00A11044">
            <w:pPr>
              <w:spacing w:line="200" w:lineRule="exact"/>
              <w:jc w:val="center"/>
              <w:rPr>
                <w:sz w:val="24"/>
                <w:szCs w:val="24"/>
              </w:rPr>
            </w:pPr>
            <w:r w:rsidRPr="006C0AE7">
              <w:rPr>
                <w:sz w:val="24"/>
                <w:szCs w:val="24"/>
              </w:rPr>
              <w:t>ANJALI MEHTA</w:t>
            </w:r>
          </w:p>
        </w:tc>
      </w:tr>
      <w:tr w:rsidR="006E009B" w:rsidRPr="006C0AE7" w14:paraId="277654D5" w14:textId="77777777" w:rsidTr="00550FD8">
        <w:trPr>
          <w:trHeight w:val="411"/>
        </w:trPr>
        <w:tc>
          <w:tcPr>
            <w:tcW w:w="4359" w:type="dxa"/>
            <w:shd w:val="clear" w:color="auto" w:fill="auto"/>
          </w:tcPr>
          <w:p w14:paraId="7D06B506" w14:textId="05006204" w:rsidR="006E009B" w:rsidRPr="006C0AE7" w:rsidRDefault="00292C67" w:rsidP="00A11044">
            <w:pPr>
              <w:spacing w:line="200" w:lineRule="exact"/>
              <w:jc w:val="center"/>
              <w:rPr>
                <w:sz w:val="24"/>
                <w:szCs w:val="24"/>
              </w:rPr>
            </w:pPr>
            <w:r w:rsidRPr="006C0AE7">
              <w:rPr>
                <w:sz w:val="24"/>
                <w:szCs w:val="24"/>
              </w:rPr>
              <w:t>46240549</w:t>
            </w:r>
          </w:p>
        </w:tc>
        <w:tc>
          <w:tcPr>
            <w:tcW w:w="4435" w:type="dxa"/>
            <w:shd w:val="clear" w:color="auto" w:fill="auto"/>
          </w:tcPr>
          <w:p w14:paraId="055BA284" w14:textId="5B35AEC3" w:rsidR="006E009B" w:rsidRPr="006C0AE7" w:rsidRDefault="00292C67" w:rsidP="00A11044">
            <w:pPr>
              <w:spacing w:line="200" w:lineRule="exact"/>
              <w:jc w:val="center"/>
              <w:rPr>
                <w:sz w:val="24"/>
                <w:szCs w:val="24"/>
              </w:rPr>
            </w:pPr>
            <w:r w:rsidRPr="006C0AE7">
              <w:rPr>
                <w:sz w:val="24"/>
                <w:szCs w:val="24"/>
              </w:rPr>
              <w:t>AKASH KUMAR MAHABHOI</w:t>
            </w:r>
          </w:p>
        </w:tc>
      </w:tr>
      <w:tr w:rsidR="006E009B" w:rsidRPr="006C0AE7" w14:paraId="05825522" w14:textId="77777777" w:rsidTr="00550FD8">
        <w:trPr>
          <w:trHeight w:val="411"/>
        </w:trPr>
        <w:tc>
          <w:tcPr>
            <w:tcW w:w="4359" w:type="dxa"/>
            <w:shd w:val="clear" w:color="auto" w:fill="auto"/>
          </w:tcPr>
          <w:p w14:paraId="01A12FAC" w14:textId="4F571C8F" w:rsidR="006E009B" w:rsidRPr="006C0AE7" w:rsidRDefault="00A11044" w:rsidP="00A11044">
            <w:pPr>
              <w:spacing w:line="200" w:lineRule="exact"/>
              <w:jc w:val="center"/>
              <w:rPr>
                <w:sz w:val="24"/>
                <w:szCs w:val="24"/>
              </w:rPr>
            </w:pPr>
            <w:r w:rsidRPr="006C0AE7">
              <w:rPr>
                <w:sz w:val="24"/>
                <w:szCs w:val="24"/>
              </w:rPr>
              <w:t>46240554</w:t>
            </w:r>
          </w:p>
        </w:tc>
        <w:tc>
          <w:tcPr>
            <w:tcW w:w="4435" w:type="dxa"/>
            <w:shd w:val="clear" w:color="auto" w:fill="auto"/>
          </w:tcPr>
          <w:p w14:paraId="1FAE871E" w14:textId="12190912" w:rsidR="006E009B" w:rsidRPr="006C0AE7" w:rsidRDefault="00A11044" w:rsidP="00A11044">
            <w:pPr>
              <w:spacing w:line="200" w:lineRule="exact"/>
              <w:jc w:val="center"/>
              <w:rPr>
                <w:sz w:val="24"/>
                <w:szCs w:val="24"/>
              </w:rPr>
            </w:pPr>
            <w:r w:rsidRPr="006C0AE7">
              <w:rPr>
                <w:sz w:val="24"/>
                <w:szCs w:val="24"/>
              </w:rPr>
              <w:t>VIJAY KUMAR CHAURASIYA</w:t>
            </w:r>
          </w:p>
        </w:tc>
      </w:tr>
      <w:tr w:rsidR="006E009B" w:rsidRPr="006C0AE7" w14:paraId="7C833D01" w14:textId="77777777" w:rsidTr="00550FD8">
        <w:trPr>
          <w:trHeight w:val="411"/>
        </w:trPr>
        <w:tc>
          <w:tcPr>
            <w:tcW w:w="4359" w:type="dxa"/>
            <w:shd w:val="clear" w:color="auto" w:fill="auto"/>
          </w:tcPr>
          <w:p w14:paraId="7408A00D" w14:textId="37F87674" w:rsidR="006E009B" w:rsidRPr="006C0AE7" w:rsidRDefault="00855AB5" w:rsidP="00855AB5">
            <w:pPr>
              <w:spacing w:line="200" w:lineRule="exact"/>
              <w:jc w:val="center"/>
              <w:rPr>
                <w:sz w:val="24"/>
                <w:szCs w:val="24"/>
              </w:rPr>
            </w:pPr>
            <w:r w:rsidRPr="006C0AE7">
              <w:rPr>
                <w:sz w:val="24"/>
                <w:szCs w:val="24"/>
              </w:rPr>
              <w:t>46240971</w:t>
            </w:r>
          </w:p>
        </w:tc>
        <w:tc>
          <w:tcPr>
            <w:tcW w:w="4435" w:type="dxa"/>
            <w:shd w:val="clear" w:color="auto" w:fill="auto"/>
          </w:tcPr>
          <w:p w14:paraId="09F0F8BE" w14:textId="1E598492" w:rsidR="006E009B" w:rsidRPr="006C0AE7" w:rsidRDefault="00EE57F7" w:rsidP="00EE57F7">
            <w:pPr>
              <w:spacing w:line="200" w:lineRule="exact"/>
              <w:jc w:val="center"/>
              <w:rPr>
                <w:sz w:val="24"/>
                <w:szCs w:val="24"/>
              </w:rPr>
            </w:pPr>
            <w:r w:rsidRPr="006C0AE7">
              <w:rPr>
                <w:sz w:val="24"/>
                <w:szCs w:val="24"/>
              </w:rPr>
              <w:t>RAMANI UDAGUNDLA</w:t>
            </w:r>
          </w:p>
        </w:tc>
      </w:tr>
    </w:tbl>
    <w:p w14:paraId="2DC76E15" w14:textId="77777777" w:rsidR="006E009B" w:rsidRPr="006C0AE7" w:rsidRDefault="006E009B" w:rsidP="006E009B">
      <w:pPr>
        <w:spacing w:line="200" w:lineRule="exact"/>
      </w:pPr>
    </w:p>
    <w:p w14:paraId="77748618" w14:textId="23FB75B2" w:rsidR="006E009B" w:rsidRPr="006C0AE7" w:rsidRDefault="006E009B" w:rsidP="006E009B">
      <w:pPr>
        <w:spacing w:line="289" w:lineRule="exact"/>
      </w:pPr>
      <w:r w:rsidRPr="006C0AE7">
        <w:rPr>
          <w:b/>
          <w:bCs/>
          <w:sz w:val="28"/>
        </w:rPr>
        <w:br w:type="page"/>
      </w:r>
    </w:p>
    <w:p w14:paraId="4432E236" w14:textId="77777777" w:rsidR="00A11044" w:rsidRPr="006C0AE7" w:rsidRDefault="00A11044" w:rsidP="00A11044">
      <w:pPr>
        <w:spacing w:line="203" w:lineRule="exact"/>
      </w:pPr>
    </w:p>
    <w:p w14:paraId="6F1D0D8D" w14:textId="77777777" w:rsidR="00A11044" w:rsidRPr="006C0AE7" w:rsidRDefault="00A11044" w:rsidP="00A11044">
      <w:pPr>
        <w:spacing w:line="203" w:lineRule="exact"/>
      </w:pPr>
    </w:p>
    <w:tbl>
      <w:tblPr>
        <w:tblW w:w="9620" w:type="dxa"/>
        <w:tblInd w:w="10" w:type="dxa"/>
        <w:tblCellMar>
          <w:left w:w="0" w:type="dxa"/>
          <w:right w:w="0" w:type="dxa"/>
        </w:tblCellMar>
        <w:tblLook w:val="04A0" w:firstRow="1" w:lastRow="0" w:firstColumn="1" w:lastColumn="0" w:noHBand="0" w:noVBand="1"/>
      </w:tblPr>
      <w:tblGrid>
        <w:gridCol w:w="9620"/>
      </w:tblGrid>
      <w:tr w:rsidR="00A11044" w:rsidRPr="006C0AE7" w14:paraId="6A1681D3" w14:textId="77777777" w:rsidTr="009A136F">
        <w:trPr>
          <w:trHeight w:val="490"/>
        </w:trPr>
        <w:tc>
          <w:tcPr>
            <w:tcW w:w="9620" w:type="dxa"/>
            <w:tcBorders>
              <w:top w:val="single" w:sz="8" w:space="0" w:color="auto"/>
              <w:left w:val="single" w:sz="8" w:space="0" w:color="auto"/>
              <w:bottom w:val="single" w:sz="8" w:space="0" w:color="auto"/>
              <w:right w:val="single" w:sz="8" w:space="0" w:color="000000"/>
            </w:tcBorders>
            <w:shd w:val="clear" w:color="auto" w:fill="auto"/>
            <w:hideMark/>
          </w:tcPr>
          <w:p w14:paraId="489DD58E" w14:textId="77777777" w:rsidR="00A11044" w:rsidRPr="006C0AE7" w:rsidRDefault="00A11044" w:rsidP="00550FD8">
            <w:pPr>
              <w:jc w:val="center"/>
              <w:rPr>
                <w:b/>
                <w:bCs/>
                <w:color w:val="000000"/>
                <w:sz w:val="32"/>
                <w:szCs w:val="32"/>
                <w:lang w:val="en-IN" w:eastAsia="en-IN"/>
              </w:rPr>
            </w:pPr>
            <w:r w:rsidRPr="006C0AE7">
              <w:rPr>
                <w:b/>
                <w:bCs/>
                <w:color w:val="000000"/>
                <w:sz w:val="32"/>
                <w:szCs w:val="32"/>
                <w:lang w:val="en-IN" w:eastAsia="en-IN"/>
              </w:rPr>
              <w:t>Table of Contents</w:t>
            </w:r>
          </w:p>
        </w:tc>
      </w:tr>
    </w:tbl>
    <w:p w14:paraId="7C7F624D" w14:textId="77777777" w:rsidR="00A11044" w:rsidRPr="006C0AE7" w:rsidRDefault="00A11044" w:rsidP="00A11044">
      <w:pPr>
        <w:spacing w:line="200" w:lineRule="exact"/>
      </w:pPr>
    </w:p>
    <w:p w14:paraId="3DEB1E55" w14:textId="77777777" w:rsidR="00A11044" w:rsidRPr="006C0AE7" w:rsidRDefault="00A11044" w:rsidP="00A11044">
      <w:pPr>
        <w:spacing w:line="200" w:lineRule="exact"/>
      </w:pPr>
    </w:p>
    <w:p w14:paraId="3725D510" w14:textId="77777777" w:rsidR="00A11044" w:rsidRPr="006C0AE7" w:rsidRDefault="00A11044" w:rsidP="00A11044">
      <w:pPr>
        <w:spacing w:line="279" w:lineRule="exact"/>
      </w:pPr>
    </w:p>
    <w:p w14:paraId="416B9F4E" w14:textId="77777777" w:rsidR="00A11044" w:rsidRPr="006C0AE7" w:rsidRDefault="00A11044" w:rsidP="002F4653">
      <w:pPr>
        <w:numPr>
          <w:ilvl w:val="0"/>
          <w:numId w:val="5"/>
        </w:numPr>
        <w:spacing w:line="279" w:lineRule="exact"/>
        <w:rPr>
          <w:b/>
          <w:bCs/>
          <w:sz w:val="28"/>
          <w:szCs w:val="28"/>
        </w:rPr>
      </w:pPr>
      <w:r w:rsidRPr="006C0AE7">
        <w:rPr>
          <w:b/>
          <w:bCs/>
          <w:sz w:val="28"/>
          <w:szCs w:val="28"/>
        </w:rPr>
        <w:t>High Level Design</w:t>
      </w:r>
    </w:p>
    <w:p w14:paraId="58CB3AAB" w14:textId="77777777" w:rsidR="00A11044" w:rsidRPr="006C0AE7" w:rsidRDefault="00A11044" w:rsidP="00A11044">
      <w:pPr>
        <w:spacing w:line="279" w:lineRule="exact"/>
        <w:ind w:left="1080"/>
        <w:rPr>
          <w:b/>
          <w:bCs/>
        </w:rPr>
      </w:pPr>
    </w:p>
    <w:tbl>
      <w:tblPr>
        <w:tblW w:w="12540" w:type="dxa"/>
        <w:tblInd w:w="120" w:type="dxa"/>
        <w:tblLayout w:type="fixed"/>
        <w:tblCellMar>
          <w:left w:w="0" w:type="dxa"/>
          <w:right w:w="0" w:type="dxa"/>
        </w:tblCellMar>
        <w:tblLook w:val="0000" w:firstRow="0" w:lastRow="0" w:firstColumn="0" w:lastColumn="0" w:noHBand="0" w:noVBand="0"/>
      </w:tblPr>
      <w:tblGrid>
        <w:gridCol w:w="1100"/>
        <w:gridCol w:w="140"/>
        <w:gridCol w:w="5220"/>
        <w:gridCol w:w="3059"/>
        <w:gridCol w:w="3021"/>
      </w:tblGrid>
      <w:tr w:rsidR="00A11044" w:rsidRPr="006C0AE7" w14:paraId="794B9F4A" w14:textId="77777777" w:rsidTr="00021C8D">
        <w:trPr>
          <w:trHeight w:val="1370"/>
        </w:trPr>
        <w:tc>
          <w:tcPr>
            <w:tcW w:w="6460" w:type="dxa"/>
            <w:gridSpan w:val="3"/>
            <w:shd w:val="clear" w:color="auto" w:fill="auto"/>
            <w:vAlign w:val="bottom"/>
          </w:tcPr>
          <w:p w14:paraId="079688F7" w14:textId="77777777" w:rsidR="00A11044" w:rsidRPr="006C0AE7" w:rsidRDefault="00A11044" w:rsidP="00550FD8">
            <w:pPr>
              <w:spacing w:line="0" w:lineRule="atLeast"/>
              <w:ind w:left="80"/>
              <w:rPr>
                <w:sz w:val="24"/>
              </w:rPr>
            </w:pPr>
            <w:r w:rsidRPr="006C0AE7">
              <w:rPr>
                <w:sz w:val="24"/>
              </w:rPr>
              <w:t>1.Introduction</w:t>
            </w:r>
          </w:p>
        </w:tc>
        <w:tc>
          <w:tcPr>
            <w:tcW w:w="3059" w:type="dxa"/>
            <w:shd w:val="clear" w:color="auto" w:fill="auto"/>
            <w:vAlign w:val="bottom"/>
          </w:tcPr>
          <w:p w14:paraId="35113337" w14:textId="77777777" w:rsidR="00A11044" w:rsidRPr="006C0AE7" w:rsidRDefault="00A11044" w:rsidP="00550FD8">
            <w:pPr>
              <w:spacing w:line="0" w:lineRule="atLeast"/>
              <w:jc w:val="right"/>
              <w:rPr>
                <w:sz w:val="24"/>
              </w:rPr>
            </w:pPr>
          </w:p>
        </w:tc>
        <w:tc>
          <w:tcPr>
            <w:tcW w:w="3021" w:type="dxa"/>
          </w:tcPr>
          <w:p w14:paraId="6FE68365" w14:textId="77777777" w:rsidR="00A11044" w:rsidRPr="006C0AE7" w:rsidRDefault="00A11044" w:rsidP="00550FD8">
            <w:pPr>
              <w:spacing w:line="0" w:lineRule="atLeast"/>
              <w:jc w:val="right"/>
              <w:rPr>
                <w:sz w:val="24"/>
              </w:rPr>
            </w:pPr>
          </w:p>
        </w:tc>
      </w:tr>
      <w:tr w:rsidR="00A11044" w:rsidRPr="006C0AE7" w14:paraId="611EC26C" w14:textId="77777777" w:rsidTr="00550FD8">
        <w:trPr>
          <w:trHeight w:val="278"/>
        </w:trPr>
        <w:tc>
          <w:tcPr>
            <w:tcW w:w="1100" w:type="dxa"/>
            <w:shd w:val="clear" w:color="auto" w:fill="auto"/>
            <w:vAlign w:val="bottom"/>
          </w:tcPr>
          <w:p w14:paraId="652AE5C6" w14:textId="77777777" w:rsidR="00A11044" w:rsidRPr="006C0AE7" w:rsidRDefault="00A11044" w:rsidP="00550FD8">
            <w:pPr>
              <w:spacing w:line="0" w:lineRule="atLeast"/>
              <w:ind w:left="780"/>
              <w:rPr>
                <w:w w:val="99"/>
                <w:sz w:val="24"/>
              </w:rPr>
            </w:pPr>
            <w:r w:rsidRPr="006C0AE7">
              <w:rPr>
                <w:w w:val="99"/>
                <w:sz w:val="24"/>
              </w:rPr>
              <w:t>1.1</w:t>
            </w:r>
          </w:p>
        </w:tc>
        <w:tc>
          <w:tcPr>
            <w:tcW w:w="5360" w:type="dxa"/>
            <w:gridSpan w:val="2"/>
            <w:shd w:val="clear" w:color="auto" w:fill="auto"/>
            <w:vAlign w:val="bottom"/>
          </w:tcPr>
          <w:p w14:paraId="39BDBB91" w14:textId="77777777" w:rsidR="00A11044" w:rsidRPr="006C0AE7" w:rsidRDefault="00A11044" w:rsidP="00550FD8">
            <w:pPr>
              <w:spacing w:line="0" w:lineRule="atLeast"/>
              <w:ind w:left="100"/>
              <w:rPr>
                <w:sz w:val="24"/>
              </w:rPr>
            </w:pPr>
            <w:r w:rsidRPr="006C0AE7">
              <w:rPr>
                <w:sz w:val="24"/>
              </w:rPr>
              <w:t>Purpose</w:t>
            </w:r>
          </w:p>
        </w:tc>
        <w:tc>
          <w:tcPr>
            <w:tcW w:w="3059" w:type="dxa"/>
            <w:shd w:val="clear" w:color="auto" w:fill="auto"/>
            <w:vAlign w:val="bottom"/>
          </w:tcPr>
          <w:p w14:paraId="3ED16CF6" w14:textId="3E8AC22B" w:rsidR="00A11044" w:rsidRPr="006C0AE7" w:rsidRDefault="00997D3E" w:rsidP="00550FD8">
            <w:pPr>
              <w:spacing w:line="0" w:lineRule="atLeast"/>
              <w:jc w:val="right"/>
              <w:rPr>
                <w:sz w:val="24"/>
              </w:rPr>
            </w:pPr>
            <w:r>
              <w:rPr>
                <w:sz w:val="24"/>
              </w:rPr>
              <w:t>6</w:t>
            </w:r>
          </w:p>
        </w:tc>
        <w:tc>
          <w:tcPr>
            <w:tcW w:w="3021" w:type="dxa"/>
          </w:tcPr>
          <w:p w14:paraId="034DF78E" w14:textId="66227531" w:rsidR="00A11044" w:rsidRPr="006C0AE7" w:rsidRDefault="00997D3E" w:rsidP="00550FD8">
            <w:pPr>
              <w:spacing w:line="0" w:lineRule="atLeast"/>
              <w:rPr>
                <w:sz w:val="24"/>
              </w:rPr>
            </w:pPr>
            <w:r>
              <w:rPr>
                <w:sz w:val="24"/>
              </w:rPr>
              <w:t xml:space="preserve"> </w:t>
            </w:r>
          </w:p>
        </w:tc>
      </w:tr>
      <w:tr w:rsidR="00A11044" w:rsidRPr="006C0AE7" w14:paraId="3014D964" w14:textId="77777777" w:rsidTr="00550FD8">
        <w:trPr>
          <w:trHeight w:val="276"/>
        </w:trPr>
        <w:tc>
          <w:tcPr>
            <w:tcW w:w="1100" w:type="dxa"/>
            <w:shd w:val="clear" w:color="auto" w:fill="auto"/>
            <w:vAlign w:val="bottom"/>
          </w:tcPr>
          <w:p w14:paraId="7415A025" w14:textId="77777777" w:rsidR="00A11044" w:rsidRPr="006C0AE7" w:rsidRDefault="00A11044" w:rsidP="00550FD8">
            <w:pPr>
              <w:spacing w:line="0" w:lineRule="atLeast"/>
              <w:ind w:left="780"/>
              <w:rPr>
                <w:w w:val="99"/>
                <w:sz w:val="24"/>
              </w:rPr>
            </w:pPr>
            <w:r w:rsidRPr="006C0AE7">
              <w:rPr>
                <w:w w:val="99"/>
                <w:sz w:val="24"/>
              </w:rPr>
              <w:t>1.2</w:t>
            </w:r>
          </w:p>
        </w:tc>
        <w:tc>
          <w:tcPr>
            <w:tcW w:w="5360" w:type="dxa"/>
            <w:gridSpan w:val="2"/>
            <w:shd w:val="clear" w:color="auto" w:fill="auto"/>
            <w:vAlign w:val="bottom"/>
          </w:tcPr>
          <w:p w14:paraId="7CADA665" w14:textId="77777777" w:rsidR="00A11044" w:rsidRPr="006C0AE7" w:rsidRDefault="00A11044" w:rsidP="00550FD8">
            <w:pPr>
              <w:spacing w:line="0" w:lineRule="atLeast"/>
              <w:ind w:left="100"/>
              <w:rPr>
                <w:sz w:val="24"/>
              </w:rPr>
            </w:pPr>
            <w:r w:rsidRPr="006C0AE7">
              <w:rPr>
                <w:sz w:val="24"/>
              </w:rPr>
              <w:t>Scope</w:t>
            </w:r>
          </w:p>
        </w:tc>
        <w:tc>
          <w:tcPr>
            <w:tcW w:w="3059" w:type="dxa"/>
            <w:shd w:val="clear" w:color="auto" w:fill="auto"/>
            <w:vAlign w:val="bottom"/>
          </w:tcPr>
          <w:p w14:paraId="2CD573BE" w14:textId="0413AA55" w:rsidR="00A11044" w:rsidRPr="00997D3E" w:rsidRDefault="00997D3E" w:rsidP="00997D3E">
            <w:pPr>
              <w:spacing w:line="0" w:lineRule="atLeast"/>
              <w:jc w:val="right"/>
              <w:rPr>
                <w:sz w:val="24"/>
              </w:rPr>
            </w:pPr>
            <w:r>
              <w:rPr>
                <w:sz w:val="24"/>
              </w:rPr>
              <w:t>6</w:t>
            </w:r>
          </w:p>
        </w:tc>
        <w:tc>
          <w:tcPr>
            <w:tcW w:w="3021" w:type="dxa"/>
          </w:tcPr>
          <w:p w14:paraId="13C60E07" w14:textId="77777777" w:rsidR="00A11044" w:rsidRPr="00997D3E" w:rsidRDefault="00A11044" w:rsidP="00997D3E">
            <w:pPr>
              <w:spacing w:line="0" w:lineRule="atLeast"/>
              <w:rPr>
                <w:sz w:val="24"/>
              </w:rPr>
            </w:pPr>
          </w:p>
        </w:tc>
      </w:tr>
      <w:tr w:rsidR="00A11044" w:rsidRPr="006C0AE7" w14:paraId="2431866D" w14:textId="77777777" w:rsidTr="00550FD8">
        <w:trPr>
          <w:trHeight w:val="276"/>
        </w:trPr>
        <w:tc>
          <w:tcPr>
            <w:tcW w:w="1100" w:type="dxa"/>
            <w:shd w:val="clear" w:color="auto" w:fill="auto"/>
            <w:vAlign w:val="bottom"/>
          </w:tcPr>
          <w:p w14:paraId="2AE4A9AC" w14:textId="77777777" w:rsidR="00A11044" w:rsidRPr="006C0AE7" w:rsidRDefault="00A11044" w:rsidP="00550FD8">
            <w:pPr>
              <w:spacing w:line="0" w:lineRule="atLeast"/>
              <w:ind w:left="780"/>
              <w:rPr>
                <w:w w:val="99"/>
                <w:sz w:val="24"/>
              </w:rPr>
            </w:pPr>
            <w:r w:rsidRPr="006C0AE7">
              <w:rPr>
                <w:w w:val="99"/>
                <w:sz w:val="24"/>
              </w:rPr>
              <w:t>1.3</w:t>
            </w:r>
          </w:p>
        </w:tc>
        <w:tc>
          <w:tcPr>
            <w:tcW w:w="5360" w:type="dxa"/>
            <w:gridSpan w:val="2"/>
            <w:shd w:val="clear" w:color="auto" w:fill="auto"/>
            <w:vAlign w:val="bottom"/>
          </w:tcPr>
          <w:p w14:paraId="214DE4E2" w14:textId="77777777" w:rsidR="00A11044" w:rsidRPr="006C0AE7" w:rsidRDefault="00A11044" w:rsidP="00550FD8">
            <w:pPr>
              <w:spacing w:line="0" w:lineRule="atLeast"/>
              <w:ind w:left="100"/>
              <w:rPr>
                <w:sz w:val="24"/>
              </w:rPr>
            </w:pPr>
            <w:r w:rsidRPr="006C0AE7">
              <w:rPr>
                <w:sz w:val="24"/>
              </w:rPr>
              <w:t>Definitions</w:t>
            </w:r>
          </w:p>
        </w:tc>
        <w:tc>
          <w:tcPr>
            <w:tcW w:w="3059" w:type="dxa"/>
            <w:shd w:val="clear" w:color="auto" w:fill="auto"/>
            <w:vAlign w:val="bottom"/>
          </w:tcPr>
          <w:p w14:paraId="44526AD3" w14:textId="46669030" w:rsidR="00A11044" w:rsidRPr="006C0AE7" w:rsidRDefault="00997D3E" w:rsidP="00550FD8">
            <w:pPr>
              <w:spacing w:line="0" w:lineRule="atLeast"/>
              <w:jc w:val="right"/>
              <w:rPr>
                <w:sz w:val="24"/>
              </w:rPr>
            </w:pPr>
            <w:r>
              <w:rPr>
                <w:sz w:val="24"/>
              </w:rPr>
              <w:t>6</w:t>
            </w:r>
          </w:p>
        </w:tc>
        <w:tc>
          <w:tcPr>
            <w:tcW w:w="3021" w:type="dxa"/>
          </w:tcPr>
          <w:p w14:paraId="28D8E763" w14:textId="77777777" w:rsidR="00A11044" w:rsidRPr="006C0AE7" w:rsidRDefault="00A11044" w:rsidP="00997D3E">
            <w:pPr>
              <w:spacing w:line="0" w:lineRule="atLeast"/>
              <w:rPr>
                <w:sz w:val="24"/>
              </w:rPr>
            </w:pPr>
          </w:p>
        </w:tc>
      </w:tr>
      <w:tr w:rsidR="00A11044" w:rsidRPr="006C0AE7" w14:paraId="66547729" w14:textId="77777777" w:rsidTr="00550FD8">
        <w:trPr>
          <w:trHeight w:val="276"/>
        </w:trPr>
        <w:tc>
          <w:tcPr>
            <w:tcW w:w="1100" w:type="dxa"/>
            <w:shd w:val="clear" w:color="auto" w:fill="auto"/>
            <w:vAlign w:val="bottom"/>
          </w:tcPr>
          <w:p w14:paraId="1AFEC5B0" w14:textId="77777777" w:rsidR="00A11044" w:rsidRPr="006C0AE7" w:rsidRDefault="00A11044" w:rsidP="00550FD8">
            <w:pPr>
              <w:spacing w:line="0" w:lineRule="atLeast"/>
              <w:ind w:left="780"/>
              <w:rPr>
                <w:w w:val="99"/>
                <w:sz w:val="24"/>
              </w:rPr>
            </w:pPr>
            <w:r w:rsidRPr="006C0AE7">
              <w:rPr>
                <w:w w:val="99"/>
                <w:sz w:val="24"/>
              </w:rPr>
              <w:t>1.4</w:t>
            </w:r>
          </w:p>
        </w:tc>
        <w:tc>
          <w:tcPr>
            <w:tcW w:w="5360" w:type="dxa"/>
            <w:gridSpan w:val="2"/>
            <w:shd w:val="clear" w:color="auto" w:fill="auto"/>
            <w:vAlign w:val="bottom"/>
          </w:tcPr>
          <w:p w14:paraId="3AF2AC5B" w14:textId="77777777" w:rsidR="00A11044" w:rsidRPr="006C0AE7" w:rsidRDefault="00A11044" w:rsidP="00550FD8">
            <w:pPr>
              <w:spacing w:line="0" w:lineRule="atLeast"/>
              <w:ind w:left="100"/>
              <w:rPr>
                <w:sz w:val="24"/>
              </w:rPr>
            </w:pPr>
            <w:r w:rsidRPr="006C0AE7">
              <w:rPr>
                <w:sz w:val="24"/>
              </w:rPr>
              <w:t>Overview</w:t>
            </w:r>
          </w:p>
        </w:tc>
        <w:tc>
          <w:tcPr>
            <w:tcW w:w="3059" w:type="dxa"/>
            <w:shd w:val="clear" w:color="auto" w:fill="auto"/>
            <w:vAlign w:val="bottom"/>
          </w:tcPr>
          <w:p w14:paraId="0ACAFA7A" w14:textId="5CAA0F77" w:rsidR="00A11044" w:rsidRPr="006C0AE7" w:rsidRDefault="00997D3E" w:rsidP="00550FD8">
            <w:pPr>
              <w:spacing w:line="0" w:lineRule="atLeast"/>
              <w:jc w:val="right"/>
              <w:rPr>
                <w:sz w:val="24"/>
              </w:rPr>
            </w:pPr>
            <w:r>
              <w:rPr>
                <w:sz w:val="24"/>
              </w:rPr>
              <w:t>6</w:t>
            </w:r>
          </w:p>
        </w:tc>
        <w:tc>
          <w:tcPr>
            <w:tcW w:w="3021" w:type="dxa"/>
          </w:tcPr>
          <w:p w14:paraId="27F7BE83" w14:textId="77777777" w:rsidR="00A11044" w:rsidRPr="006C0AE7" w:rsidRDefault="00A11044" w:rsidP="00997D3E">
            <w:pPr>
              <w:spacing w:line="0" w:lineRule="atLeast"/>
              <w:rPr>
                <w:sz w:val="24"/>
              </w:rPr>
            </w:pPr>
          </w:p>
        </w:tc>
      </w:tr>
      <w:tr w:rsidR="00A11044" w:rsidRPr="006C0AE7" w14:paraId="5411F9F3" w14:textId="77777777" w:rsidTr="00550FD8">
        <w:trPr>
          <w:trHeight w:val="277"/>
        </w:trPr>
        <w:tc>
          <w:tcPr>
            <w:tcW w:w="6460" w:type="dxa"/>
            <w:gridSpan w:val="3"/>
            <w:shd w:val="clear" w:color="auto" w:fill="auto"/>
            <w:vAlign w:val="bottom"/>
          </w:tcPr>
          <w:p w14:paraId="516C5C5A" w14:textId="77777777" w:rsidR="00A11044" w:rsidRPr="006C0AE7" w:rsidRDefault="00A11044" w:rsidP="00550FD8">
            <w:pPr>
              <w:spacing w:line="0" w:lineRule="atLeast"/>
              <w:ind w:left="80"/>
              <w:rPr>
                <w:sz w:val="24"/>
              </w:rPr>
            </w:pPr>
            <w:r w:rsidRPr="006C0AE7">
              <w:rPr>
                <w:sz w:val="24"/>
              </w:rPr>
              <w:t>2.General Description</w:t>
            </w:r>
          </w:p>
        </w:tc>
        <w:tc>
          <w:tcPr>
            <w:tcW w:w="3059" w:type="dxa"/>
            <w:shd w:val="clear" w:color="auto" w:fill="auto"/>
            <w:vAlign w:val="bottom"/>
          </w:tcPr>
          <w:p w14:paraId="451FB738" w14:textId="77777777" w:rsidR="00A11044" w:rsidRPr="006C0AE7" w:rsidRDefault="00A11044" w:rsidP="00550FD8">
            <w:pPr>
              <w:spacing w:line="0" w:lineRule="atLeast"/>
              <w:jc w:val="right"/>
              <w:rPr>
                <w:sz w:val="24"/>
              </w:rPr>
            </w:pPr>
          </w:p>
        </w:tc>
        <w:tc>
          <w:tcPr>
            <w:tcW w:w="3021" w:type="dxa"/>
          </w:tcPr>
          <w:p w14:paraId="6CC4C6F8" w14:textId="77777777" w:rsidR="00A11044" w:rsidRPr="006C0AE7" w:rsidRDefault="00A11044" w:rsidP="00550FD8">
            <w:pPr>
              <w:spacing w:line="0" w:lineRule="atLeast"/>
              <w:jc w:val="right"/>
              <w:rPr>
                <w:sz w:val="24"/>
              </w:rPr>
            </w:pPr>
          </w:p>
        </w:tc>
      </w:tr>
      <w:tr w:rsidR="00A11044" w:rsidRPr="006C0AE7" w14:paraId="4F1618FE" w14:textId="77777777" w:rsidTr="00550FD8">
        <w:trPr>
          <w:trHeight w:val="274"/>
        </w:trPr>
        <w:tc>
          <w:tcPr>
            <w:tcW w:w="1100" w:type="dxa"/>
            <w:shd w:val="clear" w:color="auto" w:fill="auto"/>
            <w:vAlign w:val="bottom"/>
          </w:tcPr>
          <w:p w14:paraId="50AEC1CF" w14:textId="77777777" w:rsidR="00A11044" w:rsidRPr="006C0AE7" w:rsidRDefault="00A11044" w:rsidP="00550FD8">
            <w:pPr>
              <w:spacing w:line="273" w:lineRule="exact"/>
              <w:ind w:left="780"/>
              <w:rPr>
                <w:w w:val="99"/>
                <w:sz w:val="24"/>
              </w:rPr>
            </w:pPr>
            <w:r w:rsidRPr="006C0AE7">
              <w:rPr>
                <w:w w:val="99"/>
                <w:sz w:val="24"/>
              </w:rPr>
              <w:t>2.1</w:t>
            </w:r>
          </w:p>
        </w:tc>
        <w:tc>
          <w:tcPr>
            <w:tcW w:w="5360" w:type="dxa"/>
            <w:gridSpan w:val="2"/>
            <w:shd w:val="clear" w:color="auto" w:fill="auto"/>
            <w:vAlign w:val="bottom"/>
          </w:tcPr>
          <w:p w14:paraId="5B4DF691" w14:textId="77777777" w:rsidR="00A11044" w:rsidRPr="006C0AE7" w:rsidRDefault="00A11044" w:rsidP="00550FD8">
            <w:pPr>
              <w:spacing w:line="273" w:lineRule="exact"/>
              <w:ind w:left="100"/>
              <w:rPr>
                <w:sz w:val="24"/>
              </w:rPr>
            </w:pPr>
            <w:r w:rsidRPr="006C0AE7">
              <w:rPr>
                <w:sz w:val="24"/>
              </w:rPr>
              <w:t>Product Perspective</w:t>
            </w:r>
          </w:p>
        </w:tc>
        <w:tc>
          <w:tcPr>
            <w:tcW w:w="3059" w:type="dxa"/>
            <w:shd w:val="clear" w:color="auto" w:fill="auto"/>
            <w:vAlign w:val="bottom"/>
          </w:tcPr>
          <w:p w14:paraId="58F906BF" w14:textId="1D1FBE97" w:rsidR="00A11044" w:rsidRPr="006C0AE7" w:rsidRDefault="00997D3E" w:rsidP="00550FD8">
            <w:pPr>
              <w:spacing w:line="273" w:lineRule="exact"/>
              <w:jc w:val="right"/>
              <w:rPr>
                <w:sz w:val="24"/>
              </w:rPr>
            </w:pPr>
            <w:r>
              <w:rPr>
                <w:sz w:val="24"/>
              </w:rPr>
              <w:t>7</w:t>
            </w:r>
          </w:p>
        </w:tc>
        <w:tc>
          <w:tcPr>
            <w:tcW w:w="3021" w:type="dxa"/>
          </w:tcPr>
          <w:p w14:paraId="6484A0B4" w14:textId="77777777" w:rsidR="00A11044" w:rsidRPr="006C0AE7" w:rsidRDefault="00A11044" w:rsidP="00997D3E">
            <w:pPr>
              <w:spacing w:line="273" w:lineRule="exact"/>
              <w:rPr>
                <w:sz w:val="24"/>
              </w:rPr>
            </w:pPr>
          </w:p>
        </w:tc>
      </w:tr>
      <w:tr w:rsidR="00A11044" w:rsidRPr="006C0AE7" w14:paraId="09BB2F7A" w14:textId="77777777" w:rsidTr="00550FD8">
        <w:trPr>
          <w:trHeight w:val="278"/>
        </w:trPr>
        <w:tc>
          <w:tcPr>
            <w:tcW w:w="1100" w:type="dxa"/>
            <w:shd w:val="clear" w:color="auto" w:fill="auto"/>
            <w:vAlign w:val="bottom"/>
          </w:tcPr>
          <w:p w14:paraId="1DC9AEED" w14:textId="77777777" w:rsidR="00A11044" w:rsidRPr="006C0AE7" w:rsidRDefault="00A11044" w:rsidP="00550FD8">
            <w:pPr>
              <w:spacing w:line="0" w:lineRule="atLeast"/>
              <w:ind w:left="780"/>
              <w:rPr>
                <w:w w:val="99"/>
                <w:sz w:val="24"/>
              </w:rPr>
            </w:pPr>
            <w:r w:rsidRPr="006C0AE7">
              <w:rPr>
                <w:w w:val="99"/>
                <w:sz w:val="24"/>
              </w:rPr>
              <w:t>2.2</w:t>
            </w:r>
          </w:p>
        </w:tc>
        <w:tc>
          <w:tcPr>
            <w:tcW w:w="5360" w:type="dxa"/>
            <w:gridSpan w:val="2"/>
            <w:shd w:val="clear" w:color="auto" w:fill="auto"/>
            <w:vAlign w:val="bottom"/>
          </w:tcPr>
          <w:p w14:paraId="5D488E17" w14:textId="77777777" w:rsidR="00A11044" w:rsidRPr="006C0AE7" w:rsidRDefault="00A11044" w:rsidP="00550FD8">
            <w:pPr>
              <w:spacing w:line="0" w:lineRule="atLeast"/>
              <w:ind w:left="100"/>
              <w:rPr>
                <w:sz w:val="24"/>
              </w:rPr>
            </w:pPr>
            <w:r w:rsidRPr="006C0AE7">
              <w:rPr>
                <w:sz w:val="24"/>
              </w:rPr>
              <w:t>Tools used</w:t>
            </w:r>
          </w:p>
        </w:tc>
        <w:tc>
          <w:tcPr>
            <w:tcW w:w="3059" w:type="dxa"/>
            <w:shd w:val="clear" w:color="auto" w:fill="auto"/>
            <w:vAlign w:val="bottom"/>
          </w:tcPr>
          <w:p w14:paraId="437FF9F2" w14:textId="490E6D35" w:rsidR="00A11044" w:rsidRPr="006C0AE7" w:rsidRDefault="00997D3E" w:rsidP="00550FD8">
            <w:pPr>
              <w:spacing w:line="0" w:lineRule="atLeast"/>
              <w:jc w:val="right"/>
              <w:rPr>
                <w:sz w:val="24"/>
              </w:rPr>
            </w:pPr>
            <w:r>
              <w:rPr>
                <w:sz w:val="24"/>
              </w:rPr>
              <w:t>7</w:t>
            </w:r>
          </w:p>
        </w:tc>
        <w:tc>
          <w:tcPr>
            <w:tcW w:w="3021" w:type="dxa"/>
          </w:tcPr>
          <w:p w14:paraId="1FA4A0D8" w14:textId="77777777" w:rsidR="00A11044" w:rsidRPr="006C0AE7" w:rsidRDefault="00A11044" w:rsidP="00997D3E">
            <w:pPr>
              <w:spacing w:line="0" w:lineRule="atLeast"/>
              <w:rPr>
                <w:sz w:val="24"/>
              </w:rPr>
            </w:pPr>
          </w:p>
        </w:tc>
      </w:tr>
      <w:tr w:rsidR="00A11044" w:rsidRPr="006C0AE7" w14:paraId="67A72A00" w14:textId="77777777" w:rsidTr="00550FD8">
        <w:trPr>
          <w:trHeight w:val="276"/>
        </w:trPr>
        <w:tc>
          <w:tcPr>
            <w:tcW w:w="1100" w:type="dxa"/>
            <w:shd w:val="clear" w:color="auto" w:fill="auto"/>
            <w:vAlign w:val="bottom"/>
          </w:tcPr>
          <w:p w14:paraId="6D1906DA" w14:textId="77777777" w:rsidR="00A11044" w:rsidRPr="006C0AE7" w:rsidRDefault="00A11044" w:rsidP="00550FD8">
            <w:pPr>
              <w:spacing w:line="0" w:lineRule="atLeast"/>
              <w:ind w:left="780"/>
              <w:rPr>
                <w:w w:val="99"/>
                <w:sz w:val="24"/>
              </w:rPr>
            </w:pPr>
            <w:r w:rsidRPr="006C0AE7">
              <w:rPr>
                <w:w w:val="99"/>
                <w:sz w:val="24"/>
              </w:rPr>
              <w:t>2.3</w:t>
            </w:r>
          </w:p>
        </w:tc>
        <w:tc>
          <w:tcPr>
            <w:tcW w:w="5360" w:type="dxa"/>
            <w:gridSpan w:val="2"/>
            <w:shd w:val="clear" w:color="auto" w:fill="auto"/>
            <w:vAlign w:val="bottom"/>
          </w:tcPr>
          <w:p w14:paraId="7428C77D" w14:textId="77777777" w:rsidR="00A11044" w:rsidRPr="006C0AE7" w:rsidRDefault="00A11044" w:rsidP="00550FD8">
            <w:pPr>
              <w:spacing w:line="0" w:lineRule="atLeast"/>
              <w:ind w:left="100"/>
              <w:rPr>
                <w:sz w:val="24"/>
              </w:rPr>
            </w:pPr>
            <w:r w:rsidRPr="006C0AE7">
              <w:rPr>
                <w:sz w:val="24"/>
              </w:rPr>
              <w:t>General Constraints</w:t>
            </w:r>
          </w:p>
        </w:tc>
        <w:tc>
          <w:tcPr>
            <w:tcW w:w="3059" w:type="dxa"/>
            <w:shd w:val="clear" w:color="auto" w:fill="auto"/>
            <w:vAlign w:val="bottom"/>
          </w:tcPr>
          <w:p w14:paraId="5B79EEA2" w14:textId="35338AD0" w:rsidR="00A11044" w:rsidRPr="006C0AE7" w:rsidRDefault="00997D3E" w:rsidP="00997D3E">
            <w:pPr>
              <w:spacing w:line="0" w:lineRule="atLeast"/>
              <w:jc w:val="center"/>
              <w:rPr>
                <w:sz w:val="24"/>
              </w:rPr>
            </w:pPr>
            <w:r>
              <w:rPr>
                <w:sz w:val="24"/>
              </w:rPr>
              <w:t xml:space="preserve">                                                7</w:t>
            </w:r>
          </w:p>
        </w:tc>
        <w:tc>
          <w:tcPr>
            <w:tcW w:w="3021" w:type="dxa"/>
          </w:tcPr>
          <w:p w14:paraId="6FC4B02A" w14:textId="77777777" w:rsidR="00A11044" w:rsidRPr="006C0AE7" w:rsidRDefault="00A11044" w:rsidP="00997D3E">
            <w:pPr>
              <w:spacing w:line="0" w:lineRule="atLeast"/>
              <w:rPr>
                <w:sz w:val="24"/>
              </w:rPr>
            </w:pPr>
          </w:p>
        </w:tc>
      </w:tr>
      <w:tr w:rsidR="00A11044" w:rsidRPr="006C0AE7" w14:paraId="2B3E52A8" w14:textId="77777777" w:rsidTr="00550FD8">
        <w:trPr>
          <w:trHeight w:val="276"/>
        </w:trPr>
        <w:tc>
          <w:tcPr>
            <w:tcW w:w="1100" w:type="dxa"/>
            <w:shd w:val="clear" w:color="auto" w:fill="auto"/>
            <w:vAlign w:val="bottom"/>
          </w:tcPr>
          <w:p w14:paraId="13032DD3" w14:textId="77777777" w:rsidR="00A11044" w:rsidRPr="006C0AE7" w:rsidRDefault="00A11044" w:rsidP="00550FD8">
            <w:pPr>
              <w:spacing w:line="0" w:lineRule="atLeast"/>
              <w:ind w:left="780"/>
              <w:rPr>
                <w:w w:val="99"/>
                <w:sz w:val="24"/>
              </w:rPr>
            </w:pPr>
            <w:r w:rsidRPr="006C0AE7">
              <w:rPr>
                <w:w w:val="99"/>
                <w:sz w:val="24"/>
              </w:rPr>
              <w:t>2.4</w:t>
            </w:r>
          </w:p>
        </w:tc>
        <w:tc>
          <w:tcPr>
            <w:tcW w:w="5360" w:type="dxa"/>
            <w:gridSpan w:val="2"/>
            <w:shd w:val="clear" w:color="auto" w:fill="auto"/>
            <w:vAlign w:val="bottom"/>
          </w:tcPr>
          <w:p w14:paraId="7C01B9BC" w14:textId="77777777" w:rsidR="00A11044" w:rsidRPr="006C0AE7" w:rsidRDefault="00A11044" w:rsidP="00550FD8">
            <w:pPr>
              <w:spacing w:line="0" w:lineRule="atLeast"/>
              <w:ind w:left="100"/>
              <w:rPr>
                <w:sz w:val="24"/>
              </w:rPr>
            </w:pPr>
            <w:r w:rsidRPr="006C0AE7">
              <w:rPr>
                <w:sz w:val="24"/>
              </w:rPr>
              <w:t>Assumptions</w:t>
            </w:r>
          </w:p>
        </w:tc>
        <w:tc>
          <w:tcPr>
            <w:tcW w:w="3059" w:type="dxa"/>
            <w:shd w:val="clear" w:color="auto" w:fill="auto"/>
            <w:vAlign w:val="bottom"/>
          </w:tcPr>
          <w:p w14:paraId="693F6970" w14:textId="7B18A933" w:rsidR="00A11044" w:rsidRPr="006C0AE7" w:rsidRDefault="00997D3E" w:rsidP="00550FD8">
            <w:pPr>
              <w:spacing w:line="0" w:lineRule="atLeast"/>
              <w:jc w:val="right"/>
              <w:rPr>
                <w:sz w:val="24"/>
              </w:rPr>
            </w:pPr>
            <w:r>
              <w:rPr>
                <w:sz w:val="24"/>
              </w:rPr>
              <w:t>7</w:t>
            </w:r>
          </w:p>
        </w:tc>
        <w:tc>
          <w:tcPr>
            <w:tcW w:w="3021" w:type="dxa"/>
          </w:tcPr>
          <w:p w14:paraId="40BCEF8A" w14:textId="156121B6" w:rsidR="00997D3E" w:rsidRPr="006C0AE7" w:rsidRDefault="00997D3E" w:rsidP="00997D3E">
            <w:pPr>
              <w:spacing w:line="0" w:lineRule="atLeast"/>
              <w:rPr>
                <w:sz w:val="24"/>
              </w:rPr>
            </w:pPr>
          </w:p>
        </w:tc>
      </w:tr>
      <w:tr w:rsidR="00A11044" w:rsidRPr="006C0AE7" w14:paraId="5ACC06E8" w14:textId="77777777" w:rsidTr="00550FD8">
        <w:trPr>
          <w:trHeight w:val="276"/>
        </w:trPr>
        <w:tc>
          <w:tcPr>
            <w:tcW w:w="1100" w:type="dxa"/>
            <w:shd w:val="clear" w:color="auto" w:fill="auto"/>
            <w:vAlign w:val="bottom"/>
          </w:tcPr>
          <w:p w14:paraId="10F5C27D" w14:textId="77777777" w:rsidR="00A11044" w:rsidRPr="006C0AE7" w:rsidRDefault="00A11044" w:rsidP="00550FD8">
            <w:pPr>
              <w:spacing w:line="0" w:lineRule="atLeast"/>
              <w:ind w:left="780"/>
              <w:rPr>
                <w:w w:val="99"/>
                <w:sz w:val="24"/>
              </w:rPr>
            </w:pPr>
            <w:r w:rsidRPr="006C0AE7">
              <w:rPr>
                <w:w w:val="99"/>
                <w:sz w:val="24"/>
              </w:rPr>
              <w:t>2.5</w:t>
            </w:r>
          </w:p>
        </w:tc>
        <w:tc>
          <w:tcPr>
            <w:tcW w:w="5360" w:type="dxa"/>
            <w:gridSpan w:val="2"/>
            <w:shd w:val="clear" w:color="auto" w:fill="auto"/>
            <w:vAlign w:val="bottom"/>
          </w:tcPr>
          <w:p w14:paraId="3F32E584" w14:textId="77777777" w:rsidR="00A11044" w:rsidRPr="006C0AE7" w:rsidRDefault="00A11044" w:rsidP="00550FD8">
            <w:pPr>
              <w:spacing w:line="0" w:lineRule="atLeast"/>
              <w:ind w:left="40"/>
              <w:rPr>
                <w:sz w:val="24"/>
              </w:rPr>
            </w:pPr>
            <w:r w:rsidRPr="006C0AE7">
              <w:rPr>
                <w:sz w:val="24"/>
              </w:rPr>
              <w:t>Special Design aspects</w:t>
            </w:r>
          </w:p>
        </w:tc>
        <w:tc>
          <w:tcPr>
            <w:tcW w:w="3059" w:type="dxa"/>
            <w:shd w:val="clear" w:color="auto" w:fill="auto"/>
            <w:vAlign w:val="bottom"/>
          </w:tcPr>
          <w:p w14:paraId="1E9BC3F5" w14:textId="71E3368B" w:rsidR="00A11044" w:rsidRPr="006C0AE7" w:rsidRDefault="00997D3E" w:rsidP="00550FD8">
            <w:pPr>
              <w:spacing w:line="0" w:lineRule="atLeast"/>
              <w:jc w:val="right"/>
              <w:rPr>
                <w:sz w:val="24"/>
              </w:rPr>
            </w:pPr>
            <w:r>
              <w:rPr>
                <w:sz w:val="24"/>
              </w:rPr>
              <w:t>7</w:t>
            </w:r>
          </w:p>
        </w:tc>
        <w:tc>
          <w:tcPr>
            <w:tcW w:w="3021" w:type="dxa"/>
          </w:tcPr>
          <w:p w14:paraId="58B96106" w14:textId="77777777" w:rsidR="00A11044" w:rsidRPr="006C0AE7" w:rsidRDefault="00A11044" w:rsidP="00997D3E">
            <w:pPr>
              <w:spacing w:line="0" w:lineRule="atLeast"/>
              <w:rPr>
                <w:sz w:val="24"/>
              </w:rPr>
            </w:pPr>
          </w:p>
        </w:tc>
      </w:tr>
      <w:tr w:rsidR="00A11044" w:rsidRPr="006C0AE7" w14:paraId="59B9EF7C" w14:textId="77777777" w:rsidTr="00550FD8">
        <w:trPr>
          <w:trHeight w:val="276"/>
        </w:trPr>
        <w:tc>
          <w:tcPr>
            <w:tcW w:w="6460" w:type="dxa"/>
            <w:gridSpan w:val="3"/>
            <w:shd w:val="clear" w:color="auto" w:fill="auto"/>
            <w:vAlign w:val="bottom"/>
          </w:tcPr>
          <w:p w14:paraId="6031E96A" w14:textId="77777777" w:rsidR="00A11044" w:rsidRPr="006C0AE7" w:rsidRDefault="00A11044" w:rsidP="00550FD8">
            <w:pPr>
              <w:spacing w:line="0" w:lineRule="atLeast"/>
              <w:rPr>
                <w:sz w:val="24"/>
              </w:rPr>
            </w:pPr>
            <w:r w:rsidRPr="006C0AE7">
              <w:rPr>
                <w:sz w:val="24"/>
              </w:rPr>
              <w:t>3.Design Details</w:t>
            </w:r>
          </w:p>
        </w:tc>
        <w:tc>
          <w:tcPr>
            <w:tcW w:w="3059" w:type="dxa"/>
            <w:shd w:val="clear" w:color="auto" w:fill="auto"/>
            <w:vAlign w:val="bottom"/>
          </w:tcPr>
          <w:p w14:paraId="75D4805D" w14:textId="77777777" w:rsidR="00A11044" w:rsidRPr="006C0AE7" w:rsidRDefault="00A11044" w:rsidP="00550FD8">
            <w:pPr>
              <w:spacing w:line="0" w:lineRule="atLeast"/>
              <w:jc w:val="right"/>
              <w:rPr>
                <w:sz w:val="24"/>
              </w:rPr>
            </w:pPr>
          </w:p>
        </w:tc>
        <w:tc>
          <w:tcPr>
            <w:tcW w:w="3021" w:type="dxa"/>
          </w:tcPr>
          <w:p w14:paraId="744D6F76" w14:textId="6489CAC0" w:rsidR="00A11044" w:rsidRPr="006C0AE7" w:rsidRDefault="00A11044" w:rsidP="00550FD8">
            <w:pPr>
              <w:spacing w:line="0" w:lineRule="atLeast"/>
              <w:jc w:val="center"/>
              <w:rPr>
                <w:sz w:val="24"/>
              </w:rPr>
            </w:pPr>
          </w:p>
        </w:tc>
      </w:tr>
      <w:tr w:rsidR="00A11044" w:rsidRPr="006C0AE7" w14:paraId="65E11E3D" w14:textId="77777777" w:rsidTr="00550FD8">
        <w:trPr>
          <w:trHeight w:val="276"/>
        </w:trPr>
        <w:tc>
          <w:tcPr>
            <w:tcW w:w="1100" w:type="dxa"/>
            <w:shd w:val="clear" w:color="auto" w:fill="auto"/>
            <w:vAlign w:val="bottom"/>
          </w:tcPr>
          <w:p w14:paraId="4D255E5C" w14:textId="77777777" w:rsidR="00A11044" w:rsidRPr="006C0AE7" w:rsidRDefault="00A11044" w:rsidP="00550FD8">
            <w:pPr>
              <w:spacing w:line="0" w:lineRule="atLeast"/>
              <w:ind w:left="780"/>
              <w:rPr>
                <w:w w:val="99"/>
                <w:sz w:val="24"/>
              </w:rPr>
            </w:pPr>
            <w:r w:rsidRPr="006C0AE7">
              <w:rPr>
                <w:w w:val="99"/>
                <w:sz w:val="24"/>
              </w:rPr>
              <w:t>3.1</w:t>
            </w:r>
          </w:p>
        </w:tc>
        <w:tc>
          <w:tcPr>
            <w:tcW w:w="5360" w:type="dxa"/>
            <w:gridSpan w:val="2"/>
            <w:shd w:val="clear" w:color="auto" w:fill="auto"/>
            <w:vAlign w:val="bottom"/>
          </w:tcPr>
          <w:p w14:paraId="2DA1C1FF" w14:textId="77777777" w:rsidR="00A11044" w:rsidRPr="006C0AE7" w:rsidRDefault="00A11044" w:rsidP="00550FD8">
            <w:pPr>
              <w:spacing w:line="0" w:lineRule="atLeast"/>
              <w:ind w:left="100"/>
              <w:rPr>
                <w:sz w:val="24"/>
              </w:rPr>
            </w:pPr>
            <w:r w:rsidRPr="006C0AE7">
              <w:rPr>
                <w:sz w:val="24"/>
              </w:rPr>
              <w:t>Main Design Features</w:t>
            </w:r>
          </w:p>
        </w:tc>
        <w:tc>
          <w:tcPr>
            <w:tcW w:w="3059" w:type="dxa"/>
            <w:shd w:val="clear" w:color="auto" w:fill="auto"/>
            <w:vAlign w:val="bottom"/>
          </w:tcPr>
          <w:p w14:paraId="319C0D8F" w14:textId="6E332588" w:rsidR="00A11044" w:rsidRPr="006C0AE7" w:rsidRDefault="00997D3E" w:rsidP="00550FD8">
            <w:pPr>
              <w:spacing w:line="0" w:lineRule="atLeast"/>
              <w:jc w:val="right"/>
              <w:rPr>
                <w:sz w:val="24"/>
              </w:rPr>
            </w:pPr>
            <w:r>
              <w:rPr>
                <w:sz w:val="24"/>
              </w:rPr>
              <w:t>8</w:t>
            </w:r>
          </w:p>
        </w:tc>
        <w:tc>
          <w:tcPr>
            <w:tcW w:w="3021" w:type="dxa"/>
          </w:tcPr>
          <w:p w14:paraId="4AC0EA16" w14:textId="77777777" w:rsidR="00A11044" w:rsidRPr="006C0AE7" w:rsidRDefault="00A11044" w:rsidP="00997D3E">
            <w:pPr>
              <w:spacing w:line="0" w:lineRule="atLeast"/>
              <w:rPr>
                <w:sz w:val="24"/>
              </w:rPr>
            </w:pPr>
          </w:p>
        </w:tc>
      </w:tr>
      <w:tr w:rsidR="00A11044" w:rsidRPr="006C0AE7" w14:paraId="7CB2CD2B" w14:textId="77777777" w:rsidTr="00550FD8">
        <w:trPr>
          <w:trHeight w:val="274"/>
        </w:trPr>
        <w:tc>
          <w:tcPr>
            <w:tcW w:w="1100" w:type="dxa"/>
            <w:shd w:val="clear" w:color="auto" w:fill="auto"/>
            <w:vAlign w:val="bottom"/>
          </w:tcPr>
          <w:p w14:paraId="0851F89C" w14:textId="77777777" w:rsidR="00A11044" w:rsidRPr="006C0AE7" w:rsidRDefault="00A11044" w:rsidP="00550FD8">
            <w:pPr>
              <w:spacing w:line="273" w:lineRule="exact"/>
              <w:ind w:left="780"/>
              <w:rPr>
                <w:w w:val="99"/>
                <w:sz w:val="24"/>
              </w:rPr>
            </w:pPr>
            <w:r w:rsidRPr="006C0AE7">
              <w:rPr>
                <w:w w:val="99"/>
                <w:sz w:val="24"/>
              </w:rPr>
              <w:t>3.2</w:t>
            </w:r>
          </w:p>
        </w:tc>
        <w:tc>
          <w:tcPr>
            <w:tcW w:w="5360" w:type="dxa"/>
            <w:gridSpan w:val="2"/>
            <w:shd w:val="clear" w:color="auto" w:fill="auto"/>
            <w:vAlign w:val="bottom"/>
          </w:tcPr>
          <w:p w14:paraId="4BBB221B" w14:textId="75E5B238" w:rsidR="00A11044" w:rsidRPr="006C0AE7" w:rsidRDefault="0085346D" w:rsidP="00550FD8">
            <w:pPr>
              <w:spacing w:line="273" w:lineRule="exact"/>
              <w:ind w:left="100"/>
              <w:rPr>
                <w:sz w:val="24"/>
              </w:rPr>
            </w:pPr>
            <w:r>
              <w:rPr>
                <w:sz w:val="24"/>
              </w:rPr>
              <w:t>Data Flow Diagram</w:t>
            </w:r>
          </w:p>
        </w:tc>
        <w:tc>
          <w:tcPr>
            <w:tcW w:w="3059" w:type="dxa"/>
            <w:shd w:val="clear" w:color="auto" w:fill="auto"/>
            <w:vAlign w:val="bottom"/>
          </w:tcPr>
          <w:p w14:paraId="651850CE" w14:textId="6A3A2E2C" w:rsidR="00A11044" w:rsidRPr="006C0AE7" w:rsidRDefault="0085346D" w:rsidP="0085346D">
            <w:pPr>
              <w:spacing w:line="273" w:lineRule="exact"/>
              <w:jc w:val="center"/>
              <w:rPr>
                <w:sz w:val="24"/>
              </w:rPr>
            </w:pPr>
            <w:r>
              <w:rPr>
                <w:sz w:val="24"/>
              </w:rPr>
              <w:t xml:space="preserve">                                             8-9</w:t>
            </w:r>
          </w:p>
        </w:tc>
        <w:tc>
          <w:tcPr>
            <w:tcW w:w="3021" w:type="dxa"/>
          </w:tcPr>
          <w:p w14:paraId="70E0D75C" w14:textId="542B1E93" w:rsidR="00A11044" w:rsidRPr="006C0AE7" w:rsidRDefault="00A11044" w:rsidP="00997D3E">
            <w:pPr>
              <w:spacing w:line="273" w:lineRule="exact"/>
              <w:rPr>
                <w:sz w:val="24"/>
              </w:rPr>
            </w:pPr>
          </w:p>
        </w:tc>
      </w:tr>
      <w:tr w:rsidR="00A11044" w:rsidRPr="006C0AE7" w14:paraId="2D6BB83F" w14:textId="77777777" w:rsidTr="00550FD8">
        <w:trPr>
          <w:trHeight w:val="278"/>
        </w:trPr>
        <w:tc>
          <w:tcPr>
            <w:tcW w:w="1100" w:type="dxa"/>
            <w:shd w:val="clear" w:color="auto" w:fill="auto"/>
            <w:vAlign w:val="bottom"/>
          </w:tcPr>
          <w:p w14:paraId="7275E86C" w14:textId="77777777" w:rsidR="00A11044" w:rsidRPr="006C0AE7" w:rsidRDefault="00A11044" w:rsidP="00550FD8">
            <w:pPr>
              <w:spacing w:line="0" w:lineRule="atLeast"/>
              <w:ind w:left="780"/>
              <w:rPr>
                <w:w w:val="99"/>
                <w:sz w:val="24"/>
              </w:rPr>
            </w:pPr>
            <w:r w:rsidRPr="006C0AE7">
              <w:rPr>
                <w:w w:val="99"/>
                <w:sz w:val="24"/>
              </w:rPr>
              <w:t>3.3</w:t>
            </w:r>
          </w:p>
        </w:tc>
        <w:tc>
          <w:tcPr>
            <w:tcW w:w="5360" w:type="dxa"/>
            <w:gridSpan w:val="2"/>
            <w:shd w:val="clear" w:color="auto" w:fill="auto"/>
            <w:vAlign w:val="bottom"/>
          </w:tcPr>
          <w:p w14:paraId="3062768A" w14:textId="77777777" w:rsidR="00A11044" w:rsidRPr="006C0AE7" w:rsidRDefault="00A11044" w:rsidP="00550FD8">
            <w:pPr>
              <w:spacing w:line="0" w:lineRule="atLeast"/>
              <w:ind w:left="100"/>
              <w:rPr>
                <w:sz w:val="24"/>
              </w:rPr>
            </w:pPr>
            <w:r w:rsidRPr="006C0AE7">
              <w:rPr>
                <w:sz w:val="24"/>
              </w:rPr>
              <w:t>Standards</w:t>
            </w:r>
          </w:p>
        </w:tc>
        <w:tc>
          <w:tcPr>
            <w:tcW w:w="3059" w:type="dxa"/>
            <w:shd w:val="clear" w:color="auto" w:fill="auto"/>
            <w:vAlign w:val="bottom"/>
          </w:tcPr>
          <w:p w14:paraId="4C6A56FC" w14:textId="7D2070AB" w:rsidR="00A11044" w:rsidRPr="006C0AE7" w:rsidRDefault="0085346D" w:rsidP="00550FD8">
            <w:pPr>
              <w:spacing w:line="0" w:lineRule="atLeast"/>
              <w:jc w:val="right"/>
              <w:rPr>
                <w:sz w:val="24"/>
              </w:rPr>
            </w:pPr>
            <w:r>
              <w:rPr>
                <w:sz w:val="24"/>
              </w:rPr>
              <w:t>10</w:t>
            </w:r>
          </w:p>
        </w:tc>
        <w:tc>
          <w:tcPr>
            <w:tcW w:w="3021" w:type="dxa"/>
          </w:tcPr>
          <w:p w14:paraId="2697ECFF" w14:textId="77777777" w:rsidR="00A11044" w:rsidRPr="006C0AE7" w:rsidRDefault="00A11044" w:rsidP="00997D3E">
            <w:pPr>
              <w:spacing w:line="0" w:lineRule="atLeast"/>
              <w:rPr>
                <w:sz w:val="24"/>
              </w:rPr>
            </w:pPr>
          </w:p>
        </w:tc>
      </w:tr>
      <w:tr w:rsidR="00A11044" w:rsidRPr="006C0AE7" w14:paraId="2D634936" w14:textId="77777777" w:rsidTr="00550FD8">
        <w:trPr>
          <w:trHeight w:val="276"/>
        </w:trPr>
        <w:tc>
          <w:tcPr>
            <w:tcW w:w="1100" w:type="dxa"/>
            <w:shd w:val="clear" w:color="auto" w:fill="auto"/>
            <w:vAlign w:val="bottom"/>
          </w:tcPr>
          <w:p w14:paraId="188818EA" w14:textId="77777777" w:rsidR="00A11044" w:rsidRPr="006C0AE7" w:rsidRDefault="00A11044" w:rsidP="00550FD8">
            <w:pPr>
              <w:spacing w:line="0" w:lineRule="atLeast"/>
              <w:ind w:left="780"/>
              <w:rPr>
                <w:w w:val="99"/>
                <w:sz w:val="24"/>
              </w:rPr>
            </w:pPr>
            <w:r w:rsidRPr="006C0AE7">
              <w:rPr>
                <w:w w:val="99"/>
                <w:sz w:val="24"/>
              </w:rPr>
              <w:t>3.4</w:t>
            </w:r>
          </w:p>
        </w:tc>
        <w:tc>
          <w:tcPr>
            <w:tcW w:w="5360" w:type="dxa"/>
            <w:gridSpan w:val="2"/>
            <w:shd w:val="clear" w:color="auto" w:fill="auto"/>
            <w:vAlign w:val="bottom"/>
          </w:tcPr>
          <w:p w14:paraId="38307C2F" w14:textId="2BDDD04C" w:rsidR="00A11044" w:rsidRPr="006C0AE7" w:rsidRDefault="0085346D" w:rsidP="00550FD8">
            <w:pPr>
              <w:spacing w:line="0" w:lineRule="atLeast"/>
              <w:ind w:left="40"/>
              <w:rPr>
                <w:sz w:val="24"/>
              </w:rPr>
            </w:pPr>
            <w:r>
              <w:rPr>
                <w:sz w:val="24"/>
              </w:rPr>
              <w:t>Application Architecture</w:t>
            </w:r>
          </w:p>
        </w:tc>
        <w:tc>
          <w:tcPr>
            <w:tcW w:w="3059" w:type="dxa"/>
            <w:shd w:val="clear" w:color="auto" w:fill="auto"/>
            <w:vAlign w:val="bottom"/>
          </w:tcPr>
          <w:p w14:paraId="3718F33D" w14:textId="6E70DF4B" w:rsidR="00A11044" w:rsidRPr="006C0AE7" w:rsidRDefault="0085346D" w:rsidP="00550FD8">
            <w:pPr>
              <w:spacing w:line="0" w:lineRule="atLeast"/>
              <w:jc w:val="right"/>
              <w:rPr>
                <w:sz w:val="24"/>
              </w:rPr>
            </w:pPr>
            <w:r>
              <w:rPr>
                <w:sz w:val="24"/>
              </w:rPr>
              <w:t>10</w:t>
            </w:r>
          </w:p>
        </w:tc>
        <w:tc>
          <w:tcPr>
            <w:tcW w:w="3021" w:type="dxa"/>
          </w:tcPr>
          <w:p w14:paraId="53382EAB" w14:textId="77777777" w:rsidR="00A11044" w:rsidRPr="006C0AE7" w:rsidRDefault="00A11044" w:rsidP="00997D3E">
            <w:pPr>
              <w:spacing w:line="0" w:lineRule="atLeast"/>
              <w:rPr>
                <w:sz w:val="24"/>
              </w:rPr>
            </w:pPr>
          </w:p>
        </w:tc>
      </w:tr>
      <w:tr w:rsidR="00A11044" w:rsidRPr="006C0AE7" w14:paraId="173CF717" w14:textId="77777777" w:rsidTr="00550FD8">
        <w:trPr>
          <w:trHeight w:val="276"/>
        </w:trPr>
        <w:tc>
          <w:tcPr>
            <w:tcW w:w="1100" w:type="dxa"/>
            <w:shd w:val="clear" w:color="auto" w:fill="auto"/>
            <w:vAlign w:val="bottom"/>
          </w:tcPr>
          <w:p w14:paraId="54FC7675" w14:textId="77777777" w:rsidR="00A11044" w:rsidRPr="006C0AE7" w:rsidRDefault="00A11044" w:rsidP="00550FD8">
            <w:pPr>
              <w:spacing w:line="0" w:lineRule="atLeast"/>
              <w:ind w:left="780"/>
              <w:rPr>
                <w:w w:val="99"/>
                <w:sz w:val="24"/>
              </w:rPr>
            </w:pPr>
            <w:r w:rsidRPr="006C0AE7">
              <w:rPr>
                <w:w w:val="99"/>
                <w:sz w:val="24"/>
              </w:rPr>
              <w:t>3.5</w:t>
            </w:r>
          </w:p>
        </w:tc>
        <w:tc>
          <w:tcPr>
            <w:tcW w:w="5360" w:type="dxa"/>
            <w:gridSpan w:val="2"/>
            <w:shd w:val="clear" w:color="auto" w:fill="auto"/>
            <w:vAlign w:val="bottom"/>
          </w:tcPr>
          <w:p w14:paraId="7459382C" w14:textId="77777777" w:rsidR="00A11044" w:rsidRPr="006C0AE7" w:rsidRDefault="00A11044" w:rsidP="00550FD8">
            <w:pPr>
              <w:spacing w:line="0" w:lineRule="atLeast"/>
              <w:ind w:left="100"/>
              <w:rPr>
                <w:sz w:val="24"/>
              </w:rPr>
            </w:pPr>
            <w:r w:rsidRPr="006C0AE7">
              <w:rPr>
                <w:sz w:val="24"/>
              </w:rPr>
              <w:t>Files</w:t>
            </w:r>
          </w:p>
        </w:tc>
        <w:tc>
          <w:tcPr>
            <w:tcW w:w="3059" w:type="dxa"/>
            <w:shd w:val="clear" w:color="auto" w:fill="auto"/>
            <w:vAlign w:val="bottom"/>
          </w:tcPr>
          <w:p w14:paraId="1DCCEFBD" w14:textId="1B28E02D" w:rsidR="00A11044" w:rsidRPr="006C0AE7" w:rsidRDefault="0085346D" w:rsidP="00550FD8">
            <w:pPr>
              <w:spacing w:line="0" w:lineRule="atLeast"/>
              <w:jc w:val="right"/>
              <w:rPr>
                <w:sz w:val="24"/>
              </w:rPr>
            </w:pPr>
            <w:r>
              <w:rPr>
                <w:sz w:val="24"/>
              </w:rPr>
              <w:t>10</w:t>
            </w:r>
          </w:p>
        </w:tc>
        <w:tc>
          <w:tcPr>
            <w:tcW w:w="3021" w:type="dxa"/>
          </w:tcPr>
          <w:p w14:paraId="5A15F3F5" w14:textId="77777777" w:rsidR="00A11044" w:rsidRPr="006C0AE7" w:rsidRDefault="00A11044" w:rsidP="00997D3E">
            <w:pPr>
              <w:spacing w:line="0" w:lineRule="atLeast"/>
              <w:rPr>
                <w:sz w:val="24"/>
              </w:rPr>
            </w:pPr>
          </w:p>
        </w:tc>
      </w:tr>
      <w:tr w:rsidR="00A11044" w:rsidRPr="006C0AE7" w14:paraId="0A9563F6" w14:textId="77777777" w:rsidTr="00550FD8">
        <w:trPr>
          <w:trHeight w:val="276"/>
        </w:trPr>
        <w:tc>
          <w:tcPr>
            <w:tcW w:w="1100" w:type="dxa"/>
            <w:shd w:val="clear" w:color="auto" w:fill="auto"/>
            <w:vAlign w:val="bottom"/>
          </w:tcPr>
          <w:p w14:paraId="18DFF537" w14:textId="77777777" w:rsidR="00A11044" w:rsidRPr="006C0AE7" w:rsidRDefault="00A11044" w:rsidP="00550FD8">
            <w:pPr>
              <w:spacing w:line="0" w:lineRule="atLeast"/>
              <w:ind w:left="780"/>
              <w:rPr>
                <w:w w:val="99"/>
                <w:sz w:val="24"/>
              </w:rPr>
            </w:pPr>
            <w:r w:rsidRPr="006C0AE7">
              <w:rPr>
                <w:w w:val="99"/>
                <w:sz w:val="24"/>
              </w:rPr>
              <w:t>3.6</w:t>
            </w:r>
          </w:p>
        </w:tc>
        <w:tc>
          <w:tcPr>
            <w:tcW w:w="5360" w:type="dxa"/>
            <w:gridSpan w:val="2"/>
            <w:shd w:val="clear" w:color="auto" w:fill="auto"/>
            <w:vAlign w:val="bottom"/>
          </w:tcPr>
          <w:p w14:paraId="62CEF9DF" w14:textId="77777777" w:rsidR="00A11044" w:rsidRPr="006C0AE7" w:rsidRDefault="00A11044" w:rsidP="00550FD8">
            <w:pPr>
              <w:spacing w:line="0" w:lineRule="atLeast"/>
              <w:ind w:left="100"/>
              <w:rPr>
                <w:sz w:val="24"/>
              </w:rPr>
            </w:pPr>
            <w:r w:rsidRPr="006C0AE7">
              <w:rPr>
                <w:sz w:val="24"/>
              </w:rPr>
              <w:t>User Interface</w:t>
            </w:r>
          </w:p>
        </w:tc>
        <w:tc>
          <w:tcPr>
            <w:tcW w:w="3059" w:type="dxa"/>
            <w:shd w:val="clear" w:color="auto" w:fill="auto"/>
            <w:vAlign w:val="bottom"/>
          </w:tcPr>
          <w:p w14:paraId="3954D760" w14:textId="03C0998B" w:rsidR="00A11044" w:rsidRPr="006C0AE7" w:rsidRDefault="0085346D" w:rsidP="00550FD8">
            <w:pPr>
              <w:spacing w:line="0" w:lineRule="atLeast"/>
              <w:jc w:val="right"/>
              <w:rPr>
                <w:sz w:val="24"/>
              </w:rPr>
            </w:pPr>
            <w:r>
              <w:rPr>
                <w:sz w:val="24"/>
              </w:rPr>
              <w:t>10</w:t>
            </w:r>
          </w:p>
        </w:tc>
        <w:tc>
          <w:tcPr>
            <w:tcW w:w="3021" w:type="dxa"/>
          </w:tcPr>
          <w:p w14:paraId="06D73EEB" w14:textId="77777777" w:rsidR="00A11044" w:rsidRPr="006C0AE7" w:rsidRDefault="00A11044" w:rsidP="00997D3E">
            <w:pPr>
              <w:spacing w:line="0" w:lineRule="atLeast"/>
              <w:rPr>
                <w:sz w:val="24"/>
              </w:rPr>
            </w:pPr>
          </w:p>
        </w:tc>
      </w:tr>
      <w:tr w:rsidR="00A11044" w:rsidRPr="006C0AE7" w14:paraId="105DD5FF" w14:textId="77777777" w:rsidTr="00550FD8">
        <w:trPr>
          <w:trHeight w:val="276"/>
        </w:trPr>
        <w:tc>
          <w:tcPr>
            <w:tcW w:w="1100" w:type="dxa"/>
            <w:shd w:val="clear" w:color="auto" w:fill="auto"/>
            <w:vAlign w:val="bottom"/>
          </w:tcPr>
          <w:p w14:paraId="20289CC0" w14:textId="77777777" w:rsidR="00A11044" w:rsidRPr="006C0AE7" w:rsidRDefault="00A11044" w:rsidP="00550FD8">
            <w:pPr>
              <w:spacing w:line="0" w:lineRule="atLeast"/>
              <w:ind w:left="780"/>
              <w:rPr>
                <w:w w:val="99"/>
                <w:sz w:val="24"/>
              </w:rPr>
            </w:pPr>
            <w:r w:rsidRPr="006C0AE7">
              <w:rPr>
                <w:w w:val="99"/>
                <w:sz w:val="24"/>
              </w:rPr>
              <w:t>3.7</w:t>
            </w:r>
          </w:p>
        </w:tc>
        <w:tc>
          <w:tcPr>
            <w:tcW w:w="5360" w:type="dxa"/>
            <w:gridSpan w:val="2"/>
            <w:shd w:val="clear" w:color="auto" w:fill="auto"/>
            <w:vAlign w:val="bottom"/>
          </w:tcPr>
          <w:p w14:paraId="5112370F" w14:textId="77777777" w:rsidR="00A11044" w:rsidRPr="006C0AE7" w:rsidRDefault="00A11044" w:rsidP="00550FD8">
            <w:pPr>
              <w:spacing w:line="0" w:lineRule="atLeast"/>
              <w:ind w:left="100"/>
              <w:rPr>
                <w:sz w:val="24"/>
              </w:rPr>
            </w:pPr>
            <w:r w:rsidRPr="006C0AE7">
              <w:rPr>
                <w:sz w:val="24"/>
              </w:rPr>
              <w:t>Error Handling</w:t>
            </w:r>
          </w:p>
        </w:tc>
        <w:tc>
          <w:tcPr>
            <w:tcW w:w="3059" w:type="dxa"/>
            <w:shd w:val="clear" w:color="auto" w:fill="auto"/>
            <w:vAlign w:val="bottom"/>
          </w:tcPr>
          <w:p w14:paraId="42D714F6" w14:textId="55CC920B" w:rsidR="00A11044" w:rsidRPr="006C0AE7" w:rsidRDefault="0085346D" w:rsidP="00550FD8">
            <w:pPr>
              <w:spacing w:line="0" w:lineRule="atLeast"/>
              <w:jc w:val="right"/>
              <w:rPr>
                <w:sz w:val="24"/>
              </w:rPr>
            </w:pPr>
            <w:r>
              <w:rPr>
                <w:sz w:val="24"/>
              </w:rPr>
              <w:t>11</w:t>
            </w:r>
          </w:p>
        </w:tc>
        <w:tc>
          <w:tcPr>
            <w:tcW w:w="3021" w:type="dxa"/>
          </w:tcPr>
          <w:p w14:paraId="504C0B64" w14:textId="796A3C2A" w:rsidR="00A11044" w:rsidRPr="006C0AE7" w:rsidRDefault="00A11044" w:rsidP="00997D3E">
            <w:pPr>
              <w:spacing w:line="0" w:lineRule="atLeast"/>
              <w:rPr>
                <w:sz w:val="24"/>
              </w:rPr>
            </w:pPr>
          </w:p>
        </w:tc>
      </w:tr>
      <w:tr w:rsidR="00A11044" w:rsidRPr="006C0AE7" w14:paraId="5764C1C8" w14:textId="77777777" w:rsidTr="00550FD8">
        <w:trPr>
          <w:trHeight w:val="276"/>
        </w:trPr>
        <w:tc>
          <w:tcPr>
            <w:tcW w:w="1240" w:type="dxa"/>
            <w:gridSpan w:val="2"/>
            <w:shd w:val="clear" w:color="auto" w:fill="auto"/>
            <w:vAlign w:val="bottom"/>
          </w:tcPr>
          <w:p w14:paraId="7AE742DE" w14:textId="77777777" w:rsidR="00A11044" w:rsidRPr="006C0AE7" w:rsidRDefault="00A11044" w:rsidP="00550FD8">
            <w:pPr>
              <w:spacing w:line="0" w:lineRule="atLeast"/>
              <w:ind w:left="780"/>
              <w:rPr>
                <w:sz w:val="24"/>
              </w:rPr>
            </w:pPr>
            <w:r w:rsidRPr="006C0AE7">
              <w:rPr>
                <w:sz w:val="24"/>
              </w:rPr>
              <w:t>3.8</w:t>
            </w:r>
          </w:p>
        </w:tc>
        <w:tc>
          <w:tcPr>
            <w:tcW w:w="5220" w:type="dxa"/>
            <w:shd w:val="clear" w:color="auto" w:fill="auto"/>
            <w:vAlign w:val="bottom"/>
          </w:tcPr>
          <w:p w14:paraId="14FD3770" w14:textId="77777777" w:rsidR="00A11044" w:rsidRPr="006C0AE7" w:rsidRDefault="00A11044" w:rsidP="00550FD8">
            <w:pPr>
              <w:spacing w:line="0" w:lineRule="atLeast"/>
              <w:ind w:left="20"/>
              <w:rPr>
                <w:sz w:val="24"/>
              </w:rPr>
            </w:pPr>
            <w:r w:rsidRPr="006C0AE7">
              <w:rPr>
                <w:sz w:val="24"/>
              </w:rPr>
              <w:t>Help</w:t>
            </w:r>
          </w:p>
        </w:tc>
        <w:tc>
          <w:tcPr>
            <w:tcW w:w="3059" w:type="dxa"/>
            <w:shd w:val="clear" w:color="auto" w:fill="auto"/>
            <w:vAlign w:val="bottom"/>
          </w:tcPr>
          <w:p w14:paraId="51446FAB" w14:textId="47ABEB6F" w:rsidR="00A11044" w:rsidRPr="006C0AE7" w:rsidRDefault="0085346D" w:rsidP="00550FD8">
            <w:pPr>
              <w:spacing w:line="0" w:lineRule="atLeast"/>
              <w:jc w:val="right"/>
              <w:rPr>
                <w:sz w:val="24"/>
              </w:rPr>
            </w:pPr>
            <w:r>
              <w:rPr>
                <w:sz w:val="24"/>
              </w:rPr>
              <w:t>11</w:t>
            </w:r>
          </w:p>
        </w:tc>
        <w:tc>
          <w:tcPr>
            <w:tcW w:w="3021" w:type="dxa"/>
          </w:tcPr>
          <w:p w14:paraId="497CE4DD" w14:textId="77777777" w:rsidR="00A11044" w:rsidRPr="006C0AE7" w:rsidRDefault="00A11044" w:rsidP="00550FD8">
            <w:pPr>
              <w:spacing w:line="0" w:lineRule="atLeast"/>
              <w:jc w:val="right"/>
              <w:rPr>
                <w:sz w:val="24"/>
              </w:rPr>
            </w:pPr>
          </w:p>
        </w:tc>
      </w:tr>
      <w:tr w:rsidR="00A11044" w:rsidRPr="006C0AE7" w14:paraId="22345D8B" w14:textId="77777777" w:rsidTr="00550FD8">
        <w:trPr>
          <w:trHeight w:val="276"/>
        </w:trPr>
        <w:tc>
          <w:tcPr>
            <w:tcW w:w="1240" w:type="dxa"/>
            <w:gridSpan w:val="2"/>
            <w:shd w:val="clear" w:color="auto" w:fill="auto"/>
            <w:vAlign w:val="bottom"/>
          </w:tcPr>
          <w:p w14:paraId="4F6B0B25" w14:textId="77777777" w:rsidR="00A11044" w:rsidRPr="006C0AE7" w:rsidRDefault="00A11044" w:rsidP="00550FD8">
            <w:pPr>
              <w:spacing w:line="0" w:lineRule="atLeast"/>
              <w:ind w:left="780"/>
              <w:rPr>
                <w:sz w:val="24"/>
              </w:rPr>
            </w:pPr>
            <w:r w:rsidRPr="006C0AE7">
              <w:rPr>
                <w:sz w:val="24"/>
              </w:rPr>
              <w:t>3.9</w:t>
            </w:r>
          </w:p>
        </w:tc>
        <w:tc>
          <w:tcPr>
            <w:tcW w:w="5220" w:type="dxa"/>
            <w:shd w:val="clear" w:color="auto" w:fill="auto"/>
            <w:vAlign w:val="bottom"/>
          </w:tcPr>
          <w:p w14:paraId="58975D16" w14:textId="77777777" w:rsidR="00A11044" w:rsidRPr="006C0AE7" w:rsidRDefault="00A11044" w:rsidP="00550FD8">
            <w:pPr>
              <w:spacing w:line="0" w:lineRule="atLeast"/>
              <w:ind w:left="20"/>
              <w:rPr>
                <w:sz w:val="24"/>
              </w:rPr>
            </w:pPr>
            <w:r w:rsidRPr="006C0AE7">
              <w:rPr>
                <w:sz w:val="24"/>
              </w:rPr>
              <w:t>Performance</w:t>
            </w:r>
          </w:p>
        </w:tc>
        <w:tc>
          <w:tcPr>
            <w:tcW w:w="3059" w:type="dxa"/>
            <w:shd w:val="clear" w:color="auto" w:fill="auto"/>
            <w:vAlign w:val="bottom"/>
          </w:tcPr>
          <w:p w14:paraId="41DAFC3E" w14:textId="50EB644D" w:rsidR="00A11044" w:rsidRPr="006C0AE7" w:rsidRDefault="0085346D" w:rsidP="00550FD8">
            <w:pPr>
              <w:spacing w:line="0" w:lineRule="atLeast"/>
              <w:jc w:val="right"/>
              <w:rPr>
                <w:sz w:val="24"/>
              </w:rPr>
            </w:pPr>
            <w:r>
              <w:rPr>
                <w:sz w:val="24"/>
              </w:rPr>
              <w:t>11</w:t>
            </w:r>
          </w:p>
        </w:tc>
        <w:tc>
          <w:tcPr>
            <w:tcW w:w="3021" w:type="dxa"/>
          </w:tcPr>
          <w:p w14:paraId="090BBBE8" w14:textId="77777777" w:rsidR="00A11044" w:rsidRPr="006C0AE7" w:rsidRDefault="00A11044" w:rsidP="00550FD8">
            <w:pPr>
              <w:spacing w:line="0" w:lineRule="atLeast"/>
              <w:jc w:val="right"/>
              <w:rPr>
                <w:sz w:val="24"/>
              </w:rPr>
            </w:pPr>
          </w:p>
        </w:tc>
      </w:tr>
      <w:tr w:rsidR="00A11044" w:rsidRPr="006C0AE7" w14:paraId="540F691D" w14:textId="77777777" w:rsidTr="00550FD8">
        <w:trPr>
          <w:trHeight w:val="276"/>
        </w:trPr>
        <w:tc>
          <w:tcPr>
            <w:tcW w:w="1240" w:type="dxa"/>
            <w:gridSpan w:val="2"/>
            <w:shd w:val="clear" w:color="auto" w:fill="auto"/>
            <w:vAlign w:val="bottom"/>
          </w:tcPr>
          <w:p w14:paraId="4DF5620E" w14:textId="77777777" w:rsidR="00A11044" w:rsidRPr="006C0AE7" w:rsidRDefault="00A11044" w:rsidP="00550FD8">
            <w:pPr>
              <w:spacing w:line="0" w:lineRule="atLeast"/>
              <w:ind w:left="780"/>
              <w:rPr>
                <w:sz w:val="24"/>
              </w:rPr>
            </w:pPr>
            <w:r w:rsidRPr="006C0AE7">
              <w:rPr>
                <w:sz w:val="24"/>
              </w:rPr>
              <w:t>3.10</w:t>
            </w:r>
          </w:p>
        </w:tc>
        <w:tc>
          <w:tcPr>
            <w:tcW w:w="5220" w:type="dxa"/>
            <w:shd w:val="clear" w:color="auto" w:fill="auto"/>
            <w:vAlign w:val="bottom"/>
          </w:tcPr>
          <w:p w14:paraId="59BF94A4" w14:textId="77777777" w:rsidR="00A11044" w:rsidRPr="006C0AE7" w:rsidRDefault="00A11044" w:rsidP="00550FD8">
            <w:pPr>
              <w:spacing w:line="0" w:lineRule="atLeast"/>
              <w:ind w:left="20"/>
              <w:rPr>
                <w:sz w:val="24"/>
              </w:rPr>
            </w:pPr>
            <w:r w:rsidRPr="006C0AE7">
              <w:rPr>
                <w:sz w:val="24"/>
              </w:rPr>
              <w:t>Security</w:t>
            </w:r>
          </w:p>
        </w:tc>
        <w:tc>
          <w:tcPr>
            <w:tcW w:w="3059" w:type="dxa"/>
            <w:shd w:val="clear" w:color="auto" w:fill="auto"/>
            <w:vAlign w:val="bottom"/>
          </w:tcPr>
          <w:p w14:paraId="25B64473" w14:textId="4775DDC8" w:rsidR="00A11044" w:rsidRPr="006C0AE7" w:rsidRDefault="0085346D" w:rsidP="00550FD8">
            <w:pPr>
              <w:spacing w:line="0" w:lineRule="atLeast"/>
              <w:jc w:val="right"/>
              <w:rPr>
                <w:sz w:val="24"/>
              </w:rPr>
            </w:pPr>
            <w:r>
              <w:rPr>
                <w:sz w:val="24"/>
              </w:rPr>
              <w:t>11</w:t>
            </w:r>
          </w:p>
        </w:tc>
        <w:tc>
          <w:tcPr>
            <w:tcW w:w="3021" w:type="dxa"/>
          </w:tcPr>
          <w:p w14:paraId="5C6CC6B1" w14:textId="77777777" w:rsidR="00A11044" w:rsidRPr="006C0AE7" w:rsidRDefault="00A11044" w:rsidP="00550FD8">
            <w:pPr>
              <w:spacing w:line="0" w:lineRule="atLeast"/>
              <w:jc w:val="right"/>
              <w:rPr>
                <w:sz w:val="24"/>
              </w:rPr>
            </w:pPr>
          </w:p>
        </w:tc>
      </w:tr>
      <w:tr w:rsidR="00A11044" w:rsidRPr="006C0AE7" w14:paraId="6B763C8A" w14:textId="77777777" w:rsidTr="00550FD8">
        <w:trPr>
          <w:trHeight w:val="276"/>
        </w:trPr>
        <w:tc>
          <w:tcPr>
            <w:tcW w:w="1240" w:type="dxa"/>
            <w:gridSpan w:val="2"/>
            <w:shd w:val="clear" w:color="auto" w:fill="auto"/>
            <w:vAlign w:val="bottom"/>
          </w:tcPr>
          <w:p w14:paraId="6E405E31" w14:textId="77777777" w:rsidR="00A11044" w:rsidRPr="006C0AE7" w:rsidRDefault="00A11044" w:rsidP="00550FD8">
            <w:pPr>
              <w:spacing w:line="0" w:lineRule="atLeast"/>
              <w:ind w:left="780"/>
              <w:rPr>
                <w:sz w:val="24"/>
              </w:rPr>
            </w:pPr>
            <w:r w:rsidRPr="006C0AE7">
              <w:rPr>
                <w:sz w:val="24"/>
              </w:rPr>
              <w:t>3.11</w:t>
            </w:r>
          </w:p>
        </w:tc>
        <w:tc>
          <w:tcPr>
            <w:tcW w:w="5220" w:type="dxa"/>
            <w:shd w:val="clear" w:color="auto" w:fill="auto"/>
            <w:vAlign w:val="bottom"/>
          </w:tcPr>
          <w:p w14:paraId="366A63C7" w14:textId="77777777" w:rsidR="00A11044" w:rsidRPr="006C0AE7" w:rsidRDefault="00A11044" w:rsidP="00550FD8">
            <w:pPr>
              <w:spacing w:line="0" w:lineRule="atLeast"/>
              <w:ind w:left="20"/>
              <w:rPr>
                <w:sz w:val="24"/>
              </w:rPr>
            </w:pPr>
            <w:r w:rsidRPr="006C0AE7">
              <w:rPr>
                <w:sz w:val="24"/>
              </w:rPr>
              <w:t>Reliability</w:t>
            </w:r>
          </w:p>
        </w:tc>
        <w:tc>
          <w:tcPr>
            <w:tcW w:w="3059" w:type="dxa"/>
            <w:shd w:val="clear" w:color="auto" w:fill="auto"/>
            <w:vAlign w:val="bottom"/>
          </w:tcPr>
          <w:p w14:paraId="2A82AB60" w14:textId="0DEF19FF" w:rsidR="00A11044" w:rsidRPr="006C0AE7" w:rsidRDefault="0085346D" w:rsidP="00550FD8">
            <w:pPr>
              <w:spacing w:line="0" w:lineRule="atLeast"/>
              <w:jc w:val="right"/>
              <w:rPr>
                <w:sz w:val="24"/>
              </w:rPr>
            </w:pPr>
            <w:r>
              <w:rPr>
                <w:sz w:val="24"/>
              </w:rPr>
              <w:t>11</w:t>
            </w:r>
          </w:p>
        </w:tc>
        <w:tc>
          <w:tcPr>
            <w:tcW w:w="3021" w:type="dxa"/>
          </w:tcPr>
          <w:p w14:paraId="71F552CB" w14:textId="0C04B7CB" w:rsidR="00A11044" w:rsidRPr="006C0AE7" w:rsidRDefault="00A11044" w:rsidP="00550FD8">
            <w:pPr>
              <w:spacing w:line="0" w:lineRule="atLeast"/>
              <w:jc w:val="center"/>
              <w:rPr>
                <w:sz w:val="24"/>
              </w:rPr>
            </w:pPr>
          </w:p>
        </w:tc>
      </w:tr>
      <w:tr w:rsidR="00A11044" w:rsidRPr="006C0AE7" w14:paraId="74A8824E" w14:textId="77777777" w:rsidTr="00550FD8">
        <w:trPr>
          <w:trHeight w:val="276"/>
        </w:trPr>
        <w:tc>
          <w:tcPr>
            <w:tcW w:w="1240" w:type="dxa"/>
            <w:gridSpan w:val="2"/>
            <w:shd w:val="clear" w:color="auto" w:fill="auto"/>
            <w:vAlign w:val="bottom"/>
          </w:tcPr>
          <w:p w14:paraId="31FD71A5" w14:textId="77777777" w:rsidR="00A11044" w:rsidRPr="006C0AE7" w:rsidRDefault="00A11044" w:rsidP="00550FD8">
            <w:pPr>
              <w:spacing w:line="0" w:lineRule="atLeast"/>
              <w:ind w:left="780"/>
              <w:rPr>
                <w:sz w:val="24"/>
              </w:rPr>
            </w:pPr>
            <w:r w:rsidRPr="006C0AE7">
              <w:rPr>
                <w:sz w:val="24"/>
              </w:rPr>
              <w:t>3.12</w:t>
            </w:r>
          </w:p>
        </w:tc>
        <w:tc>
          <w:tcPr>
            <w:tcW w:w="5220" w:type="dxa"/>
            <w:shd w:val="clear" w:color="auto" w:fill="auto"/>
            <w:vAlign w:val="bottom"/>
          </w:tcPr>
          <w:p w14:paraId="62FD95FD" w14:textId="77777777" w:rsidR="00A11044" w:rsidRPr="006C0AE7" w:rsidRDefault="00A11044" w:rsidP="00550FD8">
            <w:pPr>
              <w:spacing w:line="0" w:lineRule="atLeast"/>
              <w:ind w:left="20"/>
              <w:rPr>
                <w:sz w:val="24"/>
              </w:rPr>
            </w:pPr>
            <w:r w:rsidRPr="006C0AE7">
              <w:rPr>
                <w:sz w:val="24"/>
              </w:rPr>
              <w:t>Maintainability</w:t>
            </w:r>
          </w:p>
        </w:tc>
        <w:tc>
          <w:tcPr>
            <w:tcW w:w="3059" w:type="dxa"/>
            <w:shd w:val="clear" w:color="auto" w:fill="auto"/>
            <w:vAlign w:val="bottom"/>
          </w:tcPr>
          <w:p w14:paraId="356FFCF4" w14:textId="50028AA0" w:rsidR="00A11044" w:rsidRPr="006C0AE7" w:rsidRDefault="0085346D" w:rsidP="00550FD8">
            <w:pPr>
              <w:spacing w:line="0" w:lineRule="atLeast"/>
              <w:jc w:val="right"/>
              <w:rPr>
                <w:sz w:val="24"/>
              </w:rPr>
            </w:pPr>
            <w:r>
              <w:rPr>
                <w:sz w:val="24"/>
              </w:rPr>
              <w:t>12</w:t>
            </w:r>
          </w:p>
        </w:tc>
        <w:tc>
          <w:tcPr>
            <w:tcW w:w="3021" w:type="dxa"/>
          </w:tcPr>
          <w:p w14:paraId="2447E1A7" w14:textId="7D9609A6" w:rsidR="00A11044" w:rsidRPr="006C0AE7" w:rsidRDefault="00A11044" w:rsidP="00550FD8">
            <w:pPr>
              <w:spacing w:line="0" w:lineRule="atLeast"/>
              <w:jc w:val="right"/>
              <w:rPr>
                <w:sz w:val="24"/>
              </w:rPr>
            </w:pPr>
          </w:p>
        </w:tc>
      </w:tr>
      <w:tr w:rsidR="00A11044" w:rsidRPr="006C0AE7" w14:paraId="0A0F196A" w14:textId="77777777" w:rsidTr="00550FD8">
        <w:trPr>
          <w:trHeight w:val="276"/>
        </w:trPr>
        <w:tc>
          <w:tcPr>
            <w:tcW w:w="1240" w:type="dxa"/>
            <w:gridSpan w:val="2"/>
            <w:shd w:val="clear" w:color="auto" w:fill="auto"/>
            <w:vAlign w:val="bottom"/>
          </w:tcPr>
          <w:p w14:paraId="7F9BE4D7" w14:textId="77777777" w:rsidR="00A11044" w:rsidRPr="006C0AE7" w:rsidRDefault="00A11044" w:rsidP="00550FD8">
            <w:pPr>
              <w:spacing w:line="0" w:lineRule="atLeast"/>
              <w:ind w:left="780"/>
              <w:rPr>
                <w:sz w:val="24"/>
              </w:rPr>
            </w:pPr>
            <w:r w:rsidRPr="006C0AE7">
              <w:rPr>
                <w:sz w:val="24"/>
              </w:rPr>
              <w:t>3.13</w:t>
            </w:r>
          </w:p>
        </w:tc>
        <w:tc>
          <w:tcPr>
            <w:tcW w:w="5220" w:type="dxa"/>
            <w:shd w:val="clear" w:color="auto" w:fill="auto"/>
            <w:vAlign w:val="bottom"/>
          </w:tcPr>
          <w:p w14:paraId="1AA70BB6" w14:textId="77777777" w:rsidR="00A11044" w:rsidRPr="006C0AE7" w:rsidRDefault="00A11044" w:rsidP="00550FD8">
            <w:pPr>
              <w:spacing w:line="0" w:lineRule="atLeast"/>
              <w:rPr>
                <w:sz w:val="24"/>
              </w:rPr>
            </w:pPr>
            <w:r w:rsidRPr="006C0AE7">
              <w:rPr>
                <w:sz w:val="24"/>
              </w:rPr>
              <w:t>Portability</w:t>
            </w:r>
          </w:p>
        </w:tc>
        <w:tc>
          <w:tcPr>
            <w:tcW w:w="3059" w:type="dxa"/>
            <w:shd w:val="clear" w:color="auto" w:fill="auto"/>
            <w:vAlign w:val="bottom"/>
          </w:tcPr>
          <w:p w14:paraId="1579057C" w14:textId="7E3314B1" w:rsidR="00A11044" w:rsidRPr="006C0AE7" w:rsidRDefault="0085346D" w:rsidP="00550FD8">
            <w:pPr>
              <w:spacing w:line="0" w:lineRule="atLeast"/>
              <w:jc w:val="right"/>
              <w:rPr>
                <w:sz w:val="24"/>
              </w:rPr>
            </w:pPr>
            <w:r>
              <w:rPr>
                <w:sz w:val="24"/>
              </w:rPr>
              <w:t>12</w:t>
            </w:r>
          </w:p>
        </w:tc>
        <w:tc>
          <w:tcPr>
            <w:tcW w:w="3021" w:type="dxa"/>
          </w:tcPr>
          <w:p w14:paraId="5ED41AA5" w14:textId="77777777" w:rsidR="00A11044" w:rsidRPr="006C0AE7" w:rsidRDefault="00A11044" w:rsidP="0085346D">
            <w:pPr>
              <w:spacing w:line="0" w:lineRule="atLeast"/>
              <w:rPr>
                <w:sz w:val="24"/>
              </w:rPr>
            </w:pPr>
          </w:p>
        </w:tc>
      </w:tr>
      <w:tr w:rsidR="00A11044" w:rsidRPr="006C0AE7" w14:paraId="06438FD2" w14:textId="77777777" w:rsidTr="00550FD8">
        <w:trPr>
          <w:trHeight w:val="276"/>
        </w:trPr>
        <w:tc>
          <w:tcPr>
            <w:tcW w:w="1240" w:type="dxa"/>
            <w:gridSpan w:val="2"/>
            <w:shd w:val="clear" w:color="auto" w:fill="auto"/>
            <w:vAlign w:val="bottom"/>
          </w:tcPr>
          <w:p w14:paraId="004EB973" w14:textId="77777777" w:rsidR="00A11044" w:rsidRPr="006C0AE7" w:rsidRDefault="00A11044" w:rsidP="00550FD8">
            <w:pPr>
              <w:spacing w:line="0" w:lineRule="atLeast"/>
              <w:ind w:left="780"/>
              <w:rPr>
                <w:sz w:val="24"/>
              </w:rPr>
            </w:pPr>
            <w:r w:rsidRPr="006C0AE7">
              <w:rPr>
                <w:sz w:val="24"/>
              </w:rPr>
              <w:t>3.14</w:t>
            </w:r>
          </w:p>
        </w:tc>
        <w:tc>
          <w:tcPr>
            <w:tcW w:w="5220" w:type="dxa"/>
            <w:shd w:val="clear" w:color="auto" w:fill="auto"/>
            <w:vAlign w:val="bottom"/>
          </w:tcPr>
          <w:p w14:paraId="672D1E42" w14:textId="77777777" w:rsidR="00A11044" w:rsidRPr="006C0AE7" w:rsidRDefault="00A11044" w:rsidP="00550FD8">
            <w:pPr>
              <w:spacing w:line="0" w:lineRule="atLeast"/>
              <w:rPr>
                <w:sz w:val="24"/>
              </w:rPr>
            </w:pPr>
            <w:r w:rsidRPr="006C0AE7">
              <w:rPr>
                <w:sz w:val="24"/>
              </w:rPr>
              <w:t>Reusability</w:t>
            </w:r>
          </w:p>
        </w:tc>
        <w:tc>
          <w:tcPr>
            <w:tcW w:w="3059" w:type="dxa"/>
            <w:shd w:val="clear" w:color="auto" w:fill="auto"/>
            <w:vAlign w:val="bottom"/>
          </w:tcPr>
          <w:p w14:paraId="48EEADA2" w14:textId="2200997C" w:rsidR="00A11044" w:rsidRPr="006C0AE7" w:rsidRDefault="0085346D" w:rsidP="00550FD8">
            <w:pPr>
              <w:spacing w:line="0" w:lineRule="atLeast"/>
              <w:jc w:val="right"/>
              <w:rPr>
                <w:sz w:val="24"/>
              </w:rPr>
            </w:pPr>
            <w:r>
              <w:rPr>
                <w:sz w:val="24"/>
              </w:rPr>
              <w:t>12</w:t>
            </w:r>
          </w:p>
        </w:tc>
        <w:tc>
          <w:tcPr>
            <w:tcW w:w="3021" w:type="dxa"/>
          </w:tcPr>
          <w:p w14:paraId="0787F80C" w14:textId="77777777" w:rsidR="00A11044" w:rsidRPr="006C0AE7" w:rsidRDefault="00A11044" w:rsidP="0085346D">
            <w:pPr>
              <w:spacing w:line="0" w:lineRule="atLeast"/>
              <w:rPr>
                <w:sz w:val="24"/>
              </w:rPr>
            </w:pPr>
          </w:p>
        </w:tc>
      </w:tr>
      <w:tr w:rsidR="00A11044" w:rsidRPr="006C0AE7" w14:paraId="1426B723" w14:textId="77777777" w:rsidTr="00550FD8">
        <w:trPr>
          <w:trHeight w:val="277"/>
        </w:trPr>
        <w:tc>
          <w:tcPr>
            <w:tcW w:w="1240" w:type="dxa"/>
            <w:gridSpan w:val="2"/>
            <w:shd w:val="clear" w:color="auto" w:fill="auto"/>
            <w:vAlign w:val="bottom"/>
          </w:tcPr>
          <w:p w14:paraId="68F12C40" w14:textId="77777777" w:rsidR="00A11044" w:rsidRPr="006C0AE7" w:rsidRDefault="00A11044" w:rsidP="00550FD8">
            <w:pPr>
              <w:spacing w:line="0" w:lineRule="atLeast"/>
              <w:ind w:left="780"/>
              <w:rPr>
                <w:sz w:val="24"/>
              </w:rPr>
            </w:pPr>
            <w:r w:rsidRPr="006C0AE7">
              <w:rPr>
                <w:sz w:val="24"/>
              </w:rPr>
              <w:t xml:space="preserve">3.15 </w:t>
            </w:r>
          </w:p>
        </w:tc>
        <w:tc>
          <w:tcPr>
            <w:tcW w:w="5220" w:type="dxa"/>
            <w:shd w:val="clear" w:color="auto" w:fill="auto"/>
            <w:vAlign w:val="bottom"/>
          </w:tcPr>
          <w:p w14:paraId="073B7F9A" w14:textId="77777777" w:rsidR="00A11044" w:rsidRPr="006C0AE7" w:rsidRDefault="00A11044" w:rsidP="00550FD8">
            <w:pPr>
              <w:spacing w:line="0" w:lineRule="atLeast"/>
              <w:rPr>
                <w:sz w:val="24"/>
              </w:rPr>
            </w:pPr>
            <w:r w:rsidRPr="006C0AE7">
              <w:rPr>
                <w:sz w:val="24"/>
              </w:rPr>
              <w:t>Application compatibility</w:t>
            </w:r>
          </w:p>
        </w:tc>
        <w:tc>
          <w:tcPr>
            <w:tcW w:w="3059" w:type="dxa"/>
            <w:shd w:val="clear" w:color="auto" w:fill="auto"/>
            <w:vAlign w:val="bottom"/>
          </w:tcPr>
          <w:p w14:paraId="109ADD16" w14:textId="5F50EDAF" w:rsidR="00A11044" w:rsidRPr="006C0AE7" w:rsidRDefault="0085346D" w:rsidP="00550FD8">
            <w:pPr>
              <w:spacing w:line="0" w:lineRule="atLeast"/>
              <w:jc w:val="right"/>
              <w:rPr>
                <w:sz w:val="24"/>
              </w:rPr>
            </w:pPr>
            <w:r>
              <w:rPr>
                <w:sz w:val="24"/>
              </w:rPr>
              <w:t>12</w:t>
            </w:r>
          </w:p>
        </w:tc>
        <w:tc>
          <w:tcPr>
            <w:tcW w:w="3021" w:type="dxa"/>
          </w:tcPr>
          <w:p w14:paraId="202059EE" w14:textId="77777777" w:rsidR="00A11044" w:rsidRPr="006C0AE7" w:rsidRDefault="00A11044" w:rsidP="00550FD8">
            <w:pPr>
              <w:spacing w:line="0" w:lineRule="atLeast"/>
              <w:jc w:val="right"/>
              <w:rPr>
                <w:sz w:val="24"/>
              </w:rPr>
            </w:pPr>
          </w:p>
        </w:tc>
      </w:tr>
      <w:tr w:rsidR="00A11044" w:rsidRPr="006C0AE7" w14:paraId="56168007" w14:textId="77777777" w:rsidTr="00550FD8">
        <w:trPr>
          <w:trHeight w:val="276"/>
        </w:trPr>
        <w:tc>
          <w:tcPr>
            <w:tcW w:w="1240" w:type="dxa"/>
            <w:gridSpan w:val="2"/>
            <w:shd w:val="clear" w:color="auto" w:fill="auto"/>
            <w:vAlign w:val="bottom"/>
          </w:tcPr>
          <w:p w14:paraId="2C4C6B9E" w14:textId="77777777" w:rsidR="00A11044" w:rsidRPr="006C0AE7" w:rsidRDefault="00A11044" w:rsidP="00550FD8">
            <w:pPr>
              <w:spacing w:line="0" w:lineRule="atLeast"/>
              <w:ind w:left="780"/>
              <w:rPr>
                <w:sz w:val="24"/>
              </w:rPr>
            </w:pPr>
            <w:r w:rsidRPr="006C0AE7">
              <w:rPr>
                <w:sz w:val="24"/>
              </w:rPr>
              <w:t xml:space="preserve">3.16 </w:t>
            </w:r>
          </w:p>
        </w:tc>
        <w:tc>
          <w:tcPr>
            <w:tcW w:w="5220" w:type="dxa"/>
            <w:shd w:val="clear" w:color="auto" w:fill="auto"/>
            <w:vAlign w:val="bottom"/>
          </w:tcPr>
          <w:p w14:paraId="0AC96531" w14:textId="77777777" w:rsidR="00A11044" w:rsidRPr="006C0AE7" w:rsidRDefault="00A11044" w:rsidP="00550FD8">
            <w:pPr>
              <w:spacing w:line="0" w:lineRule="atLeast"/>
              <w:rPr>
                <w:sz w:val="24"/>
              </w:rPr>
            </w:pPr>
            <w:r w:rsidRPr="006C0AE7">
              <w:rPr>
                <w:sz w:val="24"/>
              </w:rPr>
              <w:t>Resource utilization</w:t>
            </w:r>
          </w:p>
        </w:tc>
        <w:tc>
          <w:tcPr>
            <w:tcW w:w="3059" w:type="dxa"/>
            <w:shd w:val="clear" w:color="auto" w:fill="auto"/>
            <w:vAlign w:val="bottom"/>
          </w:tcPr>
          <w:p w14:paraId="6B3BC5A4" w14:textId="36F2D806" w:rsidR="00A11044" w:rsidRPr="006C0AE7" w:rsidRDefault="0085346D" w:rsidP="00550FD8">
            <w:pPr>
              <w:spacing w:line="0" w:lineRule="atLeast"/>
              <w:jc w:val="right"/>
              <w:rPr>
                <w:sz w:val="24"/>
              </w:rPr>
            </w:pPr>
            <w:r>
              <w:rPr>
                <w:sz w:val="24"/>
              </w:rPr>
              <w:t>12</w:t>
            </w:r>
          </w:p>
        </w:tc>
        <w:tc>
          <w:tcPr>
            <w:tcW w:w="3021" w:type="dxa"/>
          </w:tcPr>
          <w:p w14:paraId="6F1A114C" w14:textId="77777777" w:rsidR="00A11044" w:rsidRPr="006C0AE7" w:rsidRDefault="00A11044" w:rsidP="0085346D">
            <w:pPr>
              <w:spacing w:line="0" w:lineRule="atLeast"/>
              <w:jc w:val="center"/>
              <w:rPr>
                <w:sz w:val="24"/>
              </w:rPr>
            </w:pPr>
          </w:p>
        </w:tc>
      </w:tr>
      <w:tr w:rsidR="00A11044" w:rsidRPr="006C0AE7" w14:paraId="0D1F11E6" w14:textId="77777777" w:rsidTr="00550FD8">
        <w:trPr>
          <w:trHeight w:val="276"/>
        </w:trPr>
        <w:tc>
          <w:tcPr>
            <w:tcW w:w="1240" w:type="dxa"/>
            <w:gridSpan w:val="2"/>
            <w:shd w:val="clear" w:color="auto" w:fill="auto"/>
            <w:vAlign w:val="bottom"/>
          </w:tcPr>
          <w:p w14:paraId="383A6A47" w14:textId="77777777" w:rsidR="00A11044" w:rsidRPr="006C0AE7" w:rsidRDefault="00A11044" w:rsidP="00550FD8">
            <w:pPr>
              <w:spacing w:line="0" w:lineRule="atLeast"/>
              <w:ind w:left="780"/>
              <w:rPr>
                <w:sz w:val="24"/>
              </w:rPr>
            </w:pPr>
            <w:r w:rsidRPr="006C0AE7">
              <w:rPr>
                <w:sz w:val="24"/>
              </w:rPr>
              <w:t xml:space="preserve">3.17 </w:t>
            </w:r>
          </w:p>
        </w:tc>
        <w:tc>
          <w:tcPr>
            <w:tcW w:w="5220" w:type="dxa"/>
            <w:shd w:val="clear" w:color="auto" w:fill="auto"/>
            <w:vAlign w:val="bottom"/>
          </w:tcPr>
          <w:p w14:paraId="340C088D" w14:textId="77777777" w:rsidR="00A11044" w:rsidRPr="006C0AE7" w:rsidRDefault="00A11044" w:rsidP="00550FD8">
            <w:pPr>
              <w:spacing w:line="0" w:lineRule="atLeast"/>
              <w:rPr>
                <w:sz w:val="24"/>
              </w:rPr>
            </w:pPr>
            <w:r w:rsidRPr="006C0AE7">
              <w:rPr>
                <w:sz w:val="24"/>
              </w:rPr>
              <w:t xml:space="preserve"> Major Classes</w:t>
            </w:r>
          </w:p>
        </w:tc>
        <w:tc>
          <w:tcPr>
            <w:tcW w:w="3059" w:type="dxa"/>
            <w:shd w:val="clear" w:color="auto" w:fill="auto"/>
            <w:vAlign w:val="bottom"/>
          </w:tcPr>
          <w:p w14:paraId="4CB0CC22" w14:textId="04117D46" w:rsidR="00A11044" w:rsidRPr="006C0AE7" w:rsidRDefault="0085346D" w:rsidP="00550FD8">
            <w:pPr>
              <w:spacing w:line="0" w:lineRule="atLeast"/>
              <w:jc w:val="right"/>
              <w:rPr>
                <w:sz w:val="24"/>
              </w:rPr>
            </w:pPr>
            <w:r>
              <w:rPr>
                <w:sz w:val="24"/>
              </w:rPr>
              <w:t>12</w:t>
            </w:r>
          </w:p>
        </w:tc>
        <w:tc>
          <w:tcPr>
            <w:tcW w:w="3021" w:type="dxa"/>
          </w:tcPr>
          <w:p w14:paraId="3594160F" w14:textId="77777777" w:rsidR="00A11044" w:rsidRPr="006C0AE7" w:rsidRDefault="00A11044" w:rsidP="0085346D">
            <w:pPr>
              <w:spacing w:line="0" w:lineRule="atLeast"/>
              <w:jc w:val="center"/>
              <w:rPr>
                <w:sz w:val="24"/>
              </w:rPr>
            </w:pPr>
          </w:p>
        </w:tc>
      </w:tr>
    </w:tbl>
    <w:p w14:paraId="7BFE4CDD" w14:textId="77777777" w:rsidR="00A11044" w:rsidRPr="006C0AE7" w:rsidRDefault="00A11044" w:rsidP="00A11044">
      <w:pPr>
        <w:spacing w:line="200" w:lineRule="exact"/>
      </w:pPr>
      <w:r w:rsidRPr="006C0AE7">
        <w:tab/>
      </w:r>
    </w:p>
    <w:p w14:paraId="40108C31" w14:textId="77777777" w:rsidR="00C941C0" w:rsidRPr="006C0AE7" w:rsidRDefault="00C941C0">
      <w:r w:rsidRPr="006C0AE7">
        <w:br w:type="page"/>
      </w:r>
    </w:p>
    <w:p w14:paraId="13C02D86" w14:textId="77777777" w:rsidR="00A11044" w:rsidRPr="006C0AE7" w:rsidRDefault="00A11044" w:rsidP="00A11044">
      <w:pPr>
        <w:spacing w:line="200" w:lineRule="exact"/>
        <w:rPr>
          <w:b/>
          <w:bCs/>
          <w:sz w:val="28"/>
          <w:szCs w:val="28"/>
        </w:rPr>
      </w:pPr>
    </w:p>
    <w:p w14:paraId="58FBD5A5" w14:textId="0DA8ABC7" w:rsidR="00A11044" w:rsidRPr="006C0AE7" w:rsidRDefault="00A11044" w:rsidP="00A11044">
      <w:pPr>
        <w:spacing w:line="200" w:lineRule="exact"/>
      </w:pPr>
    </w:p>
    <w:p w14:paraId="1AD2BA47" w14:textId="2140E620" w:rsidR="00A11044" w:rsidRPr="006C0AE7" w:rsidRDefault="00A11044" w:rsidP="00A11044">
      <w:pPr>
        <w:spacing w:line="200" w:lineRule="exact"/>
      </w:pPr>
    </w:p>
    <w:p w14:paraId="51C9132B" w14:textId="29F145A5" w:rsidR="00A11044" w:rsidRPr="006C0AE7" w:rsidRDefault="00A11044" w:rsidP="00A11044">
      <w:pPr>
        <w:spacing w:line="200" w:lineRule="exact"/>
      </w:pPr>
    </w:p>
    <w:p w14:paraId="2809896F" w14:textId="10EA2D89" w:rsidR="00A11044" w:rsidRPr="006C0AE7" w:rsidRDefault="00A11044" w:rsidP="00A11044">
      <w:pPr>
        <w:spacing w:line="200" w:lineRule="exact"/>
      </w:pPr>
    </w:p>
    <w:p w14:paraId="02E19BD1" w14:textId="24235980" w:rsidR="00A11044" w:rsidRPr="006C0AE7" w:rsidRDefault="00A11044" w:rsidP="00A11044">
      <w:pPr>
        <w:spacing w:line="200" w:lineRule="exact"/>
      </w:pPr>
    </w:p>
    <w:p w14:paraId="116F1451" w14:textId="77777777" w:rsidR="00A11044" w:rsidRPr="006C0AE7" w:rsidRDefault="00A11044" w:rsidP="00A11044">
      <w:pPr>
        <w:spacing w:line="200" w:lineRule="exact"/>
        <w:rPr>
          <w:b/>
          <w:bCs/>
          <w:sz w:val="28"/>
          <w:szCs w:val="28"/>
        </w:rPr>
      </w:pPr>
    </w:p>
    <w:p w14:paraId="6D6B1FB2" w14:textId="77777777" w:rsidR="00A11044" w:rsidRPr="006C0AE7" w:rsidRDefault="00A11044" w:rsidP="00A11044">
      <w:pPr>
        <w:spacing w:line="200" w:lineRule="exact"/>
        <w:rPr>
          <w:b/>
          <w:bCs/>
          <w:sz w:val="28"/>
          <w:szCs w:val="28"/>
        </w:rPr>
      </w:pPr>
    </w:p>
    <w:p w14:paraId="41ABD950" w14:textId="77777777" w:rsidR="00A11044" w:rsidRPr="006C0AE7" w:rsidRDefault="00A11044" w:rsidP="002F4653">
      <w:pPr>
        <w:pStyle w:val="BodyText"/>
        <w:widowControl w:val="0"/>
        <w:numPr>
          <w:ilvl w:val="0"/>
          <w:numId w:val="6"/>
        </w:numPr>
        <w:autoSpaceDE w:val="0"/>
        <w:autoSpaceDN w:val="0"/>
        <w:spacing w:after="0"/>
        <w:rPr>
          <w:b/>
          <w:bCs/>
          <w:sz w:val="28"/>
          <w:szCs w:val="28"/>
        </w:rPr>
      </w:pPr>
      <w:r w:rsidRPr="006C0AE7">
        <w:rPr>
          <w:b/>
          <w:bCs/>
          <w:sz w:val="28"/>
          <w:szCs w:val="28"/>
        </w:rPr>
        <w:t>Low Level Design</w:t>
      </w:r>
    </w:p>
    <w:p w14:paraId="78BCB065" w14:textId="77777777" w:rsidR="00A11044" w:rsidRPr="006C0AE7" w:rsidRDefault="00A11044" w:rsidP="00A11044">
      <w:pPr>
        <w:spacing w:line="200" w:lineRule="exact"/>
        <w:rPr>
          <w:sz w:val="24"/>
          <w:szCs w:val="24"/>
        </w:rPr>
      </w:pPr>
      <w:r w:rsidRPr="006C0AE7">
        <w:rPr>
          <w:sz w:val="24"/>
          <w:szCs w:val="24"/>
        </w:rPr>
        <w:tab/>
        <w:t xml:space="preserve">   </w:t>
      </w:r>
    </w:p>
    <w:tbl>
      <w:tblPr>
        <w:tblW w:w="17900" w:type="dxa"/>
        <w:tblInd w:w="120" w:type="dxa"/>
        <w:tblLayout w:type="fixed"/>
        <w:tblCellMar>
          <w:left w:w="0" w:type="dxa"/>
          <w:right w:w="0" w:type="dxa"/>
        </w:tblCellMar>
        <w:tblLook w:val="0000" w:firstRow="0" w:lastRow="0" w:firstColumn="0" w:lastColumn="0" w:noHBand="0" w:noVBand="0"/>
      </w:tblPr>
      <w:tblGrid>
        <w:gridCol w:w="5360"/>
        <w:gridCol w:w="7180"/>
        <w:gridCol w:w="5360"/>
      </w:tblGrid>
      <w:tr w:rsidR="00A11044" w:rsidRPr="006C0AE7" w14:paraId="09BAE1D7" w14:textId="77777777" w:rsidTr="00550FD8">
        <w:trPr>
          <w:gridAfter w:val="1"/>
          <w:wAfter w:w="5360" w:type="dxa"/>
          <w:trHeight w:val="276"/>
        </w:trPr>
        <w:tc>
          <w:tcPr>
            <w:tcW w:w="12540" w:type="dxa"/>
            <w:gridSpan w:val="2"/>
            <w:shd w:val="clear" w:color="auto" w:fill="auto"/>
            <w:vAlign w:val="bottom"/>
          </w:tcPr>
          <w:p w14:paraId="79C806D4" w14:textId="77777777" w:rsidR="00A11044" w:rsidRPr="006C0AE7" w:rsidRDefault="00A11044" w:rsidP="00550FD8">
            <w:pPr>
              <w:spacing w:line="0" w:lineRule="atLeast"/>
              <w:ind w:left="80"/>
              <w:rPr>
                <w:sz w:val="24"/>
              </w:rPr>
            </w:pPr>
            <w:r w:rsidRPr="006C0AE7">
              <w:rPr>
                <w:sz w:val="24"/>
              </w:rPr>
              <w:t xml:space="preserve">4. Introduction  </w:t>
            </w:r>
          </w:p>
        </w:tc>
      </w:tr>
      <w:tr w:rsidR="00A11044" w:rsidRPr="006C0AE7" w14:paraId="1D1D768C" w14:textId="77777777" w:rsidTr="00550FD8">
        <w:trPr>
          <w:trHeight w:val="276"/>
        </w:trPr>
        <w:tc>
          <w:tcPr>
            <w:tcW w:w="12540" w:type="dxa"/>
            <w:gridSpan w:val="2"/>
            <w:shd w:val="clear" w:color="auto" w:fill="auto"/>
            <w:vAlign w:val="bottom"/>
          </w:tcPr>
          <w:p w14:paraId="61769B18" w14:textId="224BE546" w:rsidR="00A11044" w:rsidRPr="006C0AE7" w:rsidRDefault="00A11044" w:rsidP="00550FD8">
            <w:pPr>
              <w:spacing w:line="0" w:lineRule="atLeast"/>
              <w:ind w:left="80"/>
              <w:rPr>
                <w:sz w:val="24"/>
              </w:rPr>
            </w:pPr>
            <w:r w:rsidRPr="006C0AE7">
              <w:rPr>
                <w:w w:val="99"/>
                <w:sz w:val="24"/>
              </w:rPr>
              <w:t xml:space="preserve">           4.1 Purpose                                                                                                                              </w:t>
            </w:r>
            <w:r w:rsidR="0085346D">
              <w:rPr>
                <w:w w:val="99"/>
                <w:sz w:val="24"/>
              </w:rPr>
              <w:t>13</w:t>
            </w:r>
          </w:p>
        </w:tc>
        <w:tc>
          <w:tcPr>
            <w:tcW w:w="5360" w:type="dxa"/>
            <w:vAlign w:val="bottom"/>
          </w:tcPr>
          <w:p w14:paraId="1E28C515" w14:textId="2B97F404" w:rsidR="00A11044" w:rsidRPr="006C0AE7" w:rsidRDefault="00A11044" w:rsidP="00550FD8">
            <w:pPr>
              <w:rPr>
                <w:sz w:val="24"/>
              </w:rPr>
            </w:pPr>
          </w:p>
        </w:tc>
      </w:tr>
      <w:tr w:rsidR="00A11044" w:rsidRPr="006C0AE7" w14:paraId="3E6267CA" w14:textId="77777777" w:rsidTr="00550FD8">
        <w:trPr>
          <w:trHeight w:val="276"/>
        </w:trPr>
        <w:tc>
          <w:tcPr>
            <w:tcW w:w="12540" w:type="dxa"/>
            <w:gridSpan w:val="2"/>
            <w:shd w:val="clear" w:color="auto" w:fill="auto"/>
            <w:vAlign w:val="bottom"/>
          </w:tcPr>
          <w:p w14:paraId="0E598A04" w14:textId="13AA8697" w:rsidR="00A11044" w:rsidRPr="006C0AE7" w:rsidRDefault="00A11044" w:rsidP="00550FD8">
            <w:pPr>
              <w:spacing w:line="0" w:lineRule="atLeast"/>
              <w:ind w:left="80"/>
              <w:rPr>
                <w:w w:val="99"/>
                <w:sz w:val="24"/>
              </w:rPr>
            </w:pPr>
            <w:r w:rsidRPr="006C0AE7">
              <w:rPr>
                <w:w w:val="99"/>
                <w:sz w:val="24"/>
              </w:rPr>
              <w:t xml:space="preserve">           4.2 Document Conventions                                                                                                     </w:t>
            </w:r>
            <w:r w:rsidR="0085346D">
              <w:rPr>
                <w:w w:val="99"/>
                <w:sz w:val="24"/>
              </w:rPr>
              <w:t>13</w:t>
            </w:r>
          </w:p>
        </w:tc>
        <w:tc>
          <w:tcPr>
            <w:tcW w:w="5360" w:type="dxa"/>
            <w:vAlign w:val="bottom"/>
          </w:tcPr>
          <w:p w14:paraId="1C1074ED" w14:textId="7F78F678" w:rsidR="00A11044" w:rsidRPr="006C0AE7" w:rsidRDefault="00A11044" w:rsidP="00550FD8">
            <w:pPr>
              <w:rPr>
                <w:sz w:val="24"/>
              </w:rPr>
            </w:pPr>
          </w:p>
        </w:tc>
      </w:tr>
      <w:tr w:rsidR="00A11044" w:rsidRPr="006C0AE7" w14:paraId="5D63EE85" w14:textId="77777777" w:rsidTr="00550FD8">
        <w:trPr>
          <w:trHeight w:val="276"/>
        </w:trPr>
        <w:tc>
          <w:tcPr>
            <w:tcW w:w="12540" w:type="dxa"/>
            <w:gridSpan w:val="2"/>
            <w:shd w:val="clear" w:color="auto" w:fill="auto"/>
            <w:vAlign w:val="bottom"/>
          </w:tcPr>
          <w:p w14:paraId="603472FE" w14:textId="59745E49" w:rsidR="00A11044" w:rsidRPr="006C0AE7" w:rsidRDefault="00A11044" w:rsidP="00550FD8">
            <w:pPr>
              <w:spacing w:line="0" w:lineRule="atLeast"/>
              <w:ind w:left="80"/>
              <w:rPr>
                <w:w w:val="99"/>
                <w:sz w:val="24"/>
              </w:rPr>
            </w:pPr>
            <w:r w:rsidRPr="006C0AE7">
              <w:rPr>
                <w:w w:val="99"/>
                <w:sz w:val="24"/>
              </w:rPr>
              <w:t xml:space="preserve">           4.3 Intended Audience and Reading Suggestions                                                                   </w:t>
            </w:r>
            <w:r w:rsidR="0085346D">
              <w:rPr>
                <w:w w:val="99"/>
                <w:sz w:val="24"/>
              </w:rPr>
              <w:t>14</w:t>
            </w:r>
          </w:p>
        </w:tc>
        <w:tc>
          <w:tcPr>
            <w:tcW w:w="5360" w:type="dxa"/>
            <w:vAlign w:val="bottom"/>
          </w:tcPr>
          <w:p w14:paraId="572C6678" w14:textId="5E946290" w:rsidR="00A11044" w:rsidRPr="006C0AE7" w:rsidRDefault="00A11044" w:rsidP="00550FD8">
            <w:pPr>
              <w:rPr>
                <w:sz w:val="24"/>
              </w:rPr>
            </w:pPr>
          </w:p>
        </w:tc>
      </w:tr>
      <w:tr w:rsidR="00A11044" w:rsidRPr="006C0AE7" w14:paraId="71BF27ED" w14:textId="77777777" w:rsidTr="00550FD8">
        <w:trPr>
          <w:trHeight w:val="276"/>
        </w:trPr>
        <w:tc>
          <w:tcPr>
            <w:tcW w:w="12540" w:type="dxa"/>
            <w:gridSpan w:val="2"/>
            <w:shd w:val="clear" w:color="auto" w:fill="auto"/>
            <w:vAlign w:val="bottom"/>
          </w:tcPr>
          <w:p w14:paraId="5DC257DB" w14:textId="619723C7" w:rsidR="00A11044" w:rsidRPr="006C0AE7" w:rsidRDefault="00A11044" w:rsidP="00550FD8">
            <w:pPr>
              <w:spacing w:line="0" w:lineRule="atLeast"/>
              <w:ind w:left="80"/>
              <w:rPr>
                <w:w w:val="99"/>
                <w:sz w:val="24"/>
              </w:rPr>
            </w:pPr>
            <w:r w:rsidRPr="006C0AE7">
              <w:rPr>
                <w:w w:val="99"/>
                <w:sz w:val="24"/>
              </w:rPr>
              <w:t xml:space="preserve">           4.4 References                                                                                                                      </w:t>
            </w:r>
            <w:r w:rsidR="0085346D">
              <w:rPr>
                <w:w w:val="99"/>
                <w:sz w:val="24"/>
              </w:rPr>
              <w:t xml:space="preserve">   14</w:t>
            </w:r>
          </w:p>
          <w:p w14:paraId="03B149D9" w14:textId="77777777" w:rsidR="00A11044" w:rsidRPr="006C0AE7" w:rsidRDefault="00A11044" w:rsidP="00550FD8">
            <w:pPr>
              <w:spacing w:line="0" w:lineRule="atLeast"/>
              <w:ind w:left="80"/>
              <w:rPr>
                <w:w w:val="99"/>
                <w:sz w:val="24"/>
              </w:rPr>
            </w:pPr>
          </w:p>
        </w:tc>
        <w:tc>
          <w:tcPr>
            <w:tcW w:w="5360" w:type="dxa"/>
            <w:vAlign w:val="bottom"/>
          </w:tcPr>
          <w:p w14:paraId="436AC2C7" w14:textId="525F42F1" w:rsidR="00A11044" w:rsidRPr="006C0AE7" w:rsidRDefault="00A11044" w:rsidP="00550FD8">
            <w:pPr>
              <w:rPr>
                <w:sz w:val="24"/>
              </w:rPr>
            </w:pPr>
          </w:p>
        </w:tc>
      </w:tr>
      <w:tr w:rsidR="00A11044" w:rsidRPr="006C0AE7" w14:paraId="38088519" w14:textId="77777777" w:rsidTr="00550FD8">
        <w:trPr>
          <w:gridAfter w:val="2"/>
          <w:wAfter w:w="12540" w:type="dxa"/>
          <w:trHeight w:val="276"/>
        </w:trPr>
        <w:tc>
          <w:tcPr>
            <w:tcW w:w="5360" w:type="dxa"/>
            <w:vAlign w:val="bottom"/>
          </w:tcPr>
          <w:p w14:paraId="4D6BB4EB" w14:textId="77777777" w:rsidR="00A11044" w:rsidRPr="006C0AE7" w:rsidRDefault="00A11044" w:rsidP="00550FD8">
            <w:pPr>
              <w:rPr>
                <w:sz w:val="24"/>
              </w:rPr>
            </w:pPr>
          </w:p>
        </w:tc>
      </w:tr>
      <w:tr w:rsidR="00A11044" w:rsidRPr="006C0AE7" w14:paraId="0B62274F" w14:textId="77777777" w:rsidTr="00550FD8">
        <w:trPr>
          <w:trHeight w:val="276"/>
        </w:trPr>
        <w:tc>
          <w:tcPr>
            <w:tcW w:w="12540" w:type="dxa"/>
            <w:gridSpan w:val="2"/>
            <w:shd w:val="clear" w:color="auto" w:fill="auto"/>
            <w:vAlign w:val="bottom"/>
          </w:tcPr>
          <w:p w14:paraId="39E6CEDF" w14:textId="77777777" w:rsidR="00A11044" w:rsidRPr="006C0AE7" w:rsidRDefault="00A11044" w:rsidP="00550FD8">
            <w:pPr>
              <w:spacing w:line="0" w:lineRule="atLeast"/>
              <w:ind w:left="80"/>
              <w:rPr>
                <w:sz w:val="24"/>
              </w:rPr>
            </w:pPr>
            <w:r w:rsidRPr="006C0AE7">
              <w:rPr>
                <w:sz w:val="24"/>
              </w:rPr>
              <w:t>5. Detailed System Design</w:t>
            </w:r>
          </w:p>
          <w:p w14:paraId="669B2317" w14:textId="02F7EF77" w:rsidR="00A11044" w:rsidRPr="006C0AE7" w:rsidRDefault="00A11044" w:rsidP="00550FD8">
            <w:pPr>
              <w:spacing w:line="0" w:lineRule="atLeast"/>
              <w:ind w:left="80"/>
              <w:rPr>
                <w:sz w:val="24"/>
              </w:rPr>
            </w:pPr>
            <w:r w:rsidRPr="006C0AE7">
              <w:rPr>
                <w:sz w:val="24"/>
              </w:rPr>
              <w:t xml:space="preserve">           5.1 Design Description                                                                                                       </w:t>
            </w:r>
            <w:r w:rsidR="00C61651">
              <w:rPr>
                <w:sz w:val="24"/>
              </w:rPr>
              <w:t xml:space="preserve"> </w:t>
            </w:r>
            <w:r w:rsidRPr="006C0AE7">
              <w:rPr>
                <w:sz w:val="24"/>
              </w:rPr>
              <w:t xml:space="preserve"> 1</w:t>
            </w:r>
            <w:r w:rsidR="0085346D">
              <w:rPr>
                <w:sz w:val="24"/>
              </w:rPr>
              <w:t>4</w:t>
            </w:r>
          </w:p>
          <w:p w14:paraId="689E20A4" w14:textId="127DE647" w:rsidR="00A11044" w:rsidRPr="006C0AE7" w:rsidRDefault="00A11044" w:rsidP="00550FD8">
            <w:pPr>
              <w:spacing w:line="0" w:lineRule="atLeast"/>
              <w:ind w:left="80"/>
              <w:rPr>
                <w:sz w:val="24"/>
              </w:rPr>
            </w:pPr>
            <w:r w:rsidRPr="006C0AE7">
              <w:rPr>
                <w:sz w:val="24"/>
              </w:rPr>
              <w:t xml:space="preserve">           5.2 ER Diagram                                                                                                                   </w:t>
            </w:r>
            <w:r w:rsidR="00C61651">
              <w:rPr>
                <w:sz w:val="24"/>
              </w:rPr>
              <w:t xml:space="preserve"> </w:t>
            </w:r>
            <w:r w:rsidRPr="006C0AE7">
              <w:rPr>
                <w:sz w:val="24"/>
              </w:rPr>
              <w:t>1</w:t>
            </w:r>
            <w:r w:rsidR="0085346D">
              <w:rPr>
                <w:sz w:val="24"/>
              </w:rPr>
              <w:t>5</w:t>
            </w:r>
          </w:p>
          <w:p w14:paraId="15571404" w14:textId="789F4DF0" w:rsidR="00A11044" w:rsidRPr="006C0AE7" w:rsidRDefault="00A11044" w:rsidP="00550FD8">
            <w:pPr>
              <w:spacing w:line="0" w:lineRule="atLeast"/>
              <w:ind w:left="80"/>
              <w:rPr>
                <w:sz w:val="24"/>
              </w:rPr>
            </w:pPr>
            <w:r w:rsidRPr="006C0AE7">
              <w:rPr>
                <w:sz w:val="24"/>
              </w:rPr>
              <w:t xml:space="preserve">           5.3 Class Diagram                                                                                                              </w:t>
            </w:r>
            <w:r w:rsidR="00C61651">
              <w:rPr>
                <w:sz w:val="24"/>
              </w:rPr>
              <w:t xml:space="preserve"> </w:t>
            </w:r>
            <w:r w:rsidRPr="006C0AE7">
              <w:rPr>
                <w:sz w:val="24"/>
              </w:rPr>
              <w:t xml:space="preserve"> 1</w:t>
            </w:r>
            <w:r w:rsidR="0085346D">
              <w:rPr>
                <w:sz w:val="24"/>
              </w:rPr>
              <w:t>6</w:t>
            </w:r>
          </w:p>
          <w:p w14:paraId="6423AD2C" w14:textId="145EDCFA" w:rsidR="00956DFF" w:rsidRDefault="00A11044" w:rsidP="00550FD8">
            <w:pPr>
              <w:spacing w:line="0" w:lineRule="atLeast"/>
              <w:ind w:left="80"/>
              <w:rPr>
                <w:sz w:val="24"/>
              </w:rPr>
            </w:pPr>
            <w:r w:rsidRPr="006C0AE7">
              <w:rPr>
                <w:sz w:val="24"/>
              </w:rPr>
              <w:t xml:space="preserve">           5.4 Use Case Diagram     </w:t>
            </w:r>
            <w:r w:rsidR="00A73019">
              <w:rPr>
                <w:sz w:val="24"/>
              </w:rPr>
              <w:t xml:space="preserve">                                                                                                     17</w:t>
            </w:r>
          </w:p>
          <w:p w14:paraId="48A78829" w14:textId="6B0935C8" w:rsidR="00A11044" w:rsidRPr="006C0AE7" w:rsidRDefault="00956DFF" w:rsidP="00550FD8">
            <w:pPr>
              <w:spacing w:line="0" w:lineRule="atLeast"/>
              <w:ind w:left="80"/>
              <w:rPr>
                <w:sz w:val="24"/>
              </w:rPr>
            </w:pPr>
            <w:r>
              <w:rPr>
                <w:sz w:val="24"/>
              </w:rPr>
              <w:t xml:space="preserve">           5.5 Sequence Diagram</w:t>
            </w:r>
            <w:r w:rsidR="00A11044" w:rsidRPr="006C0AE7">
              <w:rPr>
                <w:sz w:val="24"/>
              </w:rPr>
              <w:t xml:space="preserve">                                                                                                </w:t>
            </w:r>
            <w:r>
              <w:rPr>
                <w:sz w:val="24"/>
              </w:rPr>
              <w:t xml:space="preserve">     </w:t>
            </w:r>
            <w:r w:rsidR="00A11044" w:rsidRPr="006C0AE7">
              <w:rPr>
                <w:sz w:val="24"/>
              </w:rPr>
              <w:t xml:space="preserve">     1</w:t>
            </w:r>
            <w:r w:rsidR="00A73019">
              <w:rPr>
                <w:sz w:val="24"/>
              </w:rPr>
              <w:t>8</w:t>
            </w:r>
          </w:p>
          <w:p w14:paraId="5E1F7B43" w14:textId="39C6C77E" w:rsidR="00A11044" w:rsidRPr="006C0AE7" w:rsidRDefault="00A11044" w:rsidP="00550FD8">
            <w:pPr>
              <w:spacing w:line="0" w:lineRule="atLeast"/>
              <w:ind w:left="80"/>
              <w:rPr>
                <w:sz w:val="24"/>
              </w:rPr>
            </w:pPr>
            <w:r w:rsidRPr="006C0AE7">
              <w:rPr>
                <w:sz w:val="24"/>
              </w:rPr>
              <w:t xml:space="preserve">           5.</w:t>
            </w:r>
            <w:r w:rsidR="00DB0868">
              <w:rPr>
                <w:sz w:val="24"/>
              </w:rPr>
              <w:t>6</w:t>
            </w:r>
            <w:r w:rsidRPr="006C0AE7">
              <w:rPr>
                <w:sz w:val="24"/>
              </w:rPr>
              <w:t xml:space="preserve"> Design and Implementation Constraints                                                                        </w:t>
            </w:r>
            <w:r w:rsidR="00A73019">
              <w:rPr>
                <w:sz w:val="24"/>
              </w:rPr>
              <w:t>19</w:t>
            </w:r>
          </w:p>
          <w:p w14:paraId="78C8A888" w14:textId="40A45B24" w:rsidR="00A11044" w:rsidRPr="006C0AE7" w:rsidRDefault="00A11044" w:rsidP="00550FD8">
            <w:pPr>
              <w:spacing w:line="0" w:lineRule="atLeast"/>
              <w:ind w:left="80"/>
              <w:rPr>
                <w:sz w:val="24"/>
              </w:rPr>
            </w:pPr>
            <w:r w:rsidRPr="006C0AE7">
              <w:rPr>
                <w:sz w:val="24"/>
              </w:rPr>
              <w:t xml:space="preserve">           5.</w:t>
            </w:r>
            <w:r w:rsidR="00DB0868">
              <w:rPr>
                <w:sz w:val="24"/>
              </w:rPr>
              <w:t>7</w:t>
            </w:r>
            <w:r w:rsidRPr="006C0AE7">
              <w:rPr>
                <w:sz w:val="24"/>
              </w:rPr>
              <w:t xml:space="preserve"> User Interface                                                                                                                 1</w:t>
            </w:r>
            <w:r w:rsidR="00A73019">
              <w:rPr>
                <w:sz w:val="24"/>
              </w:rPr>
              <w:t>9</w:t>
            </w:r>
          </w:p>
          <w:p w14:paraId="44F65886" w14:textId="77777777" w:rsidR="00A11044" w:rsidRPr="006C0AE7" w:rsidRDefault="00A11044" w:rsidP="00550FD8">
            <w:pPr>
              <w:spacing w:line="0" w:lineRule="atLeast"/>
              <w:ind w:left="80"/>
              <w:rPr>
                <w:sz w:val="24"/>
              </w:rPr>
            </w:pPr>
          </w:p>
          <w:p w14:paraId="39AEF4E8" w14:textId="77777777" w:rsidR="00A11044" w:rsidRPr="006C0AE7" w:rsidRDefault="00A11044" w:rsidP="00550FD8">
            <w:pPr>
              <w:spacing w:line="0" w:lineRule="atLeast"/>
              <w:rPr>
                <w:sz w:val="24"/>
              </w:rPr>
            </w:pPr>
          </w:p>
        </w:tc>
        <w:tc>
          <w:tcPr>
            <w:tcW w:w="5360" w:type="dxa"/>
            <w:vAlign w:val="bottom"/>
          </w:tcPr>
          <w:p w14:paraId="07F63529" w14:textId="2C0B8E4F" w:rsidR="00A11044" w:rsidRPr="006C0AE7" w:rsidRDefault="00A11044" w:rsidP="00550FD8">
            <w:pPr>
              <w:rPr>
                <w:sz w:val="24"/>
              </w:rPr>
            </w:pPr>
          </w:p>
        </w:tc>
      </w:tr>
      <w:tr w:rsidR="00A11044" w:rsidRPr="006C0AE7" w14:paraId="1A9F8B21" w14:textId="77777777" w:rsidTr="00550FD8">
        <w:trPr>
          <w:gridAfter w:val="2"/>
          <w:wAfter w:w="12540" w:type="dxa"/>
          <w:trHeight w:val="276"/>
        </w:trPr>
        <w:tc>
          <w:tcPr>
            <w:tcW w:w="5360" w:type="dxa"/>
            <w:vAlign w:val="bottom"/>
          </w:tcPr>
          <w:p w14:paraId="4F8ACB21" w14:textId="77777777" w:rsidR="00A11044" w:rsidRPr="006C0AE7" w:rsidRDefault="00A11044" w:rsidP="00550FD8">
            <w:pPr>
              <w:rPr>
                <w:sz w:val="24"/>
              </w:rPr>
            </w:pPr>
            <w:r w:rsidRPr="006C0AE7">
              <w:rPr>
                <w:sz w:val="24"/>
              </w:rPr>
              <w:t xml:space="preserve"> </w:t>
            </w:r>
          </w:p>
        </w:tc>
      </w:tr>
      <w:tr w:rsidR="00A11044" w:rsidRPr="006C0AE7" w14:paraId="77DCB8E3" w14:textId="77777777" w:rsidTr="00550FD8">
        <w:trPr>
          <w:gridAfter w:val="2"/>
          <w:wAfter w:w="12540" w:type="dxa"/>
          <w:trHeight w:val="276"/>
        </w:trPr>
        <w:tc>
          <w:tcPr>
            <w:tcW w:w="5360" w:type="dxa"/>
            <w:vAlign w:val="bottom"/>
          </w:tcPr>
          <w:p w14:paraId="75A9382B" w14:textId="77777777" w:rsidR="00A11044" w:rsidRPr="006C0AE7" w:rsidRDefault="00A11044" w:rsidP="00550FD8">
            <w:pPr>
              <w:rPr>
                <w:sz w:val="24"/>
              </w:rPr>
            </w:pPr>
          </w:p>
        </w:tc>
      </w:tr>
      <w:tr w:rsidR="00A11044" w:rsidRPr="006C0AE7" w14:paraId="4C762F32" w14:textId="77777777" w:rsidTr="00550FD8">
        <w:trPr>
          <w:gridAfter w:val="2"/>
          <w:wAfter w:w="12540" w:type="dxa"/>
          <w:trHeight w:val="276"/>
        </w:trPr>
        <w:tc>
          <w:tcPr>
            <w:tcW w:w="5360" w:type="dxa"/>
            <w:vAlign w:val="bottom"/>
          </w:tcPr>
          <w:p w14:paraId="69ADD2A0" w14:textId="77777777" w:rsidR="00A11044" w:rsidRPr="006C0AE7" w:rsidRDefault="00A11044" w:rsidP="00550FD8">
            <w:pPr>
              <w:rPr>
                <w:sz w:val="24"/>
              </w:rPr>
            </w:pPr>
          </w:p>
        </w:tc>
      </w:tr>
      <w:tr w:rsidR="00A11044" w:rsidRPr="006C0AE7" w14:paraId="543D91A9" w14:textId="77777777" w:rsidTr="00550FD8">
        <w:trPr>
          <w:gridAfter w:val="2"/>
          <w:wAfter w:w="12540" w:type="dxa"/>
          <w:trHeight w:val="276"/>
        </w:trPr>
        <w:tc>
          <w:tcPr>
            <w:tcW w:w="5360" w:type="dxa"/>
            <w:vAlign w:val="bottom"/>
          </w:tcPr>
          <w:p w14:paraId="6CFD80A8" w14:textId="77777777" w:rsidR="00A11044" w:rsidRPr="006C0AE7" w:rsidRDefault="00A11044" w:rsidP="00550FD8">
            <w:pPr>
              <w:rPr>
                <w:sz w:val="24"/>
              </w:rPr>
            </w:pPr>
          </w:p>
        </w:tc>
      </w:tr>
      <w:tr w:rsidR="00A11044" w:rsidRPr="006C0AE7" w14:paraId="69B58516" w14:textId="77777777" w:rsidTr="00550FD8">
        <w:trPr>
          <w:gridAfter w:val="2"/>
          <w:wAfter w:w="12540" w:type="dxa"/>
          <w:trHeight w:val="276"/>
        </w:trPr>
        <w:tc>
          <w:tcPr>
            <w:tcW w:w="5360" w:type="dxa"/>
            <w:vAlign w:val="bottom"/>
          </w:tcPr>
          <w:p w14:paraId="5909D822" w14:textId="77777777" w:rsidR="00A11044" w:rsidRPr="006C0AE7" w:rsidRDefault="00A11044" w:rsidP="00550FD8">
            <w:pPr>
              <w:rPr>
                <w:sz w:val="24"/>
              </w:rPr>
            </w:pPr>
          </w:p>
        </w:tc>
      </w:tr>
    </w:tbl>
    <w:p w14:paraId="3298AD68" w14:textId="06C08AC9" w:rsidR="00377E18" w:rsidRDefault="00377E18"/>
    <w:p w14:paraId="1FE476CE" w14:textId="77777777" w:rsidR="00377E18" w:rsidRDefault="00377E18"/>
    <w:tbl>
      <w:tblPr>
        <w:tblW w:w="17900" w:type="dxa"/>
        <w:tblInd w:w="120" w:type="dxa"/>
        <w:tblLayout w:type="fixed"/>
        <w:tblCellMar>
          <w:left w:w="0" w:type="dxa"/>
          <w:right w:w="0" w:type="dxa"/>
        </w:tblCellMar>
        <w:tblLook w:val="0000" w:firstRow="0" w:lastRow="0" w:firstColumn="0" w:lastColumn="0" w:noHBand="0" w:noVBand="0"/>
      </w:tblPr>
      <w:tblGrid>
        <w:gridCol w:w="12540"/>
        <w:gridCol w:w="5360"/>
      </w:tblGrid>
      <w:tr w:rsidR="00A11044" w:rsidRPr="006C0AE7" w14:paraId="1A0113C8" w14:textId="77777777" w:rsidTr="00550FD8">
        <w:trPr>
          <w:trHeight w:val="276"/>
        </w:trPr>
        <w:tc>
          <w:tcPr>
            <w:tcW w:w="12540" w:type="dxa"/>
            <w:shd w:val="clear" w:color="auto" w:fill="auto"/>
            <w:vAlign w:val="bottom"/>
          </w:tcPr>
          <w:p w14:paraId="73BF9D0B" w14:textId="1285D09D" w:rsidR="00A11044" w:rsidRDefault="00A11044" w:rsidP="00550FD8">
            <w:pPr>
              <w:spacing w:line="0" w:lineRule="atLeast"/>
              <w:rPr>
                <w:sz w:val="24"/>
              </w:rPr>
            </w:pPr>
            <w:r w:rsidRPr="006C0AE7">
              <w:rPr>
                <w:sz w:val="24"/>
              </w:rPr>
              <w:t xml:space="preserve">6. Security                                                                                                                                       </w:t>
            </w:r>
            <w:r w:rsidR="00C61651">
              <w:rPr>
                <w:sz w:val="24"/>
              </w:rPr>
              <w:t xml:space="preserve"> </w:t>
            </w:r>
            <w:r w:rsidRPr="006C0AE7">
              <w:rPr>
                <w:sz w:val="24"/>
              </w:rPr>
              <w:t xml:space="preserve"> 1</w:t>
            </w:r>
            <w:r w:rsidR="00E72389">
              <w:rPr>
                <w:sz w:val="24"/>
              </w:rPr>
              <w:t>9</w:t>
            </w:r>
          </w:p>
          <w:p w14:paraId="5802ED13" w14:textId="034DCD18" w:rsidR="003154AB" w:rsidRDefault="003154AB" w:rsidP="00550FD8">
            <w:pPr>
              <w:spacing w:line="0" w:lineRule="atLeast"/>
              <w:rPr>
                <w:sz w:val="24"/>
              </w:rPr>
            </w:pPr>
          </w:p>
          <w:p w14:paraId="5AC1C75E" w14:textId="6BCD2E81" w:rsidR="003154AB" w:rsidRDefault="003154AB" w:rsidP="00550FD8">
            <w:pPr>
              <w:spacing w:line="0" w:lineRule="atLeast"/>
              <w:rPr>
                <w:sz w:val="24"/>
              </w:rPr>
            </w:pPr>
            <w:r>
              <w:rPr>
                <w:sz w:val="24"/>
              </w:rPr>
              <w:t xml:space="preserve">7.Demo                                                                                                                                   </w:t>
            </w:r>
            <w:r w:rsidR="00A2220B">
              <w:rPr>
                <w:sz w:val="24"/>
              </w:rPr>
              <w:t>20</w:t>
            </w:r>
            <w:r w:rsidR="00377E18">
              <w:rPr>
                <w:sz w:val="24"/>
              </w:rPr>
              <w:t>,21.23</w:t>
            </w:r>
            <w:r w:rsidR="00264156">
              <w:rPr>
                <w:sz w:val="24"/>
              </w:rPr>
              <w:t>,24</w:t>
            </w:r>
          </w:p>
          <w:p w14:paraId="2E71E535" w14:textId="77777777" w:rsidR="00377E18" w:rsidRPr="006C0AE7" w:rsidRDefault="00377E18" w:rsidP="00550FD8">
            <w:pPr>
              <w:spacing w:line="0" w:lineRule="atLeast"/>
              <w:rPr>
                <w:sz w:val="24"/>
              </w:rPr>
            </w:pPr>
          </w:p>
          <w:p w14:paraId="18F89919" w14:textId="77777777" w:rsidR="00A11044" w:rsidRPr="006C0AE7" w:rsidRDefault="00A11044" w:rsidP="00550FD8">
            <w:pPr>
              <w:spacing w:line="0" w:lineRule="atLeast"/>
              <w:rPr>
                <w:sz w:val="24"/>
              </w:rPr>
            </w:pPr>
          </w:p>
          <w:p w14:paraId="14160F5A" w14:textId="45CD2E71" w:rsidR="00A11044" w:rsidRPr="006C0AE7" w:rsidRDefault="00A11044" w:rsidP="00550FD8">
            <w:pPr>
              <w:spacing w:line="0" w:lineRule="atLeast"/>
              <w:rPr>
                <w:w w:val="99"/>
                <w:sz w:val="24"/>
              </w:rPr>
            </w:pPr>
          </w:p>
        </w:tc>
        <w:tc>
          <w:tcPr>
            <w:tcW w:w="5360" w:type="dxa"/>
            <w:vAlign w:val="bottom"/>
          </w:tcPr>
          <w:p w14:paraId="2D57BD2C" w14:textId="77777777" w:rsidR="00A11044" w:rsidRPr="006C0AE7" w:rsidRDefault="00A11044" w:rsidP="00550FD8">
            <w:pPr>
              <w:rPr>
                <w:sz w:val="24"/>
              </w:rPr>
            </w:pPr>
          </w:p>
        </w:tc>
      </w:tr>
      <w:tr w:rsidR="00A11044" w:rsidRPr="006C0AE7" w14:paraId="7F0B26A8" w14:textId="77777777" w:rsidTr="00550FD8">
        <w:trPr>
          <w:trHeight w:val="276"/>
        </w:trPr>
        <w:tc>
          <w:tcPr>
            <w:tcW w:w="12540" w:type="dxa"/>
            <w:shd w:val="clear" w:color="auto" w:fill="auto"/>
            <w:vAlign w:val="bottom"/>
          </w:tcPr>
          <w:p w14:paraId="3660AE7B" w14:textId="77777777" w:rsidR="00A11044" w:rsidRPr="006C0AE7" w:rsidRDefault="00A11044" w:rsidP="00550FD8">
            <w:pPr>
              <w:spacing w:line="0" w:lineRule="atLeast"/>
              <w:rPr>
                <w:w w:val="99"/>
                <w:sz w:val="24"/>
              </w:rPr>
            </w:pPr>
          </w:p>
        </w:tc>
        <w:tc>
          <w:tcPr>
            <w:tcW w:w="5360" w:type="dxa"/>
            <w:vAlign w:val="bottom"/>
          </w:tcPr>
          <w:p w14:paraId="361281D2" w14:textId="77777777" w:rsidR="00A11044" w:rsidRPr="006C0AE7" w:rsidRDefault="00A11044" w:rsidP="00550FD8">
            <w:pPr>
              <w:rPr>
                <w:sz w:val="24"/>
              </w:rPr>
            </w:pPr>
          </w:p>
        </w:tc>
      </w:tr>
    </w:tbl>
    <w:p w14:paraId="69D70546" w14:textId="77777777" w:rsidR="00A11044" w:rsidRPr="006C0AE7" w:rsidRDefault="00A11044" w:rsidP="00A11044">
      <w:pPr>
        <w:spacing w:line="200" w:lineRule="exact"/>
        <w:rPr>
          <w:sz w:val="24"/>
          <w:szCs w:val="24"/>
        </w:rPr>
      </w:pPr>
    </w:p>
    <w:p w14:paraId="78F22D36" w14:textId="77777777" w:rsidR="00A11044" w:rsidRPr="006C0AE7" w:rsidRDefault="00A11044" w:rsidP="00A11044">
      <w:pPr>
        <w:spacing w:line="200" w:lineRule="exact"/>
      </w:pPr>
    </w:p>
    <w:p w14:paraId="7DBD6833" w14:textId="77777777" w:rsidR="00A11044" w:rsidRPr="006C0AE7" w:rsidRDefault="00A11044" w:rsidP="00A11044">
      <w:pPr>
        <w:spacing w:line="200" w:lineRule="exact"/>
      </w:pPr>
    </w:p>
    <w:p w14:paraId="7B2D3C4B" w14:textId="77777777" w:rsidR="00A11044" w:rsidRPr="006C0AE7" w:rsidRDefault="00A11044" w:rsidP="00A11044">
      <w:pPr>
        <w:spacing w:line="200" w:lineRule="exact"/>
      </w:pPr>
    </w:p>
    <w:p w14:paraId="2EBB2FC7" w14:textId="77777777" w:rsidR="006E009B" w:rsidRPr="006C0AE7" w:rsidRDefault="006E009B" w:rsidP="006E009B">
      <w:pPr>
        <w:spacing w:line="200" w:lineRule="exact"/>
      </w:pPr>
    </w:p>
    <w:p w14:paraId="7155B8AA" w14:textId="2EDA0406" w:rsidR="006E009B" w:rsidRPr="006C0AE7" w:rsidRDefault="006E009B">
      <w:pPr>
        <w:rPr>
          <w:b/>
          <w:bCs/>
          <w:sz w:val="28"/>
        </w:rPr>
      </w:pPr>
    </w:p>
    <w:p w14:paraId="67C7AE1D" w14:textId="2BBCB2F1" w:rsidR="00267894" w:rsidRPr="006C0AE7" w:rsidRDefault="00653A0C" w:rsidP="00D77D2B">
      <w:pPr>
        <w:pStyle w:val="Heading1"/>
      </w:pPr>
      <w:bookmarkStart w:id="5" w:name="_Toc207768238"/>
      <w:r w:rsidRPr="006C0AE7">
        <w:br w:type="page"/>
      </w:r>
      <w:bookmarkEnd w:id="5"/>
    </w:p>
    <w:p w14:paraId="0180E60F" w14:textId="490680A0" w:rsidR="004B59CB" w:rsidRPr="006C0AE7" w:rsidRDefault="004B59CB"/>
    <w:p w14:paraId="0949E490" w14:textId="77777777" w:rsidR="00267894" w:rsidRPr="006C0AE7" w:rsidRDefault="00267894" w:rsidP="00267894">
      <w:pPr>
        <w:spacing w:line="380" w:lineRule="exact"/>
      </w:pPr>
    </w:p>
    <w:p w14:paraId="62B1CA4D" w14:textId="77777777" w:rsidR="00267894" w:rsidRPr="006C0AE7" w:rsidRDefault="00267894" w:rsidP="00267894">
      <w:pPr>
        <w:framePr w:w="620" w:h="169" w:hRule="exact" w:wrap="auto" w:vAnchor="page" w:hAnchor="page" w:x="10041" w:y="14673"/>
        <w:spacing w:line="185" w:lineRule="auto"/>
        <w:rPr>
          <w:sz w:val="19"/>
        </w:rPr>
      </w:pPr>
      <w:bookmarkStart w:id="6" w:name="page4"/>
      <w:bookmarkEnd w:id="6"/>
    </w:p>
    <w:tbl>
      <w:tblPr>
        <w:tblW w:w="9102" w:type="dxa"/>
        <w:tblInd w:w="152" w:type="dxa"/>
        <w:tblCellMar>
          <w:left w:w="0" w:type="dxa"/>
          <w:right w:w="0" w:type="dxa"/>
        </w:tblCellMar>
        <w:tblLook w:val="04A0" w:firstRow="1" w:lastRow="0" w:firstColumn="1" w:lastColumn="0" w:noHBand="0" w:noVBand="1"/>
      </w:tblPr>
      <w:tblGrid>
        <w:gridCol w:w="9102"/>
      </w:tblGrid>
      <w:tr w:rsidR="00267894" w:rsidRPr="006C0AE7" w14:paraId="081BB6A3" w14:textId="77777777" w:rsidTr="009A136F">
        <w:trPr>
          <w:trHeight w:val="560"/>
        </w:trPr>
        <w:tc>
          <w:tcPr>
            <w:tcW w:w="9102" w:type="dxa"/>
            <w:tcBorders>
              <w:top w:val="single" w:sz="8" w:space="0" w:color="auto"/>
              <w:left w:val="single" w:sz="8" w:space="0" w:color="auto"/>
              <w:bottom w:val="single" w:sz="8" w:space="0" w:color="auto"/>
              <w:right w:val="single" w:sz="8" w:space="0" w:color="000000"/>
            </w:tcBorders>
            <w:shd w:val="clear" w:color="auto" w:fill="auto"/>
            <w:hideMark/>
          </w:tcPr>
          <w:p w14:paraId="59AACA32" w14:textId="77777777" w:rsidR="00267894" w:rsidRPr="006C0AE7" w:rsidRDefault="00267894" w:rsidP="00550FD8">
            <w:pPr>
              <w:jc w:val="center"/>
              <w:rPr>
                <w:b/>
                <w:bCs/>
                <w:color w:val="000000"/>
                <w:sz w:val="32"/>
                <w:szCs w:val="32"/>
                <w:lang w:val="en-IN" w:eastAsia="en-IN"/>
              </w:rPr>
            </w:pPr>
            <w:r w:rsidRPr="006C0AE7">
              <w:rPr>
                <w:b/>
                <w:bCs/>
                <w:color w:val="000000"/>
                <w:sz w:val="32"/>
                <w:szCs w:val="32"/>
                <w:lang w:val="en-IN" w:eastAsia="en-IN"/>
              </w:rPr>
              <w:t>High Level Design</w:t>
            </w:r>
          </w:p>
        </w:tc>
      </w:tr>
    </w:tbl>
    <w:p w14:paraId="2A3A2FDB" w14:textId="77777777" w:rsidR="00267894" w:rsidRPr="006C0AE7" w:rsidRDefault="00267894" w:rsidP="00267894">
      <w:pPr>
        <w:spacing w:line="132" w:lineRule="exact"/>
        <w:rPr>
          <w:sz w:val="19"/>
        </w:rPr>
      </w:pPr>
    </w:p>
    <w:p w14:paraId="154AB795" w14:textId="77777777" w:rsidR="00267894" w:rsidRPr="006C0AE7" w:rsidRDefault="00267894" w:rsidP="00267894">
      <w:pPr>
        <w:spacing w:line="0" w:lineRule="atLeast"/>
        <w:ind w:left="160"/>
        <w:rPr>
          <w:b/>
          <w:sz w:val="28"/>
        </w:rPr>
      </w:pPr>
    </w:p>
    <w:p w14:paraId="6E718C7E" w14:textId="77777777" w:rsidR="00267894" w:rsidRPr="006C0AE7" w:rsidRDefault="00267894" w:rsidP="00267894">
      <w:pPr>
        <w:spacing w:line="0" w:lineRule="atLeast"/>
        <w:ind w:left="160"/>
        <w:rPr>
          <w:b/>
          <w:sz w:val="28"/>
        </w:rPr>
      </w:pPr>
    </w:p>
    <w:p w14:paraId="1527B4EA" w14:textId="77777777" w:rsidR="00267894" w:rsidRPr="006C0AE7" w:rsidRDefault="00267894" w:rsidP="00267894">
      <w:pPr>
        <w:spacing w:line="0" w:lineRule="atLeast"/>
        <w:ind w:left="160"/>
        <w:rPr>
          <w:b/>
          <w:sz w:val="28"/>
        </w:rPr>
      </w:pPr>
      <w:r w:rsidRPr="006C0AE7">
        <w:rPr>
          <w:b/>
          <w:sz w:val="28"/>
        </w:rPr>
        <w:t>1.Introduction</w:t>
      </w:r>
    </w:p>
    <w:p w14:paraId="2F54214B" w14:textId="77777777" w:rsidR="00267894" w:rsidRPr="006C0AE7" w:rsidRDefault="00267894" w:rsidP="00267894">
      <w:pPr>
        <w:spacing w:line="288" w:lineRule="exact"/>
        <w:rPr>
          <w:sz w:val="19"/>
        </w:rPr>
      </w:pPr>
    </w:p>
    <w:p w14:paraId="498DFB22" w14:textId="77777777" w:rsidR="00267894" w:rsidRPr="006C0AE7" w:rsidRDefault="00267894" w:rsidP="00267894">
      <w:pPr>
        <w:spacing w:line="288" w:lineRule="exact"/>
        <w:rPr>
          <w:sz w:val="19"/>
        </w:rPr>
      </w:pPr>
    </w:p>
    <w:p w14:paraId="66E82CBA" w14:textId="77777777" w:rsidR="00267894" w:rsidRPr="006C0AE7" w:rsidRDefault="00267894" w:rsidP="00267894">
      <w:pPr>
        <w:spacing w:line="0" w:lineRule="atLeast"/>
        <w:ind w:left="400"/>
        <w:rPr>
          <w:b/>
          <w:sz w:val="24"/>
        </w:rPr>
      </w:pPr>
      <w:r w:rsidRPr="006C0AE7">
        <w:rPr>
          <w:b/>
          <w:sz w:val="24"/>
        </w:rPr>
        <w:t>1.1 Purpose</w:t>
      </w:r>
    </w:p>
    <w:p w14:paraId="7408D28E" w14:textId="77777777" w:rsidR="00267894" w:rsidRPr="006C0AE7" w:rsidRDefault="00267894" w:rsidP="00267894">
      <w:pPr>
        <w:spacing w:line="288" w:lineRule="exact"/>
        <w:rPr>
          <w:sz w:val="19"/>
        </w:rPr>
      </w:pPr>
    </w:p>
    <w:p w14:paraId="11827C83" w14:textId="583FDC12" w:rsidR="00267894" w:rsidRPr="006C0AE7" w:rsidRDefault="00267894" w:rsidP="00267894">
      <w:pPr>
        <w:spacing w:line="237" w:lineRule="auto"/>
        <w:ind w:left="400" w:right="240"/>
        <w:rPr>
          <w:sz w:val="24"/>
        </w:rPr>
      </w:pPr>
      <w:r w:rsidRPr="006C0AE7">
        <w:rPr>
          <w:sz w:val="24"/>
        </w:rPr>
        <w:t xml:space="preserve">The purpose of this </w:t>
      </w:r>
      <w:proofErr w:type="gramStart"/>
      <w:r w:rsidRPr="006C0AE7">
        <w:rPr>
          <w:sz w:val="24"/>
        </w:rPr>
        <w:t>High</w:t>
      </w:r>
      <w:r w:rsidR="00C94880" w:rsidRPr="006C0AE7">
        <w:rPr>
          <w:sz w:val="24"/>
        </w:rPr>
        <w:t xml:space="preserve"> L</w:t>
      </w:r>
      <w:r w:rsidRPr="006C0AE7">
        <w:rPr>
          <w:sz w:val="24"/>
        </w:rPr>
        <w:t>evel</w:t>
      </w:r>
      <w:proofErr w:type="gramEnd"/>
      <w:r w:rsidRPr="006C0AE7">
        <w:rPr>
          <w:sz w:val="24"/>
        </w:rPr>
        <w:t xml:space="preserve"> Design (HLD) Document is to add the necessary detail to the current project description to represent a suitable model for coding. This document is also intended to help detect contradictions prior to </w:t>
      </w:r>
      <w:proofErr w:type="gramStart"/>
      <w:r w:rsidRPr="006C0AE7">
        <w:rPr>
          <w:sz w:val="24"/>
        </w:rPr>
        <w:t>coding, and</w:t>
      </w:r>
      <w:proofErr w:type="gramEnd"/>
      <w:r w:rsidRPr="006C0AE7">
        <w:rPr>
          <w:sz w:val="24"/>
        </w:rPr>
        <w:t xml:space="preserve"> can be used as a reference manual for how the modules interact at a high level.</w:t>
      </w:r>
    </w:p>
    <w:p w14:paraId="55EF68DB" w14:textId="77777777" w:rsidR="00267894" w:rsidRPr="006C0AE7" w:rsidRDefault="00267894" w:rsidP="00267894">
      <w:pPr>
        <w:spacing w:line="278" w:lineRule="exact"/>
        <w:rPr>
          <w:sz w:val="19"/>
        </w:rPr>
      </w:pPr>
    </w:p>
    <w:p w14:paraId="5C968D65" w14:textId="77777777" w:rsidR="00267894" w:rsidRPr="006C0AE7" w:rsidRDefault="00267894" w:rsidP="00267894">
      <w:pPr>
        <w:spacing w:line="0" w:lineRule="atLeast"/>
        <w:ind w:left="400"/>
        <w:rPr>
          <w:b/>
          <w:sz w:val="24"/>
        </w:rPr>
      </w:pPr>
      <w:r w:rsidRPr="006C0AE7">
        <w:rPr>
          <w:b/>
          <w:sz w:val="24"/>
        </w:rPr>
        <w:t>1.2 Scope</w:t>
      </w:r>
    </w:p>
    <w:p w14:paraId="0CC7E2F5" w14:textId="5C466F82" w:rsidR="00267894" w:rsidRPr="006C0AE7" w:rsidRDefault="002200BE" w:rsidP="00267894">
      <w:pPr>
        <w:spacing w:line="278" w:lineRule="exact"/>
        <w:rPr>
          <w:sz w:val="24"/>
        </w:rPr>
      </w:pPr>
      <w:r w:rsidRPr="006C0AE7">
        <w:rPr>
          <w:sz w:val="24"/>
        </w:rPr>
        <w:tab/>
      </w:r>
    </w:p>
    <w:p w14:paraId="2299D75A" w14:textId="5616F6F4" w:rsidR="002200BE" w:rsidRPr="006C0AE7" w:rsidRDefault="002200BE" w:rsidP="002200BE">
      <w:pPr>
        <w:spacing w:line="237" w:lineRule="auto"/>
        <w:ind w:left="400" w:right="480" w:firstLine="19"/>
        <w:rPr>
          <w:sz w:val="24"/>
        </w:rPr>
      </w:pPr>
      <w:r w:rsidRPr="006C0AE7">
        <w:rPr>
          <w:sz w:val="24"/>
        </w:rPr>
        <w:t xml:space="preserve">This document provides a comprehensive high level design overview of the Multi Party Conference Chat </w:t>
      </w:r>
      <w:proofErr w:type="gramStart"/>
      <w:r w:rsidRPr="006C0AE7">
        <w:rPr>
          <w:sz w:val="24"/>
        </w:rPr>
        <w:t>Application .It</w:t>
      </w:r>
      <w:proofErr w:type="gramEnd"/>
      <w:r w:rsidRPr="006C0AE7">
        <w:rPr>
          <w:sz w:val="24"/>
        </w:rPr>
        <w:t xml:space="preserve"> highlights the high level flow / use cases in the Chat Application and serves as an input to the low level design documents that would further elaborate on the proposed system design</w:t>
      </w:r>
    </w:p>
    <w:p w14:paraId="185F969B" w14:textId="1F04A238" w:rsidR="00F51E34" w:rsidRPr="006C0AE7" w:rsidRDefault="00C94880" w:rsidP="00267894">
      <w:pPr>
        <w:spacing w:line="278" w:lineRule="exact"/>
        <w:rPr>
          <w:sz w:val="24"/>
        </w:rPr>
      </w:pPr>
      <w:r w:rsidRPr="006C0AE7">
        <w:rPr>
          <w:sz w:val="24"/>
        </w:rPr>
        <w:t xml:space="preserve">  </w:t>
      </w:r>
    </w:p>
    <w:p w14:paraId="6E166E53" w14:textId="6D934A7B" w:rsidR="00F51E34" w:rsidRPr="006C0AE7" w:rsidRDefault="00F51E34" w:rsidP="00267894">
      <w:pPr>
        <w:spacing w:line="278" w:lineRule="exact"/>
        <w:rPr>
          <w:sz w:val="24"/>
        </w:rPr>
      </w:pPr>
    </w:p>
    <w:p w14:paraId="469D32EA" w14:textId="77777777" w:rsidR="00F51E34" w:rsidRPr="006C0AE7" w:rsidRDefault="00F51E34" w:rsidP="00267894">
      <w:pPr>
        <w:spacing w:line="278" w:lineRule="exact"/>
        <w:rPr>
          <w:sz w:val="19"/>
        </w:rPr>
      </w:pPr>
    </w:p>
    <w:p w14:paraId="6B5A7C03" w14:textId="77777777" w:rsidR="00267894" w:rsidRPr="006C0AE7" w:rsidRDefault="00267894" w:rsidP="00267894">
      <w:pPr>
        <w:spacing w:line="0" w:lineRule="atLeast"/>
        <w:ind w:left="460"/>
        <w:rPr>
          <w:b/>
          <w:sz w:val="24"/>
        </w:rPr>
      </w:pPr>
      <w:r w:rsidRPr="006C0AE7">
        <w:rPr>
          <w:b/>
          <w:sz w:val="24"/>
        </w:rPr>
        <w:t>1.3 Definitions</w:t>
      </w:r>
    </w:p>
    <w:p w14:paraId="095462F9" w14:textId="77777777" w:rsidR="00267894" w:rsidRPr="006C0AE7" w:rsidRDefault="00267894" w:rsidP="00267894">
      <w:pPr>
        <w:spacing w:line="355" w:lineRule="exact"/>
        <w:rPr>
          <w:sz w:val="19"/>
        </w:rPr>
      </w:pPr>
    </w:p>
    <w:p w14:paraId="0565A2E2" w14:textId="77777777" w:rsidR="00267894" w:rsidRPr="00D77D2B" w:rsidRDefault="00267894" w:rsidP="00267894">
      <w:pPr>
        <w:tabs>
          <w:tab w:val="left" w:pos="920"/>
        </w:tabs>
        <w:spacing w:line="0" w:lineRule="atLeast"/>
        <w:ind w:left="460"/>
        <w:rPr>
          <w:b/>
          <w:sz w:val="24"/>
          <w:szCs w:val="24"/>
        </w:rPr>
      </w:pPr>
      <w:r w:rsidRPr="006C0AE7">
        <w:rPr>
          <w:b/>
          <w:sz w:val="24"/>
        </w:rPr>
        <w:t>1.4</w:t>
      </w:r>
      <w:r w:rsidRPr="006C0AE7">
        <w:tab/>
      </w:r>
      <w:r w:rsidRPr="00D77D2B">
        <w:rPr>
          <w:b/>
          <w:sz w:val="24"/>
          <w:szCs w:val="24"/>
        </w:rPr>
        <w:t>Overview</w:t>
      </w:r>
    </w:p>
    <w:p w14:paraId="272662F6" w14:textId="77777777" w:rsidR="00267894" w:rsidRPr="006C0AE7" w:rsidRDefault="00267894" w:rsidP="00267894">
      <w:pPr>
        <w:spacing w:line="276" w:lineRule="exact"/>
        <w:rPr>
          <w:sz w:val="19"/>
        </w:rPr>
      </w:pPr>
    </w:p>
    <w:p w14:paraId="06AF4D50" w14:textId="77777777" w:rsidR="00267894" w:rsidRPr="006C0AE7" w:rsidRDefault="00267894" w:rsidP="00267894">
      <w:pPr>
        <w:spacing w:line="0" w:lineRule="atLeast"/>
        <w:ind w:left="400"/>
        <w:rPr>
          <w:sz w:val="24"/>
        </w:rPr>
      </w:pPr>
      <w:r w:rsidRPr="006C0AE7">
        <w:rPr>
          <w:sz w:val="24"/>
        </w:rPr>
        <w:t xml:space="preserve">This HLD Document is arranged in the following </w:t>
      </w:r>
      <w:proofErr w:type="gramStart"/>
      <w:r w:rsidRPr="006C0AE7">
        <w:rPr>
          <w:sz w:val="24"/>
        </w:rPr>
        <w:t>format :</w:t>
      </w:r>
      <w:proofErr w:type="gramEnd"/>
    </w:p>
    <w:p w14:paraId="0E35B6A7" w14:textId="77777777" w:rsidR="00267894" w:rsidRPr="006C0AE7" w:rsidRDefault="00267894" w:rsidP="00267894">
      <w:pPr>
        <w:spacing w:line="0" w:lineRule="atLeast"/>
        <w:ind w:left="400"/>
        <w:rPr>
          <w:sz w:val="24"/>
        </w:rPr>
      </w:pPr>
      <w:r w:rsidRPr="006C0AE7">
        <w:rPr>
          <w:sz w:val="24"/>
        </w:rPr>
        <w:t>-Section</w:t>
      </w:r>
      <w:proofErr w:type="gramStart"/>
      <w:r w:rsidRPr="006C0AE7">
        <w:rPr>
          <w:sz w:val="24"/>
        </w:rPr>
        <w:t>1 :</w:t>
      </w:r>
      <w:proofErr w:type="gramEnd"/>
      <w:r w:rsidRPr="006C0AE7">
        <w:rPr>
          <w:sz w:val="24"/>
        </w:rPr>
        <w:t xml:space="preserve"> Introduction</w:t>
      </w:r>
    </w:p>
    <w:p w14:paraId="3DACEE2C" w14:textId="77777777" w:rsidR="00267894" w:rsidRPr="006C0AE7" w:rsidRDefault="00267894" w:rsidP="00267894">
      <w:pPr>
        <w:spacing w:line="13" w:lineRule="exact"/>
        <w:rPr>
          <w:sz w:val="19"/>
        </w:rPr>
      </w:pPr>
    </w:p>
    <w:p w14:paraId="2E39EF18" w14:textId="77777777" w:rsidR="00267894" w:rsidRPr="006C0AE7" w:rsidRDefault="00267894" w:rsidP="00267894">
      <w:pPr>
        <w:spacing w:line="234" w:lineRule="auto"/>
        <w:ind w:left="400" w:right="1060"/>
        <w:rPr>
          <w:sz w:val="24"/>
        </w:rPr>
      </w:pPr>
      <w:r w:rsidRPr="006C0AE7">
        <w:rPr>
          <w:sz w:val="24"/>
        </w:rPr>
        <w:t>A brief explanation about the purpose, aim, scope and design format of the proposed system.</w:t>
      </w:r>
    </w:p>
    <w:p w14:paraId="7F962EC7" w14:textId="77777777" w:rsidR="00267894" w:rsidRPr="006C0AE7" w:rsidRDefault="00267894" w:rsidP="00267894">
      <w:pPr>
        <w:spacing w:line="278" w:lineRule="exact"/>
        <w:rPr>
          <w:sz w:val="19"/>
        </w:rPr>
      </w:pPr>
    </w:p>
    <w:p w14:paraId="3F8D77F0" w14:textId="77777777" w:rsidR="00267894" w:rsidRPr="006C0AE7" w:rsidRDefault="00267894" w:rsidP="00267894">
      <w:pPr>
        <w:spacing w:line="0" w:lineRule="atLeast"/>
        <w:ind w:left="400"/>
        <w:rPr>
          <w:sz w:val="24"/>
        </w:rPr>
      </w:pPr>
      <w:r w:rsidRPr="006C0AE7">
        <w:rPr>
          <w:sz w:val="24"/>
        </w:rPr>
        <w:t xml:space="preserve">- Section </w:t>
      </w:r>
      <w:proofErr w:type="gramStart"/>
      <w:r w:rsidRPr="006C0AE7">
        <w:rPr>
          <w:sz w:val="24"/>
        </w:rPr>
        <w:t>2 :</w:t>
      </w:r>
      <w:proofErr w:type="gramEnd"/>
      <w:r w:rsidRPr="006C0AE7">
        <w:rPr>
          <w:sz w:val="24"/>
        </w:rPr>
        <w:t xml:space="preserve"> General Description</w:t>
      </w:r>
    </w:p>
    <w:p w14:paraId="313EFE8A" w14:textId="77777777" w:rsidR="00267894" w:rsidRPr="006C0AE7" w:rsidRDefault="00267894" w:rsidP="00267894">
      <w:pPr>
        <w:spacing w:line="12" w:lineRule="exact"/>
        <w:rPr>
          <w:sz w:val="19"/>
        </w:rPr>
      </w:pPr>
    </w:p>
    <w:p w14:paraId="58B7D17E" w14:textId="77777777" w:rsidR="00267894" w:rsidRPr="006C0AE7" w:rsidRDefault="00267894" w:rsidP="00267894">
      <w:pPr>
        <w:spacing w:line="236" w:lineRule="auto"/>
        <w:ind w:left="460" w:right="520"/>
        <w:rPr>
          <w:sz w:val="24"/>
        </w:rPr>
      </w:pPr>
      <w:r w:rsidRPr="006C0AE7">
        <w:rPr>
          <w:sz w:val="24"/>
        </w:rPr>
        <w:t xml:space="preserve">This section is all about the general constraints, assumptions and design aspect associated with the proposed </w:t>
      </w:r>
      <w:proofErr w:type="gramStart"/>
      <w:r w:rsidRPr="006C0AE7">
        <w:rPr>
          <w:sz w:val="24"/>
        </w:rPr>
        <w:t>system .The</w:t>
      </w:r>
      <w:proofErr w:type="gramEnd"/>
      <w:r w:rsidRPr="006C0AE7">
        <w:rPr>
          <w:sz w:val="24"/>
        </w:rPr>
        <w:t xml:space="preserve"> product perspective will gives an overall description of the system.</w:t>
      </w:r>
    </w:p>
    <w:p w14:paraId="1EECB50E" w14:textId="77777777" w:rsidR="00267894" w:rsidRPr="006C0AE7" w:rsidRDefault="00267894" w:rsidP="00267894">
      <w:pPr>
        <w:spacing w:line="278" w:lineRule="exact"/>
        <w:rPr>
          <w:sz w:val="19"/>
        </w:rPr>
      </w:pPr>
    </w:p>
    <w:p w14:paraId="79EA8B3C" w14:textId="77777777" w:rsidR="00267894" w:rsidRPr="006C0AE7" w:rsidRDefault="00267894" w:rsidP="00267894">
      <w:pPr>
        <w:spacing w:line="0" w:lineRule="atLeast"/>
        <w:ind w:left="460"/>
        <w:rPr>
          <w:sz w:val="24"/>
        </w:rPr>
      </w:pPr>
      <w:r w:rsidRPr="006C0AE7">
        <w:rPr>
          <w:sz w:val="24"/>
        </w:rPr>
        <w:t xml:space="preserve">- Section </w:t>
      </w:r>
      <w:proofErr w:type="gramStart"/>
      <w:r w:rsidRPr="006C0AE7">
        <w:rPr>
          <w:sz w:val="24"/>
        </w:rPr>
        <w:t>3 :</w:t>
      </w:r>
      <w:proofErr w:type="gramEnd"/>
      <w:r w:rsidRPr="006C0AE7">
        <w:rPr>
          <w:sz w:val="24"/>
        </w:rPr>
        <w:t xml:space="preserve"> Design Details</w:t>
      </w:r>
    </w:p>
    <w:p w14:paraId="35EC82FF" w14:textId="77777777" w:rsidR="00267894" w:rsidRPr="006C0AE7" w:rsidRDefault="00267894" w:rsidP="00267894">
      <w:pPr>
        <w:spacing w:line="12" w:lineRule="exact"/>
        <w:rPr>
          <w:sz w:val="19"/>
        </w:rPr>
      </w:pPr>
    </w:p>
    <w:p w14:paraId="12D1AB08" w14:textId="109B1186" w:rsidR="002239A7" w:rsidRPr="002239A7" w:rsidRDefault="00267894" w:rsidP="002239A7">
      <w:pPr>
        <w:spacing w:line="234" w:lineRule="auto"/>
        <w:ind w:left="460" w:right="1680"/>
        <w:rPr>
          <w:sz w:val="24"/>
        </w:rPr>
      </w:pPr>
      <w:r w:rsidRPr="006C0AE7">
        <w:rPr>
          <w:sz w:val="24"/>
        </w:rPr>
        <w:t>This section documents the detailed design of all modules associated with the development of the proposed system.</w:t>
      </w:r>
    </w:p>
    <w:p w14:paraId="0240F980" w14:textId="340A94CE" w:rsidR="00F51E34" w:rsidRPr="006C0AE7" w:rsidRDefault="00F51E34" w:rsidP="00267894">
      <w:pPr>
        <w:spacing w:line="281" w:lineRule="exact"/>
        <w:rPr>
          <w:sz w:val="19"/>
        </w:rPr>
      </w:pPr>
    </w:p>
    <w:p w14:paraId="750479CC" w14:textId="77777777" w:rsidR="00F51E34" w:rsidRPr="006C0AE7" w:rsidRDefault="00F51E34" w:rsidP="002F4653">
      <w:pPr>
        <w:numPr>
          <w:ilvl w:val="0"/>
          <w:numId w:val="7"/>
        </w:numPr>
        <w:tabs>
          <w:tab w:val="left" w:pos="400"/>
        </w:tabs>
        <w:spacing w:line="0" w:lineRule="atLeast"/>
        <w:ind w:left="400" w:hanging="262"/>
        <w:rPr>
          <w:rFonts w:eastAsia="Arial"/>
          <w:b/>
          <w:sz w:val="24"/>
        </w:rPr>
      </w:pPr>
      <w:r w:rsidRPr="006C0AE7">
        <w:rPr>
          <w:b/>
          <w:sz w:val="28"/>
        </w:rPr>
        <w:t>General Description</w:t>
      </w:r>
    </w:p>
    <w:p w14:paraId="47C174E1" w14:textId="77777777" w:rsidR="00F51E34" w:rsidRPr="006C0AE7" w:rsidRDefault="00F51E34" w:rsidP="00F51E34">
      <w:pPr>
        <w:tabs>
          <w:tab w:val="left" w:pos="400"/>
        </w:tabs>
        <w:spacing w:line="0" w:lineRule="atLeast"/>
        <w:ind w:left="400"/>
        <w:rPr>
          <w:rFonts w:eastAsia="Arial"/>
          <w:b/>
          <w:sz w:val="24"/>
        </w:rPr>
      </w:pPr>
    </w:p>
    <w:p w14:paraId="63ADB99F" w14:textId="77777777" w:rsidR="00F51E34" w:rsidRPr="006C0AE7" w:rsidRDefault="00F51E34" w:rsidP="00F51E34">
      <w:pPr>
        <w:spacing w:line="86" w:lineRule="exact"/>
        <w:rPr>
          <w:color w:val="000000" w:themeColor="text1"/>
          <w:sz w:val="19"/>
        </w:rPr>
      </w:pPr>
    </w:p>
    <w:p w14:paraId="1AB6F975" w14:textId="77777777" w:rsidR="00F51E34" w:rsidRPr="006C0AE7" w:rsidRDefault="00F51E34" w:rsidP="00F51E34">
      <w:pPr>
        <w:tabs>
          <w:tab w:val="left" w:pos="940"/>
        </w:tabs>
        <w:spacing w:line="0" w:lineRule="atLeast"/>
        <w:ind w:left="460"/>
        <w:rPr>
          <w:b/>
          <w:color w:val="000000" w:themeColor="text1"/>
          <w:sz w:val="24"/>
        </w:rPr>
      </w:pPr>
      <w:r w:rsidRPr="006C0AE7">
        <w:rPr>
          <w:b/>
          <w:color w:val="000000" w:themeColor="text1"/>
          <w:sz w:val="24"/>
        </w:rPr>
        <w:t>2.1 Product Perspective</w:t>
      </w:r>
    </w:p>
    <w:p w14:paraId="788CB82B" w14:textId="77777777" w:rsidR="00F51E34" w:rsidRPr="006C0AE7" w:rsidRDefault="00F51E34" w:rsidP="00F51E34">
      <w:pPr>
        <w:spacing w:line="267" w:lineRule="exact"/>
        <w:rPr>
          <w:sz w:val="19"/>
        </w:rPr>
      </w:pPr>
    </w:p>
    <w:p w14:paraId="49825271" w14:textId="252E63A1" w:rsidR="00F51E34" w:rsidRPr="006C0AE7" w:rsidRDefault="002200BE" w:rsidP="00D77D2B">
      <w:pPr>
        <w:jc w:val="both"/>
        <w:rPr>
          <w:sz w:val="24"/>
        </w:rPr>
      </w:pPr>
      <w:r w:rsidRPr="006C0AE7">
        <w:rPr>
          <w:sz w:val="24"/>
        </w:rPr>
        <w:t xml:space="preserve">The Chat Application provides Clients to connect with the server and exchange </w:t>
      </w:r>
      <w:r w:rsidR="00D77D2B">
        <w:rPr>
          <w:sz w:val="24"/>
        </w:rPr>
        <w:t xml:space="preserve">           </w:t>
      </w:r>
      <w:r w:rsidRPr="006C0AE7">
        <w:rPr>
          <w:sz w:val="24"/>
        </w:rPr>
        <w:t xml:space="preserve">messages between them. The </w:t>
      </w:r>
      <w:r w:rsidR="00F51E34" w:rsidRPr="006C0AE7">
        <w:rPr>
          <w:sz w:val="24"/>
        </w:rPr>
        <w:t>system is basically constructed using C++ language.</w:t>
      </w:r>
      <w:r w:rsidR="00D77E5A" w:rsidRPr="006C0AE7">
        <w:rPr>
          <w:sz w:val="24"/>
        </w:rPr>
        <w:t xml:space="preserve"> </w:t>
      </w:r>
      <w:r w:rsidR="00F51E34" w:rsidRPr="006C0AE7">
        <w:rPr>
          <w:sz w:val="24"/>
        </w:rPr>
        <w:t xml:space="preserve">The </w:t>
      </w:r>
      <w:r w:rsidRPr="006C0AE7">
        <w:rPr>
          <w:sz w:val="24"/>
        </w:rPr>
        <w:t>Server</w:t>
      </w:r>
      <w:r w:rsidR="00F51E34" w:rsidRPr="006C0AE7">
        <w:rPr>
          <w:sz w:val="24"/>
        </w:rPr>
        <w:t xml:space="preserve"> will</w:t>
      </w:r>
      <w:r w:rsidRPr="006C0AE7">
        <w:rPr>
          <w:sz w:val="24"/>
        </w:rPr>
        <w:t xml:space="preserve"> be able to connect with multiple Clients </w:t>
      </w:r>
      <w:r w:rsidR="000F3E38" w:rsidRPr="006C0AE7">
        <w:rPr>
          <w:sz w:val="24"/>
        </w:rPr>
        <w:t>and host a chat session between them</w:t>
      </w:r>
      <w:r w:rsidR="00F51E34" w:rsidRPr="006C0AE7">
        <w:rPr>
          <w:sz w:val="24"/>
        </w:rPr>
        <w:t xml:space="preserve">. The </w:t>
      </w:r>
      <w:r w:rsidR="000F3E38" w:rsidRPr="006C0AE7">
        <w:rPr>
          <w:sz w:val="24"/>
        </w:rPr>
        <w:t>User</w:t>
      </w:r>
      <w:r w:rsidRPr="006C0AE7">
        <w:rPr>
          <w:sz w:val="24"/>
        </w:rPr>
        <w:t xml:space="preserve"> </w:t>
      </w:r>
      <w:proofErr w:type="gramStart"/>
      <w:r w:rsidRPr="006C0AE7">
        <w:rPr>
          <w:sz w:val="24"/>
        </w:rPr>
        <w:t>has to</w:t>
      </w:r>
      <w:proofErr w:type="gramEnd"/>
      <w:r w:rsidR="00F51E34" w:rsidRPr="006C0AE7">
        <w:rPr>
          <w:sz w:val="24"/>
        </w:rPr>
        <w:t xml:space="preserve"> </w:t>
      </w:r>
      <w:r w:rsidRPr="006C0AE7">
        <w:rPr>
          <w:sz w:val="24"/>
        </w:rPr>
        <w:t>register on the</w:t>
      </w:r>
      <w:r w:rsidR="000F3E38" w:rsidRPr="006C0AE7">
        <w:rPr>
          <w:sz w:val="24"/>
        </w:rPr>
        <w:t xml:space="preserve"> Application</w:t>
      </w:r>
      <w:r w:rsidR="00F51E34" w:rsidRPr="006C0AE7">
        <w:rPr>
          <w:sz w:val="24"/>
        </w:rPr>
        <w:t xml:space="preserve"> and </w:t>
      </w:r>
      <w:r w:rsidR="005374EB" w:rsidRPr="006C0AE7">
        <w:rPr>
          <w:sz w:val="24"/>
        </w:rPr>
        <w:t xml:space="preserve">then has to log on </w:t>
      </w:r>
      <w:r w:rsidR="000F3E38" w:rsidRPr="006C0AE7">
        <w:rPr>
          <w:sz w:val="24"/>
        </w:rPr>
        <w:t>to it</w:t>
      </w:r>
      <w:r w:rsidR="00F51E34" w:rsidRPr="006C0AE7">
        <w:rPr>
          <w:sz w:val="24"/>
        </w:rPr>
        <w:t xml:space="preserve">. The system </w:t>
      </w:r>
      <w:r w:rsidR="00D77E5A" w:rsidRPr="006C0AE7">
        <w:rPr>
          <w:sz w:val="24"/>
        </w:rPr>
        <w:t>after authentication</w:t>
      </w:r>
      <w:r w:rsidR="005374EB" w:rsidRPr="006C0AE7">
        <w:rPr>
          <w:sz w:val="24"/>
        </w:rPr>
        <w:t xml:space="preserve"> </w:t>
      </w:r>
      <w:r w:rsidR="00F51E34" w:rsidRPr="006C0AE7">
        <w:rPr>
          <w:sz w:val="24"/>
        </w:rPr>
        <w:t xml:space="preserve">allows the </w:t>
      </w:r>
      <w:r w:rsidR="000F3E38" w:rsidRPr="006C0AE7">
        <w:rPr>
          <w:sz w:val="24"/>
        </w:rPr>
        <w:t>User</w:t>
      </w:r>
      <w:r w:rsidR="00F51E34" w:rsidRPr="006C0AE7">
        <w:rPr>
          <w:sz w:val="24"/>
        </w:rPr>
        <w:t xml:space="preserve"> to log in and </w:t>
      </w:r>
      <w:r w:rsidR="00D77E5A" w:rsidRPr="006C0AE7">
        <w:rPr>
          <w:sz w:val="24"/>
        </w:rPr>
        <w:t>the conversation is initiated which is encrypted</w:t>
      </w:r>
      <w:r w:rsidR="00F51E34" w:rsidRPr="006C0AE7">
        <w:rPr>
          <w:sz w:val="24"/>
        </w:rPr>
        <w:t>.</w:t>
      </w:r>
      <w:r w:rsidR="001A123E" w:rsidRPr="006C0AE7">
        <w:rPr>
          <w:sz w:val="24"/>
        </w:rPr>
        <w:t xml:space="preserve"> The chat will contain the </w:t>
      </w:r>
      <w:r w:rsidR="000F3E38" w:rsidRPr="006C0AE7">
        <w:rPr>
          <w:sz w:val="24"/>
        </w:rPr>
        <w:t>User’s</w:t>
      </w:r>
      <w:r w:rsidR="001A123E" w:rsidRPr="006C0AE7">
        <w:rPr>
          <w:sz w:val="24"/>
        </w:rPr>
        <w:t xml:space="preserve"> User ID. </w:t>
      </w:r>
      <w:r w:rsidR="00F51E34" w:rsidRPr="006C0AE7">
        <w:rPr>
          <w:sz w:val="24"/>
        </w:rPr>
        <w:t xml:space="preserve"> The system also has an administrator section that allows the administrator to manage the whole system i.e</w:t>
      </w:r>
      <w:r w:rsidR="00D77E5A" w:rsidRPr="006C0AE7">
        <w:rPr>
          <w:sz w:val="24"/>
        </w:rPr>
        <w:t>., after receiving the request from client the sent message could be broadcasted</w:t>
      </w:r>
      <w:r w:rsidR="00F51E34" w:rsidRPr="006C0AE7">
        <w:rPr>
          <w:sz w:val="24"/>
        </w:rPr>
        <w:t>.</w:t>
      </w:r>
    </w:p>
    <w:p w14:paraId="27A1869A" w14:textId="77777777" w:rsidR="00F51E34" w:rsidRPr="006C0AE7" w:rsidRDefault="00F51E34" w:rsidP="00F51E34">
      <w:pPr>
        <w:rPr>
          <w:sz w:val="24"/>
        </w:rPr>
      </w:pPr>
    </w:p>
    <w:p w14:paraId="7AB59BB5" w14:textId="77777777" w:rsidR="00F51E34" w:rsidRPr="006C0AE7" w:rsidRDefault="00F51E34" w:rsidP="00F51E34">
      <w:pPr>
        <w:rPr>
          <w:sz w:val="24"/>
        </w:rPr>
      </w:pPr>
    </w:p>
    <w:p w14:paraId="24235FD3" w14:textId="77777777" w:rsidR="00F51E34" w:rsidRPr="00D77D2B" w:rsidRDefault="00F51E34" w:rsidP="00F51E34">
      <w:pPr>
        <w:tabs>
          <w:tab w:val="left" w:pos="920"/>
        </w:tabs>
        <w:spacing w:line="0" w:lineRule="atLeast"/>
        <w:rPr>
          <w:b/>
          <w:sz w:val="24"/>
          <w:szCs w:val="24"/>
        </w:rPr>
      </w:pPr>
      <w:r w:rsidRPr="00D77D2B">
        <w:rPr>
          <w:b/>
          <w:sz w:val="24"/>
          <w:szCs w:val="24"/>
        </w:rPr>
        <w:t xml:space="preserve">         2.2</w:t>
      </w:r>
      <w:r w:rsidRPr="00D77D2B">
        <w:rPr>
          <w:sz w:val="24"/>
          <w:szCs w:val="24"/>
        </w:rPr>
        <w:tab/>
      </w:r>
      <w:r w:rsidRPr="00D77D2B">
        <w:rPr>
          <w:b/>
          <w:sz w:val="24"/>
          <w:szCs w:val="24"/>
        </w:rPr>
        <w:t>Tools used</w:t>
      </w:r>
    </w:p>
    <w:p w14:paraId="7C1FD8DF" w14:textId="77777777" w:rsidR="00F51E34" w:rsidRPr="006C0AE7" w:rsidRDefault="00F51E34" w:rsidP="00F51E34">
      <w:pPr>
        <w:spacing w:line="252" w:lineRule="exact"/>
      </w:pPr>
    </w:p>
    <w:p w14:paraId="6CCFDE31" w14:textId="313AC2F7" w:rsidR="00F51E34" w:rsidRPr="006C0AE7" w:rsidRDefault="00F51E34" w:rsidP="00F51E34">
      <w:pPr>
        <w:spacing w:line="0" w:lineRule="atLeast"/>
        <w:ind w:left="460"/>
        <w:rPr>
          <w:sz w:val="24"/>
        </w:rPr>
      </w:pPr>
      <w:r w:rsidRPr="006C0AE7">
        <w:rPr>
          <w:sz w:val="24"/>
        </w:rPr>
        <w:t>1.</w:t>
      </w:r>
      <w:r w:rsidR="00D77E5A" w:rsidRPr="006C0AE7">
        <w:rPr>
          <w:sz w:val="24"/>
        </w:rPr>
        <w:t>Ubuntu Terminal</w:t>
      </w:r>
      <w:r w:rsidRPr="006C0AE7">
        <w:rPr>
          <w:sz w:val="24"/>
        </w:rPr>
        <w:t>.</w:t>
      </w:r>
    </w:p>
    <w:p w14:paraId="7D8BEF50" w14:textId="1CDB5572" w:rsidR="00F51E34" w:rsidRPr="006C0AE7" w:rsidRDefault="00F51E34" w:rsidP="00F51E34">
      <w:pPr>
        <w:spacing w:line="0" w:lineRule="atLeast"/>
        <w:ind w:left="460"/>
        <w:rPr>
          <w:sz w:val="24"/>
        </w:rPr>
      </w:pPr>
      <w:r w:rsidRPr="006C0AE7">
        <w:rPr>
          <w:sz w:val="24"/>
        </w:rPr>
        <w:t>2.C++ language.</w:t>
      </w:r>
    </w:p>
    <w:p w14:paraId="1916FEBC" w14:textId="2AF49ECA" w:rsidR="00C94880" w:rsidRPr="006C0AE7" w:rsidRDefault="00F51E34" w:rsidP="00884863">
      <w:pPr>
        <w:spacing w:line="0" w:lineRule="atLeast"/>
        <w:ind w:left="460"/>
        <w:rPr>
          <w:sz w:val="24"/>
        </w:rPr>
      </w:pPr>
      <w:r w:rsidRPr="006C0AE7">
        <w:rPr>
          <w:sz w:val="24"/>
        </w:rPr>
        <w:t>3.</w:t>
      </w:r>
      <w:r w:rsidR="00D77E5A" w:rsidRPr="006C0AE7">
        <w:rPr>
          <w:sz w:val="24"/>
        </w:rPr>
        <w:t>GitHub.</w:t>
      </w:r>
    </w:p>
    <w:p w14:paraId="057C654E" w14:textId="2C3E7740" w:rsidR="000F3E38" w:rsidRPr="006C0AE7" w:rsidRDefault="000F3E38" w:rsidP="00884863">
      <w:pPr>
        <w:spacing w:line="0" w:lineRule="atLeast"/>
        <w:ind w:left="460"/>
        <w:rPr>
          <w:sz w:val="24"/>
        </w:rPr>
      </w:pPr>
      <w:r w:rsidRPr="006C0AE7">
        <w:rPr>
          <w:sz w:val="24"/>
        </w:rPr>
        <w:t>4.draw.io</w:t>
      </w:r>
    </w:p>
    <w:p w14:paraId="7708DBB6" w14:textId="77777777" w:rsidR="00F51E34" w:rsidRPr="006C0AE7" w:rsidRDefault="00F51E34" w:rsidP="00F51E34">
      <w:pPr>
        <w:spacing w:line="276" w:lineRule="exact"/>
      </w:pPr>
    </w:p>
    <w:p w14:paraId="29E1CA28" w14:textId="77777777" w:rsidR="00F51E34" w:rsidRPr="006C0AE7" w:rsidRDefault="00F51E34" w:rsidP="00F51E34">
      <w:pPr>
        <w:spacing w:line="0" w:lineRule="atLeast"/>
        <w:ind w:left="440"/>
        <w:rPr>
          <w:b/>
          <w:sz w:val="24"/>
        </w:rPr>
      </w:pPr>
      <w:r w:rsidRPr="006C0AE7">
        <w:rPr>
          <w:b/>
          <w:sz w:val="24"/>
        </w:rPr>
        <w:t>2.3 General Constraints</w:t>
      </w:r>
    </w:p>
    <w:p w14:paraId="56152FE1" w14:textId="77777777" w:rsidR="00F51E34" w:rsidRPr="006C0AE7" w:rsidRDefault="00F51E34" w:rsidP="00F51E34">
      <w:pPr>
        <w:spacing w:line="288" w:lineRule="exact"/>
      </w:pPr>
    </w:p>
    <w:p w14:paraId="31F69BC6" w14:textId="30A68BBD" w:rsidR="00F51E34" w:rsidRPr="006C0AE7" w:rsidRDefault="00F51E34" w:rsidP="00265E9A">
      <w:pPr>
        <w:spacing w:line="236" w:lineRule="auto"/>
        <w:ind w:left="460" w:right="100"/>
        <w:rPr>
          <w:sz w:val="24"/>
        </w:rPr>
      </w:pPr>
      <w:r w:rsidRPr="006C0AE7">
        <w:rPr>
          <w:sz w:val="24"/>
        </w:rPr>
        <w:t xml:space="preserve">The </w:t>
      </w:r>
      <w:r w:rsidR="00265E9A" w:rsidRPr="006C0AE7">
        <w:rPr>
          <w:sz w:val="24"/>
        </w:rPr>
        <w:t>Multi Party Chat Application</w:t>
      </w:r>
      <w:r w:rsidRPr="006C0AE7">
        <w:rPr>
          <w:sz w:val="24"/>
        </w:rPr>
        <w:t xml:space="preserve"> should be user-friendly</w:t>
      </w:r>
      <w:r w:rsidR="00265E9A" w:rsidRPr="006C0AE7">
        <w:rPr>
          <w:sz w:val="24"/>
        </w:rPr>
        <w:t xml:space="preserve"> so that people of any age group can use it easily.</w:t>
      </w:r>
      <w:r w:rsidRPr="006C0AE7">
        <w:rPr>
          <w:sz w:val="24"/>
        </w:rPr>
        <w:t xml:space="preserve"> </w:t>
      </w:r>
      <w:r w:rsidR="00265E9A" w:rsidRPr="006C0AE7">
        <w:rPr>
          <w:sz w:val="24"/>
        </w:rPr>
        <w:t>Data and User privacy should be of utmost priority</w:t>
      </w:r>
      <w:r w:rsidRPr="006C0AE7">
        <w:rPr>
          <w:sz w:val="24"/>
        </w:rPr>
        <w:t>.</w:t>
      </w:r>
      <w:r w:rsidR="00265E9A" w:rsidRPr="006C0AE7">
        <w:rPr>
          <w:sz w:val="24"/>
        </w:rPr>
        <w:t xml:space="preserve"> </w:t>
      </w:r>
      <w:r w:rsidR="00BE2254" w:rsidRPr="006C0AE7">
        <w:rPr>
          <w:sz w:val="24"/>
        </w:rPr>
        <w:t>The Server should be robust enough to handle multiple Clients</w:t>
      </w:r>
      <w:r w:rsidR="00DD397A" w:rsidRPr="006C0AE7">
        <w:rPr>
          <w:sz w:val="24"/>
        </w:rPr>
        <w:t>.</w:t>
      </w:r>
    </w:p>
    <w:p w14:paraId="63C5CC06" w14:textId="77777777" w:rsidR="00265E9A" w:rsidRPr="006C0AE7" w:rsidRDefault="00265E9A" w:rsidP="00F51E34">
      <w:pPr>
        <w:spacing w:line="0" w:lineRule="atLeast"/>
        <w:ind w:left="460"/>
        <w:rPr>
          <w:b/>
          <w:sz w:val="24"/>
        </w:rPr>
      </w:pPr>
    </w:p>
    <w:p w14:paraId="0C898814" w14:textId="77777777" w:rsidR="00265E9A" w:rsidRPr="006C0AE7" w:rsidRDefault="00265E9A" w:rsidP="00F51E34">
      <w:pPr>
        <w:spacing w:line="0" w:lineRule="atLeast"/>
        <w:ind w:left="460"/>
        <w:rPr>
          <w:b/>
          <w:sz w:val="24"/>
        </w:rPr>
      </w:pPr>
    </w:p>
    <w:p w14:paraId="5CC2BB11" w14:textId="3630E337" w:rsidR="00F51E34" w:rsidRPr="006C0AE7" w:rsidRDefault="00F51E34" w:rsidP="00F51E34">
      <w:pPr>
        <w:spacing w:line="0" w:lineRule="atLeast"/>
        <w:ind w:left="460"/>
        <w:rPr>
          <w:b/>
          <w:sz w:val="24"/>
        </w:rPr>
      </w:pPr>
      <w:r w:rsidRPr="006C0AE7">
        <w:rPr>
          <w:b/>
          <w:sz w:val="24"/>
        </w:rPr>
        <w:t>2.4 Assumptions</w:t>
      </w:r>
    </w:p>
    <w:p w14:paraId="358F6799" w14:textId="77777777" w:rsidR="00F51E34" w:rsidRPr="006C0AE7" w:rsidRDefault="00F51E34" w:rsidP="00F51E34">
      <w:pPr>
        <w:spacing w:line="276" w:lineRule="exact"/>
      </w:pPr>
    </w:p>
    <w:p w14:paraId="59862C0D" w14:textId="4AC8C650" w:rsidR="00F51E34" w:rsidRPr="006C0AE7" w:rsidRDefault="00DD397A" w:rsidP="00DD397A">
      <w:pPr>
        <w:spacing w:line="0" w:lineRule="atLeast"/>
        <w:ind w:left="460" w:firstLine="260"/>
        <w:rPr>
          <w:sz w:val="24"/>
        </w:rPr>
      </w:pPr>
      <w:r w:rsidRPr="006C0AE7">
        <w:rPr>
          <w:sz w:val="24"/>
        </w:rPr>
        <w:t>N.A.</w:t>
      </w:r>
    </w:p>
    <w:p w14:paraId="0B54D5E7" w14:textId="77777777" w:rsidR="00F51E34" w:rsidRPr="006C0AE7" w:rsidRDefault="00F51E34" w:rsidP="00F51E34">
      <w:pPr>
        <w:spacing w:line="276" w:lineRule="exact"/>
      </w:pPr>
    </w:p>
    <w:p w14:paraId="509EB6F7" w14:textId="77777777" w:rsidR="00F51E34" w:rsidRPr="006C0AE7" w:rsidRDefault="00F51E34" w:rsidP="00F51E34">
      <w:pPr>
        <w:spacing w:line="0" w:lineRule="atLeast"/>
        <w:ind w:left="520"/>
        <w:rPr>
          <w:b/>
          <w:sz w:val="24"/>
        </w:rPr>
      </w:pPr>
      <w:r w:rsidRPr="006C0AE7">
        <w:rPr>
          <w:b/>
          <w:sz w:val="24"/>
        </w:rPr>
        <w:t>2.5 Special Design aspects</w:t>
      </w:r>
    </w:p>
    <w:p w14:paraId="73DDF679" w14:textId="77777777" w:rsidR="00F51E34" w:rsidRPr="006C0AE7" w:rsidRDefault="00F51E34" w:rsidP="00F51E34">
      <w:pPr>
        <w:spacing w:line="276" w:lineRule="exact"/>
      </w:pPr>
    </w:p>
    <w:p w14:paraId="25456A82" w14:textId="29B5944F" w:rsidR="00F51E34" w:rsidRPr="006C0AE7" w:rsidRDefault="00DD397A" w:rsidP="00F51E34">
      <w:pPr>
        <w:spacing w:line="0" w:lineRule="atLeast"/>
        <w:ind w:left="520"/>
        <w:rPr>
          <w:sz w:val="24"/>
        </w:rPr>
      </w:pPr>
      <w:r w:rsidRPr="006C0AE7">
        <w:rPr>
          <w:sz w:val="24"/>
        </w:rPr>
        <w:t>1.</w:t>
      </w:r>
      <w:r w:rsidR="00F51E34" w:rsidRPr="006C0AE7">
        <w:rPr>
          <w:sz w:val="24"/>
        </w:rPr>
        <w:t xml:space="preserve">One of the design aspects is that the </w:t>
      </w:r>
      <w:r w:rsidRPr="006C0AE7">
        <w:rPr>
          <w:sz w:val="24"/>
        </w:rPr>
        <w:t>Server</w:t>
      </w:r>
      <w:r w:rsidR="00F51E34" w:rsidRPr="006C0AE7">
        <w:rPr>
          <w:sz w:val="24"/>
        </w:rPr>
        <w:t xml:space="preserve"> </w:t>
      </w:r>
      <w:r w:rsidR="00BE2254" w:rsidRPr="006C0AE7">
        <w:rPr>
          <w:sz w:val="24"/>
        </w:rPr>
        <w:t>should be able to host multiple Users</w:t>
      </w:r>
      <w:r w:rsidR="00F51E34" w:rsidRPr="006C0AE7">
        <w:rPr>
          <w:sz w:val="24"/>
        </w:rPr>
        <w:t>.</w:t>
      </w:r>
    </w:p>
    <w:p w14:paraId="3386661A" w14:textId="663D5E79" w:rsidR="00DD397A" w:rsidRPr="006C0AE7" w:rsidRDefault="00DD397A" w:rsidP="00F51E34">
      <w:pPr>
        <w:spacing w:line="0" w:lineRule="atLeast"/>
        <w:ind w:left="520"/>
        <w:rPr>
          <w:sz w:val="24"/>
        </w:rPr>
      </w:pPr>
      <w:r w:rsidRPr="006C0AE7">
        <w:rPr>
          <w:sz w:val="24"/>
        </w:rPr>
        <w:t xml:space="preserve">2.The exchanged messages </w:t>
      </w:r>
      <w:r w:rsidR="00BE2254" w:rsidRPr="006C0AE7">
        <w:rPr>
          <w:sz w:val="24"/>
        </w:rPr>
        <w:t>should</w:t>
      </w:r>
      <w:r w:rsidRPr="006C0AE7">
        <w:rPr>
          <w:sz w:val="24"/>
        </w:rPr>
        <w:t xml:space="preserve"> be encrypted.</w:t>
      </w:r>
    </w:p>
    <w:p w14:paraId="7F9EE1D0" w14:textId="70012CA2" w:rsidR="00DD397A" w:rsidRPr="006C0AE7" w:rsidRDefault="00DD397A" w:rsidP="00F51E34">
      <w:pPr>
        <w:spacing w:line="0" w:lineRule="atLeast"/>
        <w:ind w:left="520"/>
        <w:rPr>
          <w:sz w:val="24"/>
        </w:rPr>
      </w:pPr>
      <w:r w:rsidRPr="006C0AE7">
        <w:rPr>
          <w:sz w:val="24"/>
        </w:rPr>
        <w:t xml:space="preserve">3.The application should always show the active </w:t>
      </w:r>
      <w:r w:rsidR="00BE2254" w:rsidRPr="006C0AE7">
        <w:rPr>
          <w:sz w:val="24"/>
        </w:rPr>
        <w:t>Users’ status</w:t>
      </w:r>
      <w:r w:rsidRPr="006C0AE7">
        <w:rPr>
          <w:sz w:val="24"/>
        </w:rPr>
        <w:t>.</w:t>
      </w:r>
    </w:p>
    <w:p w14:paraId="101AB924" w14:textId="09778043" w:rsidR="00DD397A" w:rsidRPr="006C0AE7" w:rsidRDefault="00DD397A" w:rsidP="00F51E34">
      <w:pPr>
        <w:spacing w:line="0" w:lineRule="atLeast"/>
        <w:ind w:left="520"/>
        <w:rPr>
          <w:sz w:val="24"/>
        </w:rPr>
      </w:pPr>
      <w:r w:rsidRPr="006C0AE7">
        <w:rPr>
          <w:sz w:val="24"/>
        </w:rPr>
        <w:t>4.In case the session gets disconnected, the Server will let the Client to rejoin through a new session.</w:t>
      </w:r>
    </w:p>
    <w:p w14:paraId="6F9D1C30" w14:textId="77777777" w:rsidR="00DD397A" w:rsidRPr="006C0AE7" w:rsidRDefault="00DD397A" w:rsidP="00F51E34">
      <w:pPr>
        <w:spacing w:line="0" w:lineRule="atLeast"/>
        <w:ind w:left="520"/>
        <w:rPr>
          <w:sz w:val="24"/>
        </w:rPr>
      </w:pPr>
    </w:p>
    <w:p w14:paraId="7313BC17" w14:textId="27FBFD53" w:rsidR="00F51E34" w:rsidRDefault="00F51E34" w:rsidP="00F51E34">
      <w:pPr>
        <w:spacing w:line="278" w:lineRule="exact"/>
      </w:pPr>
    </w:p>
    <w:p w14:paraId="0932231C" w14:textId="77777777" w:rsidR="002239A7" w:rsidRPr="006C0AE7" w:rsidRDefault="002239A7" w:rsidP="00F51E34">
      <w:pPr>
        <w:spacing w:line="278" w:lineRule="exact"/>
      </w:pPr>
    </w:p>
    <w:p w14:paraId="5723A767" w14:textId="77777777" w:rsidR="00F51E34" w:rsidRPr="006C0AE7" w:rsidRDefault="00F51E34" w:rsidP="00F51E34">
      <w:pPr>
        <w:spacing w:line="0" w:lineRule="atLeast"/>
        <w:ind w:left="260"/>
        <w:rPr>
          <w:b/>
          <w:sz w:val="28"/>
        </w:rPr>
      </w:pPr>
      <w:r w:rsidRPr="006C0AE7">
        <w:rPr>
          <w:b/>
          <w:sz w:val="28"/>
        </w:rPr>
        <w:lastRenderedPageBreak/>
        <w:t>3 Design Details</w:t>
      </w:r>
    </w:p>
    <w:p w14:paraId="0DDA0DBC" w14:textId="77777777" w:rsidR="00F51E34" w:rsidRPr="006C0AE7" w:rsidRDefault="00F51E34" w:rsidP="00F51E34">
      <w:pPr>
        <w:spacing w:line="269" w:lineRule="exact"/>
      </w:pPr>
    </w:p>
    <w:p w14:paraId="014DADAF" w14:textId="77777777" w:rsidR="00F51E34" w:rsidRPr="006C0AE7" w:rsidRDefault="00F51E34" w:rsidP="00F51E34">
      <w:pPr>
        <w:spacing w:line="0" w:lineRule="atLeast"/>
        <w:ind w:left="520"/>
        <w:rPr>
          <w:b/>
          <w:sz w:val="24"/>
        </w:rPr>
      </w:pPr>
      <w:r w:rsidRPr="006C0AE7">
        <w:rPr>
          <w:b/>
          <w:sz w:val="24"/>
        </w:rPr>
        <w:t>3.1 Main Design Features</w:t>
      </w:r>
    </w:p>
    <w:p w14:paraId="1C0CB186" w14:textId="77777777" w:rsidR="00F51E34" w:rsidRPr="006C0AE7" w:rsidRDefault="00F51E34" w:rsidP="00F51E34">
      <w:pPr>
        <w:spacing w:line="288" w:lineRule="exact"/>
      </w:pPr>
    </w:p>
    <w:p w14:paraId="2E0315D5" w14:textId="1B442683" w:rsidR="00F51E34" w:rsidRPr="006C0AE7" w:rsidRDefault="00F51E34" w:rsidP="00F51E34">
      <w:pPr>
        <w:spacing w:line="236" w:lineRule="auto"/>
        <w:ind w:left="460" w:right="40" w:hanging="21"/>
        <w:rPr>
          <w:sz w:val="24"/>
        </w:rPr>
      </w:pPr>
      <w:r w:rsidRPr="006C0AE7">
        <w:rPr>
          <w:sz w:val="24"/>
        </w:rPr>
        <w:t>The main design features include four major parts: the architecture, the user interface design, the files, process relation.</w:t>
      </w:r>
      <w:r w:rsidR="00BE2254" w:rsidRPr="006C0AE7">
        <w:rPr>
          <w:sz w:val="24"/>
        </w:rPr>
        <w:t xml:space="preserve"> </w:t>
      </w:r>
      <w:r w:rsidRPr="006C0AE7">
        <w:rPr>
          <w:sz w:val="24"/>
        </w:rPr>
        <w:t xml:space="preserve">In order to make these designs easier to understand, the design has been illustrated in attached diagrams </w:t>
      </w:r>
      <w:proofErr w:type="gramStart"/>
      <w:r w:rsidRPr="006C0AE7">
        <w:rPr>
          <w:sz w:val="24"/>
        </w:rPr>
        <w:t>( Use</w:t>
      </w:r>
      <w:proofErr w:type="gramEnd"/>
      <w:r w:rsidRPr="006C0AE7">
        <w:rPr>
          <w:sz w:val="24"/>
        </w:rPr>
        <w:t xml:space="preserve"> Case, Data flow diagrams).</w:t>
      </w:r>
    </w:p>
    <w:p w14:paraId="47695B8A" w14:textId="77777777" w:rsidR="00F51E34" w:rsidRPr="006C0AE7" w:rsidRDefault="00F51E34" w:rsidP="00F51E34">
      <w:pPr>
        <w:spacing w:line="236" w:lineRule="auto"/>
        <w:ind w:left="460" w:right="40" w:hanging="21"/>
        <w:rPr>
          <w:sz w:val="24"/>
        </w:rPr>
      </w:pPr>
    </w:p>
    <w:p w14:paraId="1E1CCE02" w14:textId="77777777" w:rsidR="007730F4" w:rsidRPr="006C0AE7" w:rsidRDefault="007730F4" w:rsidP="007730F4">
      <w:pPr>
        <w:spacing w:line="0" w:lineRule="atLeast"/>
        <w:rPr>
          <w:sz w:val="24"/>
        </w:rPr>
      </w:pPr>
      <w:bookmarkStart w:id="7" w:name="page6"/>
      <w:bookmarkEnd w:id="7"/>
    </w:p>
    <w:p w14:paraId="62ED333D" w14:textId="39C78F2D" w:rsidR="007730F4" w:rsidRPr="006C0AE7" w:rsidRDefault="007730F4" w:rsidP="007730F4">
      <w:pPr>
        <w:spacing w:line="0" w:lineRule="atLeast"/>
        <w:ind w:left="400"/>
        <w:rPr>
          <w:b/>
          <w:sz w:val="24"/>
        </w:rPr>
      </w:pPr>
      <w:r w:rsidRPr="006C0AE7">
        <w:rPr>
          <w:b/>
          <w:sz w:val="24"/>
        </w:rPr>
        <w:t xml:space="preserve">3.2 </w:t>
      </w:r>
      <w:r w:rsidR="00F15499" w:rsidRPr="006C0AE7">
        <w:rPr>
          <w:b/>
          <w:sz w:val="24"/>
        </w:rPr>
        <w:t>Data Flow Diagram</w:t>
      </w:r>
    </w:p>
    <w:p w14:paraId="10820191" w14:textId="6682DDE2" w:rsidR="007730F4" w:rsidRPr="006C0AE7" w:rsidRDefault="007730F4" w:rsidP="007730F4">
      <w:pPr>
        <w:spacing w:line="0" w:lineRule="atLeast"/>
        <w:ind w:left="400"/>
        <w:rPr>
          <w:b/>
          <w:sz w:val="24"/>
        </w:rPr>
      </w:pPr>
    </w:p>
    <w:p w14:paraId="41B5DBB3" w14:textId="2CF604C1" w:rsidR="005D3FBB" w:rsidRPr="006C0AE7" w:rsidRDefault="005D3FBB" w:rsidP="007730F4">
      <w:pPr>
        <w:spacing w:line="0" w:lineRule="atLeast"/>
        <w:ind w:left="400"/>
        <w:rPr>
          <w:b/>
          <w:noProof/>
          <w:sz w:val="24"/>
        </w:rPr>
      </w:pPr>
      <w:r w:rsidRPr="006C0AE7">
        <w:rPr>
          <w:b/>
          <w:noProof/>
          <w:sz w:val="24"/>
        </w:rPr>
        <w:t xml:space="preserve">                                                      Zero Level DFD</w:t>
      </w:r>
    </w:p>
    <w:p w14:paraId="45870882" w14:textId="2BA05A53" w:rsidR="007730F4" w:rsidRPr="006C0AE7" w:rsidRDefault="005D3FBB" w:rsidP="007730F4">
      <w:pPr>
        <w:spacing w:line="0" w:lineRule="atLeast"/>
        <w:ind w:left="400"/>
        <w:rPr>
          <w:b/>
          <w:sz w:val="24"/>
        </w:rPr>
      </w:pPr>
      <w:r w:rsidRPr="006C0AE7">
        <w:rPr>
          <w:b/>
          <w:noProof/>
          <w:sz w:val="24"/>
        </w:rPr>
        <w:drawing>
          <wp:inline distT="0" distB="0" distL="0" distR="0" wp14:anchorId="2122F21A" wp14:editId="194FF616">
            <wp:extent cx="5454650" cy="35801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extLst>
                        <a:ext uri="{28A0092B-C50C-407E-A947-70E740481C1C}">
                          <a14:useLocalDpi xmlns:a14="http://schemas.microsoft.com/office/drawing/2010/main" val="0"/>
                        </a:ext>
                      </a:extLst>
                    </a:blip>
                    <a:srcRect t="7695" r="579"/>
                    <a:stretch/>
                  </pic:blipFill>
                  <pic:spPr bwMode="auto">
                    <a:xfrm>
                      <a:off x="0" y="0"/>
                      <a:ext cx="5454650" cy="3580130"/>
                    </a:xfrm>
                    <a:prstGeom prst="rect">
                      <a:avLst/>
                    </a:prstGeom>
                    <a:ln>
                      <a:noFill/>
                    </a:ln>
                    <a:extLst>
                      <a:ext uri="{53640926-AAD7-44D8-BBD7-CCE9431645EC}">
                        <a14:shadowObscured xmlns:a14="http://schemas.microsoft.com/office/drawing/2010/main"/>
                      </a:ext>
                    </a:extLst>
                  </pic:spPr>
                </pic:pic>
              </a:graphicData>
            </a:graphic>
          </wp:inline>
        </w:drawing>
      </w:r>
    </w:p>
    <w:p w14:paraId="031CFE0F" w14:textId="0A4B2CCA" w:rsidR="007730F4" w:rsidRPr="006C0AE7" w:rsidRDefault="007730F4" w:rsidP="007730F4">
      <w:pPr>
        <w:spacing w:line="0" w:lineRule="atLeast"/>
        <w:ind w:left="400"/>
        <w:rPr>
          <w:b/>
          <w:sz w:val="24"/>
        </w:rPr>
      </w:pPr>
    </w:p>
    <w:p w14:paraId="010202BA" w14:textId="781A3317" w:rsidR="007730F4" w:rsidRPr="006C0AE7" w:rsidRDefault="007730F4" w:rsidP="007730F4">
      <w:pPr>
        <w:spacing w:line="0" w:lineRule="atLeast"/>
        <w:ind w:left="400"/>
        <w:rPr>
          <w:b/>
          <w:sz w:val="24"/>
        </w:rPr>
      </w:pPr>
    </w:p>
    <w:p w14:paraId="2C8CA167" w14:textId="2A18BBEB" w:rsidR="005D3FBB" w:rsidRPr="006C0AE7" w:rsidRDefault="005D3FBB" w:rsidP="007730F4">
      <w:pPr>
        <w:spacing w:line="0" w:lineRule="atLeast"/>
        <w:ind w:firstLine="439"/>
        <w:rPr>
          <w:b/>
          <w:noProof/>
          <w:sz w:val="24"/>
        </w:rPr>
      </w:pPr>
    </w:p>
    <w:p w14:paraId="11EDF580" w14:textId="70EFDBC8" w:rsidR="005D3FBB" w:rsidRPr="006C0AE7" w:rsidRDefault="005D3FBB" w:rsidP="007730F4">
      <w:pPr>
        <w:spacing w:line="0" w:lineRule="atLeast"/>
        <w:ind w:firstLine="439"/>
        <w:rPr>
          <w:b/>
          <w:noProof/>
          <w:sz w:val="24"/>
        </w:rPr>
      </w:pPr>
    </w:p>
    <w:p w14:paraId="3CCF6EE8" w14:textId="7CDE9FCE" w:rsidR="005D3FBB" w:rsidRPr="006C0AE7" w:rsidRDefault="005D3FBB" w:rsidP="007730F4">
      <w:pPr>
        <w:spacing w:line="0" w:lineRule="atLeast"/>
        <w:ind w:firstLine="439"/>
        <w:rPr>
          <w:b/>
          <w:noProof/>
          <w:sz w:val="24"/>
        </w:rPr>
      </w:pPr>
    </w:p>
    <w:p w14:paraId="03A5A6C3" w14:textId="04FB4350" w:rsidR="005D3FBB" w:rsidRPr="006C0AE7" w:rsidRDefault="005D3FBB" w:rsidP="007730F4">
      <w:pPr>
        <w:spacing w:line="0" w:lineRule="atLeast"/>
        <w:ind w:firstLine="439"/>
        <w:rPr>
          <w:b/>
          <w:noProof/>
          <w:sz w:val="24"/>
        </w:rPr>
      </w:pPr>
    </w:p>
    <w:p w14:paraId="3651F794" w14:textId="0193C65B" w:rsidR="005D3FBB" w:rsidRPr="006C0AE7" w:rsidRDefault="005D3FBB" w:rsidP="007730F4">
      <w:pPr>
        <w:spacing w:line="0" w:lineRule="atLeast"/>
        <w:ind w:firstLine="439"/>
        <w:rPr>
          <w:b/>
          <w:noProof/>
          <w:sz w:val="24"/>
        </w:rPr>
      </w:pPr>
    </w:p>
    <w:p w14:paraId="1D2D3F84" w14:textId="6BEA761B" w:rsidR="005D3FBB" w:rsidRPr="006C0AE7" w:rsidRDefault="005D3FBB" w:rsidP="007730F4">
      <w:pPr>
        <w:spacing w:line="0" w:lineRule="atLeast"/>
        <w:ind w:firstLine="439"/>
        <w:rPr>
          <w:b/>
          <w:noProof/>
          <w:sz w:val="24"/>
        </w:rPr>
      </w:pPr>
    </w:p>
    <w:p w14:paraId="1CC1D645" w14:textId="5345D8E0" w:rsidR="005D3FBB" w:rsidRPr="006C0AE7" w:rsidRDefault="005D3FBB" w:rsidP="007730F4">
      <w:pPr>
        <w:spacing w:line="0" w:lineRule="atLeast"/>
        <w:ind w:firstLine="439"/>
        <w:rPr>
          <w:b/>
          <w:noProof/>
          <w:sz w:val="24"/>
        </w:rPr>
      </w:pPr>
    </w:p>
    <w:p w14:paraId="399DF1FA" w14:textId="7B58CD2C" w:rsidR="005D3FBB" w:rsidRPr="006C0AE7" w:rsidRDefault="005D3FBB" w:rsidP="007730F4">
      <w:pPr>
        <w:spacing w:line="0" w:lineRule="atLeast"/>
        <w:ind w:firstLine="439"/>
        <w:rPr>
          <w:b/>
          <w:noProof/>
          <w:sz w:val="24"/>
        </w:rPr>
      </w:pPr>
    </w:p>
    <w:p w14:paraId="18C40A85" w14:textId="33D45BC5" w:rsidR="005D3FBB" w:rsidRPr="006C0AE7" w:rsidRDefault="005D3FBB" w:rsidP="007730F4">
      <w:pPr>
        <w:spacing w:line="0" w:lineRule="atLeast"/>
        <w:ind w:firstLine="439"/>
        <w:rPr>
          <w:b/>
          <w:noProof/>
          <w:sz w:val="24"/>
        </w:rPr>
      </w:pPr>
    </w:p>
    <w:p w14:paraId="74D16B08" w14:textId="21040346" w:rsidR="005D3FBB" w:rsidRPr="006C0AE7" w:rsidRDefault="005D3FBB" w:rsidP="007730F4">
      <w:pPr>
        <w:spacing w:line="0" w:lineRule="atLeast"/>
        <w:ind w:firstLine="439"/>
        <w:rPr>
          <w:b/>
          <w:noProof/>
          <w:sz w:val="24"/>
        </w:rPr>
      </w:pPr>
    </w:p>
    <w:p w14:paraId="31FE6787" w14:textId="33FB75ED" w:rsidR="005D3FBB" w:rsidRPr="006C0AE7" w:rsidRDefault="005D3FBB" w:rsidP="007730F4">
      <w:pPr>
        <w:spacing w:line="0" w:lineRule="atLeast"/>
        <w:ind w:firstLine="439"/>
        <w:rPr>
          <w:b/>
          <w:noProof/>
          <w:sz w:val="24"/>
        </w:rPr>
      </w:pPr>
      <w:r w:rsidRPr="006C0AE7">
        <w:rPr>
          <w:b/>
          <w:noProof/>
          <w:sz w:val="24"/>
        </w:rPr>
        <w:t xml:space="preserve">                                                           First Level DFD</w:t>
      </w:r>
    </w:p>
    <w:p w14:paraId="46BE8922" w14:textId="286101BE" w:rsidR="007730F4" w:rsidRPr="006C0AE7" w:rsidRDefault="005D3FBB" w:rsidP="007730F4">
      <w:pPr>
        <w:spacing w:line="0" w:lineRule="atLeast"/>
        <w:ind w:firstLine="439"/>
        <w:rPr>
          <w:b/>
          <w:sz w:val="24"/>
        </w:rPr>
      </w:pPr>
      <w:r w:rsidRPr="006C0AE7">
        <w:rPr>
          <w:b/>
          <w:noProof/>
          <w:sz w:val="24"/>
        </w:rPr>
        <w:drawing>
          <wp:inline distT="0" distB="0" distL="0" distR="0" wp14:anchorId="4B7B65C7" wp14:editId="55408CA9">
            <wp:extent cx="5473700" cy="28625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4">
                      <a:extLst>
                        <a:ext uri="{28A0092B-C50C-407E-A947-70E740481C1C}">
                          <a14:useLocalDpi xmlns:a14="http://schemas.microsoft.com/office/drawing/2010/main" val="0"/>
                        </a:ext>
                      </a:extLst>
                    </a:blip>
                    <a:srcRect t="15071" r="231"/>
                    <a:stretch/>
                  </pic:blipFill>
                  <pic:spPr bwMode="auto">
                    <a:xfrm>
                      <a:off x="0" y="0"/>
                      <a:ext cx="5473700" cy="2862580"/>
                    </a:xfrm>
                    <a:prstGeom prst="rect">
                      <a:avLst/>
                    </a:prstGeom>
                    <a:ln>
                      <a:noFill/>
                    </a:ln>
                    <a:extLst>
                      <a:ext uri="{53640926-AAD7-44D8-BBD7-CCE9431645EC}">
                        <a14:shadowObscured xmlns:a14="http://schemas.microsoft.com/office/drawing/2010/main"/>
                      </a:ext>
                    </a:extLst>
                  </pic:spPr>
                </pic:pic>
              </a:graphicData>
            </a:graphic>
          </wp:inline>
        </w:drawing>
      </w:r>
    </w:p>
    <w:p w14:paraId="07636E90" w14:textId="2026FD75" w:rsidR="007730F4" w:rsidRPr="006C0AE7" w:rsidRDefault="007730F4" w:rsidP="007730F4">
      <w:pPr>
        <w:spacing w:line="0" w:lineRule="atLeast"/>
        <w:ind w:firstLine="439"/>
        <w:rPr>
          <w:b/>
          <w:sz w:val="24"/>
        </w:rPr>
      </w:pPr>
    </w:p>
    <w:p w14:paraId="568CA7BE" w14:textId="389F419D" w:rsidR="007730F4" w:rsidRPr="006C0AE7" w:rsidRDefault="005D3FBB" w:rsidP="007730F4">
      <w:pPr>
        <w:spacing w:line="0" w:lineRule="atLeast"/>
        <w:ind w:firstLine="439"/>
        <w:rPr>
          <w:b/>
          <w:sz w:val="24"/>
        </w:rPr>
      </w:pPr>
      <w:r w:rsidRPr="006C0AE7">
        <w:rPr>
          <w:b/>
          <w:sz w:val="24"/>
        </w:rPr>
        <w:t xml:space="preserve">                                                            Second Level DFD </w:t>
      </w:r>
    </w:p>
    <w:p w14:paraId="7EE626A9" w14:textId="77777777" w:rsidR="007730F4" w:rsidRPr="006C0AE7" w:rsidRDefault="007730F4" w:rsidP="007730F4">
      <w:pPr>
        <w:spacing w:line="0" w:lineRule="atLeast"/>
        <w:ind w:firstLine="439"/>
        <w:rPr>
          <w:b/>
          <w:sz w:val="24"/>
        </w:rPr>
      </w:pPr>
    </w:p>
    <w:p w14:paraId="114BA380" w14:textId="1CF87A45" w:rsidR="007730F4" w:rsidRPr="006C0AE7" w:rsidRDefault="005D3FBB" w:rsidP="007730F4">
      <w:pPr>
        <w:spacing w:line="0" w:lineRule="atLeast"/>
        <w:ind w:firstLine="439"/>
        <w:rPr>
          <w:b/>
          <w:sz w:val="24"/>
        </w:rPr>
      </w:pPr>
      <w:r w:rsidRPr="006C0AE7">
        <w:rPr>
          <w:b/>
          <w:noProof/>
          <w:sz w:val="24"/>
        </w:rPr>
        <w:drawing>
          <wp:inline distT="0" distB="0" distL="0" distR="0" wp14:anchorId="037778AF" wp14:editId="1E4BD90F">
            <wp:extent cx="5486400" cy="352996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529965"/>
                    </a:xfrm>
                    <a:prstGeom prst="rect">
                      <a:avLst/>
                    </a:prstGeom>
                  </pic:spPr>
                </pic:pic>
              </a:graphicData>
            </a:graphic>
          </wp:inline>
        </w:drawing>
      </w:r>
    </w:p>
    <w:p w14:paraId="3D08FC69" w14:textId="77777777" w:rsidR="007730F4" w:rsidRPr="006C0AE7" w:rsidRDefault="007730F4" w:rsidP="007730F4">
      <w:pPr>
        <w:spacing w:line="0" w:lineRule="atLeast"/>
        <w:ind w:firstLine="439"/>
        <w:rPr>
          <w:b/>
          <w:sz w:val="24"/>
        </w:rPr>
      </w:pPr>
    </w:p>
    <w:p w14:paraId="0C0F2779" w14:textId="77777777" w:rsidR="007730F4" w:rsidRPr="006C0AE7" w:rsidRDefault="007730F4" w:rsidP="007730F4">
      <w:pPr>
        <w:spacing w:line="0" w:lineRule="atLeast"/>
        <w:ind w:firstLine="439"/>
      </w:pPr>
      <w:r w:rsidRPr="006C0AE7">
        <w:rPr>
          <w:b/>
          <w:sz w:val="24"/>
        </w:rPr>
        <w:lastRenderedPageBreak/>
        <w:t>3.3Standards</w:t>
      </w:r>
    </w:p>
    <w:p w14:paraId="3C6A0B26" w14:textId="77777777" w:rsidR="007730F4" w:rsidRPr="006C0AE7" w:rsidRDefault="007730F4" w:rsidP="007730F4">
      <w:pPr>
        <w:tabs>
          <w:tab w:val="right" w:pos="9580"/>
        </w:tabs>
        <w:spacing w:line="0" w:lineRule="atLeast"/>
        <w:ind w:left="160"/>
        <w:rPr>
          <w:b/>
          <w:sz w:val="24"/>
        </w:rPr>
      </w:pPr>
      <w:r w:rsidRPr="006C0AE7">
        <w:rPr>
          <w:b/>
          <w:sz w:val="24"/>
        </w:rPr>
        <w:tab/>
      </w:r>
    </w:p>
    <w:p w14:paraId="58D3289E" w14:textId="0AEB3AAD" w:rsidR="00BE2254" w:rsidRPr="006C0AE7" w:rsidRDefault="007730F4" w:rsidP="007730F4">
      <w:pPr>
        <w:spacing w:line="236" w:lineRule="auto"/>
        <w:ind w:left="439" w:right="1580"/>
        <w:rPr>
          <w:sz w:val="24"/>
        </w:rPr>
      </w:pPr>
      <w:r w:rsidRPr="006C0AE7">
        <w:rPr>
          <w:sz w:val="24"/>
        </w:rPr>
        <w:t xml:space="preserve">Security – username and password are required for access to the </w:t>
      </w:r>
      <w:r w:rsidR="00BE2254" w:rsidRPr="006C0AE7">
        <w:rPr>
          <w:sz w:val="24"/>
        </w:rPr>
        <w:t>Application</w:t>
      </w:r>
      <w:r w:rsidRPr="006C0AE7">
        <w:rPr>
          <w:sz w:val="24"/>
        </w:rPr>
        <w:t>.</w:t>
      </w:r>
    </w:p>
    <w:p w14:paraId="4B3A8181" w14:textId="37CA18D4" w:rsidR="007730F4" w:rsidRPr="006C0AE7" w:rsidRDefault="007730F4" w:rsidP="007730F4">
      <w:pPr>
        <w:spacing w:line="236" w:lineRule="auto"/>
        <w:ind w:left="439" w:right="1580"/>
        <w:rPr>
          <w:sz w:val="24"/>
        </w:rPr>
      </w:pPr>
      <w:r w:rsidRPr="006C0AE7">
        <w:rPr>
          <w:sz w:val="24"/>
        </w:rPr>
        <w:t>Quality – by keeping the interface simple and direct, quality should be kept at a maximum.</w:t>
      </w:r>
    </w:p>
    <w:p w14:paraId="0F60FF9B" w14:textId="173AA3D2" w:rsidR="002239A7" w:rsidRDefault="002239A7" w:rsidP="002239A7">
      <w:pPr>
        <w:spacing w:line="0" w:lineRule="atLeast"/>
        <w:rPr>
          <w:b/>
          <w:sz w:val="22"/>
        </w:rPr>
      </w:pPr>
    </w:p>
    <w:p w14:paraId="3FAB5FD8" w14:textId="77777777" w:rsidR="002239A7" w:rsidRPr="006C0AE7" w:rsidRDefault="002239A7" w:rsidP="007730F4">
      <w:pPr>
        <w:spacing w:line="0" w:lineRule="atLeast"/>
        <w:ind w:left="360"/>
        <w:rPr>
          <w:b/>
          <w:sz w:val="22"/>
        </w:rPr>
      </w:pPr>
    </w:p>
    <w:p w14:paraId="6F064B42" w14:textId="5F8211A5" w:rsidR="00855AB5" w:rsidRPr="006C0AE7" w:rsidRDefault="00855AB5" w:rsidP="005D3FBB">
      <w:pPr>
        <w:spacing w:line="0" w:lineRule="atLeast"/>
        <w:rPr>
          <w:b/>
          <w:sz w:val="22"/>
        </w:rPr>
      </w:pPr>
    </w:p>
    <w:p w14:paraId="5A7E07D0" w14:textId="75212D36" w:rsidR="008C2511" w:rsidRPr="006C0AE7" w:rsidRDefault="00855AB5" w:rsidP="005D3FBB">
      <w:pPr>
        <w:spacing w:line="0" w:lineRule="atLeast"/>
        <w:ind w:left="360"/>
        <w:rPr>
          <w:b/>
          <w:sz w:val="22"/>
        </w:rPr>
      </w:pPr>
      <w:r w:rsidRPr="006C0AE7">
        <w:rPr>
          <w:b/>
          <w:sz w:val="22"/>
        </w:rPr>
        <w:t>3.4 Application Architecture</w:t>
      </w:r>
    </w:p>
    <w:p w14:paraId="53E271FF" w14:textId="313C1383" w:rsidR="008C2511" w:rsidRPr="006C0AE7" w:rsidRDefault="008C2511" w:rsidP="001F161D">
      <w:pPr>
        <w:spacing w:line="0" w:lineRule="atLeast"/>
        <w:ind w:firstLine="439"/>
        <w:jc w:val="center"/>
        <w:rPr>
          <w:b/>
          <w:sz w:val="24"/>
        </w:rPr>
      </w:pPr>
    </w:p>
    <w:p w14:paraId="13670452" w14:textId="77777777" w:rsidR="006C0AE7" w:rsidRDefault="006C0AE7" w:rsidP="001F161D">
      <w:pPr>
        <w:spacing w:line="0" w:lineRule="atLeast"/>
        <w:ind w:firstLine="439"/>
        <w:jc w:val="center"/>
        <w:rPr>
          <w:b/>
          <w:noProof/>
          <w:sz w:val="24"/>
        </w:rPr>
      </w:pPr>
    </w:p>
    <w:p w14:paraId="1C7F1903" w14:textId="6379A75C" w:rsidR="00BE2254" w:rsidRPr="006C0AE7" w:rsidRDefault="006C0AE7" w:rsidP="002239A7">
      <w:pPr>
        <w:spacing w:line="0" w:lineRule="atLeast"/>
        <w:ind w:firstLine="439"/>
        <w:jc w:val="center"/>
        <w:rPr>
          <w:b/>
          <w:sz w:val="24"/>
        </w:rPr>
      </w:pPr>
      <w:r>
        <w:rPr>
          <w:b/>
          <w:noProof/>
          <w:sz w:val="24"/>
        </w:rPr>
        <w:drawing>
          <wp:inline distT="0" distB="0" distL="0" distR="0" wp14:anchorId="5B7D909A" wp14:editId="14949A0B">
            <wp:extent cx="5777201" cy="3110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 t="6563"/>
                    <a:stretch/>
                  </pic:blipFill>
                  <pic:spPr bwMode="auto">
                    <a:xfrm>
                      <a:off x="0" y="0"/>
                      <a:ext cx="5782184" cy="3112794"/>
                    </a:xfrm>
                    <a:prstGeom prst="rect">
                      <a:avLst/>
                    </a:prstGeom>
                    <a:noFill/>
                    <a:ln>
                      <a:noFill/>
                    </a:ln>
                    <a:extLst>
                      <a:ext uri="{53640926-AAD7-44D8-BBD7-CCE9431645EC}">
                        <a14:shadowObscured xmlns:a14="http://schemas.microsoft.com/office/drawing/2010/main"/>
                      </a:ext>
                    </a:extLst>
                  </pic:spPr>
                </pic:pic>
              </a:graphicData>
            </a:graphic>
          </wp:inline>
        </w:drawing>
      </w:r>
    </w:p>
    <w:p w14:paraId="43AC8338" w14:textId="77777777" w:rsidR="00BE2254" w:rsidRPr="006C0AE7" w:rsidRDefault="00BE2254" w:rsidP="004B59CB">
      <w:pPr>
        <w:spacing w:line="0" w:lineRule="atLeast"/>
        <w:ind w:left="420"/>
        <w:rPr>
          <w:b/>
          <w:sz w:val="24"/>
        </w:rPr>
      </w:pPr>
    </w:p>
    <w:p w14:paraId="47B18232" w14:textId="52EF5C15" w:rsidR="004B59CB" w:rsidRPr="006C0AE7" w:rsidRDefault="004B59CB" w:rsidP="004B59CB">
      <w:pPr>
        <w:spacing w:line="0" w:lineRule="atLeast"/>
        <w:ind w:left="420"/>
        <w:rPr>
          <w:b/>
          <w:sz w:val="24"/>
        </w:rPr>
      </w:pPr>
      <w:r w:rsidRPr="006C0AE7">
        <w:rPr>
          <w:b/>
          <w:sz w:val="24"/>
        </w:rPr>
        <w:t>3.5 Files</w:t>
      </w:r>
    </w:p>
    <w:p w14:paraId="7FDC9380" w14:textId="77777777" w:rsidR="004B59CB" w:rsidRPr="006C0AE7" w:rsidRDefault="004B59CB" w:rsidP="004B59CB">
      <w:pPr>
        <w:spacing w:line="367" w:lineRule="exact"/>
      </w:pPr>
    </w:p>
    <w:p w14:paraId="4C137F73" w14:textId="03A2BD5A" w:rsidR="004B59CB" w:rsidRPr="006C0AE7" w:rsidRDefault="004B59CB" w:rsidP="004B59CB">
      <w:pPr>
        <w:spacing w:line="235" w:lineRule="auto"/>
        <w:ind w:left="400" w:right="760"/>
        <w:rPr>
          <w:rFonts w:eastAsia="Arial"/>
          <w:sz w:val="24"/>
        </w:rPr>
      </w:pPr>
      <w:r w:rsidRPr="006C0AE7">
        <w:rPr>
          <w:sz w:val="24"/>
        </w:rPr>
        <w:t xml:space="preserve">The </w:t>
      </w:r>
      <w:r w:rsidR="001650EF" w:rsidRPr="006C0AE7">
        <w:rPr>
          <w:sz w:val="24"/>
        </w:rPr>
        <w:t xml:space="preserve">MPCC </w:t>
      </w:r>
      <w:r w:rsidRPr="006C0AE7">
        <w:rPr>
          <w:sz w:val="24"/>
        </w:rPr>
        <w:t>will use number of files for saving data. It will store login data</w:t>
      </w:r>
      <w:r w:rsidR="001650EF" w:rsidRPr="006C0AE7">
        <w:rPr>
          <w:sz w:val="24"/>
        </w:rPr>
        <w:t xml:space="preserve"> and </w:t>
      </w:r>
      <w:r w:rsidRPr="006C0AE7">
        <w:rPr>
          <w:sz w:val="24"/>
        </w:rPr>
        <w:t>user data</w:t>
      </w:r>
      <w:r w:rsidR="001650EF" w:rsidRPr="006C0AE7">
        <w:rPr>
          <w:sz w:val="24"/>
        </w:rPr>
        <w:t>.</w:t>
      </w:r>
    </w:p>
    <w:p w14:paraId="230D32A0" w14:textId="77777777" w:rsidR="004B59CB" w:rsidRPr="006C0AE7" w:rsidRDefault="004B59CB" w:rsidP="004B59CB">
      <w:pPr>
        <w:spacing w:line="277" w:lineRule="exact"/>
      </w:pPr>
    </w:p>
    <w:p w14:paraId="4C5BE16A" w14:textId="77777777" w:rsidR="004B59CB" w:rsidRPr="006C0AE7" w:rsidRDefault="004B59CB" w:rsidP="004B59CB">
      <w:pPr>
        <w:tabs>
          <w:tab w:val="left" w:pos="780"/>
        </w:tabs>
        <w:spacing w:line="0" w:lineRule="atLeast"/>
        <w:ind w:left="320"/>
        <w:rPr>
          <w:b/>
          <w:sz w:val="24"/>
        </w:rPr>
      </w:pPr>
      <w:r w:rsidRPr="006C0AE7">
        <w:rPr>
          <w:b/>
          <w:sz w:val="24"/>
        </w:rPr>
        <w:t>3.6</w:t>
      </w:r>
      <w:r w:rsidRPr="006C0AE7">
        <w:rPr>
          <w:b/>
          <w:sz w:val="24"/>
        </w:rPr>
        <w:tab/>
        <w:t>User Interface</w:t>
      </w:r>
    </w:p>
    <w:p w14:paraId="640BB676" w14:textId="03AC0646" w:rsidR="004B59CB" w:rsidRPr="00000E2E" w:rsidRDefault="00F43497" w:rsidP="00000E2E">
      <w:pPr>
        <w:spacing w:line="0" w:lineRule="atLeast"/>
        <w:ind w:left="380"/>
        <w:rPr>
          <w:sz w:val="24"/>
        </w:rPr>
      </w:pPr>
      <w:r>
        <w:rPr>
          <w:sz w:val="24"/>
        </w:rPr>
        <w:t xml:space="preserve"> </w:t>
      </w:r>
      <w:bookmarkStart w:id="8" w:name="_Hlk110935878"/>
    </w:p>
    <w:p w14:paraId="51F910B5" w14:textId="12C519F4" w:rsidR="00CF0B86" w:rsidRDefault="00000E2E" w:rsidP="002F4653">
      <w:pPr>
        <w:pStyle w:val="ListParagraph"/>
        <w:numPr>
          <w:ilvl w:val="0"/>
          <w:numId w:val="9"/>
        </w:numPr>
        <w:spacing w:line="276" w:lineRule="exact"/>
      </w:pPr>
      <w:r>
        <w:t>MPCC Application user interface is simple and user friendly to be easily used by every age group.</w:t>
      </w:r>
    </w:p>
    <w:p w14:paraId="2E815EF6" w14:textId="32BDE476" w:rsidR="00000E2E" w:rsidRPr="00000E2E" w:rsidRDefault="00000E2E" w:rsidP="002F4653">
      <w:pPr>
        <w:pStyle w:val="ListParagraph"/>
        <w:numPr>
          <w:ilvl w:val="0"/>
          <w:numId w:val="9"/>
        </w:numPr>
        <w:spacing w:line="276" w:lineRule="exact"/>
      </w:pPr>
      <w:bookmarkStart w:id="9" w:name="_Hlk110936312"/>
      <w:r>
        <w:rPr>
          <w:color w:val="000000"/>
          <w:shd w:val="clear" w:color="auto" w:fill="FFFFFF"/>
        </w:rPr>
        <w:t>MPCC</w:t>
      </w:r>
      <w:r w:rsidRPr="00000E2E">
        <w:rPr>
          <w:color w:val="000000"/>
          <w:shd w:val="clear" w:color="auto" w:fill="FFFFFF"/>
        </w:rPr>
        <w:t xml:space="preserve"> user interface </w:t>
      </w:r>
      <w:r>
        <w:rPr>
          <w:color w:val="000000"/>
          <w:shd w:val="clear" w:color="auto" w:fill="FFFFFF"/>
        </w:rPr>
        <w:t xml:space="preserve">is </w:t>
      </w:r>
      <w:r w:rsidRPr="00000E2E">
        <w:rPr>
          <w:color w:val="000000"/>
          <w:shd w:val="clear" w:color="auto" w:fill="FFFFFF"/>
        </w:rPr>
        <w:t xml:space="preserve">consistent. The design </w:t>
      </w:r>
      <w:r>
        <w:rPr>
          <w:color w:val="000000"/>
          <w:shd w:val="clear" w:color="auto" w:fill="FFFFFF"/>
        </w:rPr>
        <w:t xml:space="preserve">is </w:t>
      </w:r>
      <w:r w:rsidRPr="00000E2E">
        <w:rPr>
          <w:color w:val="000000"/>
          <w:shd w:val="clear" w:color="auto" w:fill="FFFFFF"/>
        </w:rPr>
        <w:t>consistent. Increasing consistency increases the familiarity, and hence increases the usability.</w:t>
      </w:r>
    </w:p>
    <w:bookmarkEnd w:id="9"/>
    <w:p w14:paraId="39F23FEF" w14:textId="33E43C5A" w:rsidR="00000E2E" w:rsidRPr="00000E2E" w:rsidRDefault="00000E2E" w:rsidP="002F4653">
      <w:pPr>
        <w:pStyle w:val="ListParagraph"/>
        <w:numPr>
          <w:ilvl w:val="0"/>
          <w:numId w:val="9"/>
        </w:numPr>
        <w:spacing w:line="276" w:lineRule="exact"/>
      </w:pPr>
      <w:r>
        <w:rPr>
          <w:color w:val="000000"/>
          <w:shd w:val="clear" w:color="auto" w:fill="FFFFFF"/>
        </w:rPr>
        <w:t>MPCC Application</w:t>
      </w:r>
      <w:r w:rsidRPr="00000E2E">
        <w:rPr>
          <w:color w:val="000000"/>
          <w:shd w:val="clear" w:color="auto" w:fill="FFFFFF"/>
        </w:rPr>
        <w:t xml:space="preserve"> provid</w:t>
      </w:r>
      <w:r>
        <w:rPr>
          <w:color w:val="000000"/>
          <w:shd w:val="clear" w:color="auto" w:fill="FFFFFF"/>
        </w:rPr>
        <w:t>es</w:t>
      </w:r>
      <w:r w:rsidRPr="00000E2E">
        <w:rPr>
          <w:color w:val="000000"/>
          <w:shd w:val="clear" w:color="auto" w:fill="FFFFFF"/>
        </w:rPr>
        <w:t xml:space="preserve"> the user with clarity. There </w:t>
      </w:r>
      <w:r>
        <w:rPr>
          <w:color w:val="000000"/>
          <w:shd w:val="clear" w:color="auto" w:fill="FFFFFF"/>
        </w:rPr>
        <w:t>is nothing</w:t>
      </w:r>
      <w:r w:rsidRPr="00000E2E">
        <w:rPr>
          <w:color w:val="000000"/>
          <w:shd w:val="clear" w:color="auto" w:fill="FFFFFF"/>
        </w:rPr>
        <w:t xml:space="preserve"> which confuses the user, as it becomes an obstacle for the user in interacting with the </w:t>
      </w:r>
      <w:r>
        <w:rPr>
          <w:color w:val="000000"/>
          <w:shd w:val="clear" w:color="auto" w:fill="FFFFFF"/>
        </w:rPr>
        <w:t>Application</w:t>
      </w:r>
      <w:r w:rsidRPr="00000E2E">
        <w:rPr>
          <w:color w:val="000000"/>
          <w:shd w:val="clear" w:color="auto" w:fill="FFFFFF"/>
        </w:rPr>
        <w:t>.</w:t>
      </w:r>
    </w:p>
    <w:bookmarkEnd w:id="8"/>
    <w:p w14:paraId="3063CC2C" w14:textId="77777777" w:rsidR="004B59CB" w:rsidRPr="006C0AE7" w:rsidRDefault="004B59CB" w:rsidP="004B59CB">
      <w:pPr>
        <w:spacing w:line="0" w:lineRule="atLeast"/>
        <w:ind w:left="460"/>
        <w:rPr>
          <w:b/>
          <w:sz w:val="24"/>
        </w:rPr>
      </w:pPr>
      <w:r w:rsidRPr="006C0AE7">
        <w:rPr>
          <w:b/>
          <w:sz w:val="24"/>
        </w:rPr>
        <w:lastRenderedPageBreak/>
        <w:t>3.7 Error Handling</w:t>
      </w:r>
    </w:p>
    <w:p w14:paraId="7F9C7EC2" w14:textId="77777777" w:rsidR="004B59CB" w:rsidRPr="006C0AE7" w:rsidRDefault="004B59CB" w:rsidP="004B59CB">
      <w:pPr>
        <w:spacing w:line="277" w:lineRule="exact"/>
      </w:pPr>
    </w:p>
    <w:p w14:paraId="39BC22DD" w14:textId="77777777" w:rsidR="001650EF" w:rsidRPr="006C0AE7" w:rsidRDefault="001650EF" w:rsidP="001650EF">
      <w:pPr>
        <w:spacing w:line="0" w:lineRule="atLeast"/>
        <w:ind w:left="460"/>
        <w:rPr>
          <w:sz w:val="24"/>
        </w:rPr>
      </w:pPr>
      <w:r w:rsidRPr="006C0AE7">
        <w:rPr>
          <w:sz w:val="24"/>
        </w:rPr>
        <w:t>An error will be defined as anything that falls outside the normal and intended usage.</w:t>
      </w:r>
    </w:p>
    <w:p w14:paraId="31B7E352" w14:textId="48361252" w:rsidR="004B59CB" w:rsidRDefault="004B59CB" w:rsidP="00D37B97">
      <w:pPr>
        <w:spacing w:line="0" w:lineRule="atLeast"/>
        <w:ind w:left="460"/>
        <w:rPr>
          <w:sz w:val="24"/>
        </w:rPr>
      </w:pPr>
      <w:r w:rsidRPr="006C0AE7">
        <w:rPr>
          <w:sz w:val="24"/>
        </w:rPr>
        <w:t>Should errors be encountered, an explanation will be displayed as to what went</w:t>
      </w:r>
      <w:r w:rsidR="00CF0B86" w:rsidRPr="006C0AE7">
        <w:rPr>
          <w:sz w:val="24"/>
        </w:rPr>
        <w:t xml:space="preserve"> </w:t>
      </w:r>
      <w:proofErr w:type="gramStart"/>
      <w:r w:rsidRPr="006C0AE7">
        <w:rPr>
          <w:sz w:val="24"/>
        </w:rPr>
        <w:t>wrong.</w:t>
      </w:r>
      <w:proofErr w:type="gramEnd"/>
    </w:p>
    <w:p w14:paraId="45D71738" w14:textId="67A2A458" w:rsidR="00D37B97" w:rsidRDefault="00D37B97" w:rsidP="004B59CB">
      <w:pPr>
        <w:spacing w:line="0" w:lineRule="atLeast"/>
        <w:ind w:left="460"/>
        <w:rPr>
          <w:sz w:val="24"/>
        </w:rPr>
      </w:pPr>
    </w:p>
    <w:p w14:paraId="6587BE79" w14:textId="5DDE001A" w:rsidR="00D37B97" w:rsidRDefault="00D37B97" w:rsidP="004B59CB">
      <w:pPr>
        <w:spacing w:line="0" w:lineRule="atLeast"/>
        <w:ind w:left="460"/>
        <w:rPr>
          <w:sz w:val="24"/>
          <w:u w:val="single"/>
        </w:rPr>
      </w:pPr>
      <w:r w:rsidRPr="00D37B97">
        <w:rPr>
          <w:sz w:val="24"/>
          <w:u w:val="single"/>
        </w:rPr>
        <w:t>Possible errors</w:t>
      </w:r>
    </w:p>
    <w:p w14:paraId="28B6D311" w14:textId="08CC030E" w:rsidR="00D37B97" w:rsidRDefault="00D37B97" w:rsidP="004B59CB">
      <w:pPr>
        <w:spacing w:line="0" w:lineRule="atLeast"/>
        <w:ind w:left="460"/>
        <w:rPr>
          <w:sz w:val="24"/>
          <w:u w:val="single"/>
        </w:rPr>
      </w:pPr>
    </w:p>
    <w:p w14:paraId="554D7EC8" w14:textId="16DC611D" w:rsidR="00D37B97" w:rsidRDefault="00D37B97" w:rsidP="004B59CB">
      <w:pPr>
        <w:spacing w:line="0" w:lineRule="atLeast"/>
        <w:ind w:left="460"/>
        <w:rPr>
          <w:sz w:val="24"/>
        </w:rPr>
      </w:pPr>
      <w:r>
        <w:rPr>
          <w:sz w:val="24"/>
        </w:rPr>
        <w:t xml:space="preserve">1.User Registration errors- </w:t>
      </w:r>
      <w:r w:rsidR="0012413B">
        <w:rPr>
          <w:sz w:val="24"/>
        </w:rPr>
        <w:t>D</w:t>
      </w:r>
      <w:r>
        <w:rPr>
          <w:sz w:val="24"/>
        </w:rPr>
        <w:t xml:space="preserve">isplayed in case invalid details are provided. </w:t>
      </w:r>
    </w:p>
    <w:p w14:paraId="00F26588" w14:textId="01DED966" w:rsidR="00D37B97" w:rsidRDefault="00D37B97" w:rsidP="00D37B97">
      <w:pPr>
        <w:spacing w:line="0" w:lineRule="atLeast"/>
        <w:ind w:left="460"/>
        <w:rPr>
          <w:sz w:val="24"/>
        </w:rPr>
      </w:pPr>
      <w:r>
        <w:rPr>
          <w:sz w:val="24"/>
        </w:rPr>
        <w:t xml:space="preserve">2. Login errors- </w:t>
      </w:r>
      <w:r w:rsidR="0012413B">
        <w:rPr>
          <w:sz w:val="24"/>
        </w:rPr>
        <w:t xml:space="preserve">Displayed </w:t>
      </w:r>
      <w:r>
        <w:rPr>
          <w:sz w:val="24"/>
        </w:rPr>
        <w:t>incase wrong credentials are provided.</w:t>
      </w:r>
    </w:p>
    <w:p w14:paraId="52D8D089" w14:textId="1F866509" w:rsidR="00D37B97" w:rsidRDefault="00D37B97" w:rsidP="00D37B97">
      <w:pPr>
        <w:spacing w:line="0" w:lineRule="atLeast"/>
        <w:ind w:left="460"/>
        <w:rPr>
          <w:sz w:val="24"/>
        </w:rPr>
      </w:pPr>
      <w:r>
        <w:rPr>
          <w:sz w:val="24"/>
        </w:rPr>
        <w:t xml:space="preserve">3.Socket </w:t>
      </w:r>
      <w:r w:rsidR="0012413B">
        <w:rPr>
          <w:sz w:val="24"/>
        </w:rPr>
        <w:t>e</w:t>
      </w:r>
      <w:r>
        <w:rPr>
          <w:sz w:val="24"/>
        </w:rPr>
        <w:t>rror-</w:t>
      </w:r>
      <w:r w:rsidR="0012413B">
        <w:rPr>
          <w:sz w:val="24"/>
        </w:rPr>
        <w:t xml:space="preserve"> Di</w:t>
      </w:r>
      <w:r>
        <w:rPr>
          <w:sz w:val="24"/>
        </w:rPr>
        <w:t>splayed in case there is any issue in socket creation.</w:t>
      </w:r>
    </w:p>
    <w:p w14:paraId="0BD963E1" w14:textId="2EEBEFF2" w:rsidR="00D37B97" w:rsidRDefault="00D37B97" w:rsidP="00D37B97">
      <w:pPr>
        <w:spacing w:line="0" w:lineRule="atLeast"/>
        <w:ind w:left="460"/>
        <w:rPr>
          <w:sz w:val="24"/>
        </w:rPr>
      </w:pPr>
      <w:r>
        <w:rPr>
          <w:sz w:val="24"/>
        </w:rPr>
        <w:t>4.Binding error</w:t>
      </w:r>
      <w:r w:rsidR="0012413B">
        <w:rPr>
          <w:sz w:val="24"/>
        </w:rPr>
        <w:t>- Displayed if bind is not successful.</w:t>
      </w:r>
    </w:p>
    <w:p w14:paraId="2C60D196" w14:textId="47B1CFA5" w:rsidR="0012413B" w:rsidRDefault="0012413B" w:rsidP="00D37B97">
      <w:pPr>
        <w:spacing w:line="0" w:lineRule="atLeast"/>
        <w:ind w:left="460"/>
        <w:rPr>
          <w:sz w:val="24"/>
        </w:rPr>
      </w:pPr>
      <w:r>
        <w:rPr>
          <w:sz w:val="24"/>
        </w:rPr>
        <w:t>5.Connection error- Displayed if connection is not successful.</w:t>
      </w:r>
    </w:p>
    <w:p w14:paraId="0FE894A5" w14:textId="7027F368" w:rsidR="0012413B" w:rsidRDefault="0012413B" w:rsidP="00D37B97">
      <w:pPr>
        <w:spacing w:line="0" w:lineRule="atLeast"/>
        <w:ind w:left="460"/>
        <w:rPr>
          <w:sz w:val="24"/>
        </w:rPr>
      </w:pPr>
      <w:r>
        <w:rPr>
          <w:sz w:val="24"/>
        </w:rPr>
        <w:t>6.Listen error- Displayed if listen is not successful.</w:t>
      </w:r>
    </w:p>
    <w:p w14:paraId="26E08910" w14:textId="2D069251" w:rsidR="0012413B" w:rsidRDefault="0012413B" w:rsidP="00D37B97">
      <w:pPr>
        <w:spacing w:line="0" w:lineRule="atLeast"/>
        <w:ind w:left="460"/>
        <w:rPr>
          <w:sz w:val="24"/>
        </w:rPr>
      </w:pPr>
      <w:r>
        <w:rPr>
          <w:sz w:val="24"/>
        </w:rPr>
        <w:t>7.Accept error- Displayed if accept is not successful.</w:t>
      </w:r>
    </w:p>
    <w:p w14:paraId="2CF2DB95" w14:textId="77777777" w:rsidR="00D37B97" w:rsidRDefault="00D37B97" w:rsidP="00D37B97">
      <w:pPr>
        <w:spacing w:line="0" w:lineRule="atLeast"/>
        <w:ind w:left="460"/>
        <w:rPr>
          <w:sz w:val="24"/>
        </w:rPr>
      </w:pPr>
    </w:p>
    <w:p w14:paraId="5509BFD6" w14:textId="77777777" w:rsidR="004B59CB" w:rsidRPr="006C0AE7" w:rsidRDefault="004B59CB" w:rsidP="004B59CB">
      <w:pPr>
        <w:spacing w:line="276" w:lineRule="exact"/>
        <w:rPr>
          <w:color w:val="FFFFFF" w:themeColor="background1"/>
        </w:rPr>
      </w:pPr>
    </w:p>
    <w:p w14:paraId="72114DAE" w14:textId="77777777" w:rsidR="004B59CB" w:rsidRPr="006C0AE7" w:rsidRDefault="004B59CB" w:rsidP="004B59CB">
      <w:pPr>
        <w:spacing w:line="0" w:lineRule="atLeast"/>
        <w:ind w:left="520"/>
        <w:rPr>
          <w:b/>
          <w:color w:val="000000" w:themeColor="text1"/>
          <w:sz w:val="24"/>
        </w:rPr>
      </w:pPr>
      <w:r w:rsidRPr="006C0AE7">
        <w:rPr>
          <w:b/>
          <w:color w:val="000000" w:themeColor="text1"/>
          <w:sz w:val="24"/>
        </w:rPr>
        <w:t>3.8 Help</w:t>
      </w:r>
    </w:p>
    <w:p w14:paraId="1CDDFD5B" w14:textId="77777777" w:rsidR="004B59CB" w:rsidRPr="006C0AE7" w:rsidRDefault="004B59CB" w:rsidP="004B59CB">
      <w:pPr>
        <w:spacing w:line="288" w:lineRule="exact"/>
      </w:pPr>
    </w:p>
    <w:p w14:paraId="0B4D4A54" w14:textId="02649024" w:rsidR="004B59CB" w:rsidRPr="006C0AE7" w:rsidRDefault="004B59CB" w:rsidP="004B59CB">
      <w:pPr>
        <w:spacing w:line="237" w:lineRule="auto"/>
        <w:ind w:left="460" w:right="880"/>
        <w:rPr>
          <w:sz w:val="24"/>
        </w:rPr>
      </w:pPr>
      <w:r w:rsidRPr="006C0AE7">
        <w:rPr>
          <w:sz w:val="24"/>
        </w:rPr>
        <w:t xml:space="preserve">Help will come in the form of all the documentation created prior to coding, which explain the intended uses. </w:t>
      </w:r>
    </w:p>
    <w:p w14:paraId="2F2929D2" w14:textId="77777777" w:rsidR="004B59CB" w:rsidRPr="006C0AE7" w:rsidRDefault="004B59CB" w:rsidP="004B59CB">
      <w:pPr>
        <w:spacing w:line="336" w:lineRule="exact"/>
      </w:pPr>
    </w:p>
    <w:p w14:paraId="593624B2" w14:textId="77777777" w:rsidR="004B59CB" w:rsidRPr="00D77D2B" w:rsidRDefault="004B59CB" w:rsidP="004B59CB">
      <w:pPr>
        <w:tabs>
          <w:tab w:val="left" w:pos="1060"/>
        </w:tabs>
        <w:spacing w:line="0" w:lineRule="atLeast"/>
        <w:ind w:left="520"/>
        <w:rPr>
          <w:b/>
          <w:sz w:val="24"/>
          <w:szCs w:val="24"/>
        </w:rPr>
      </w:pPr>
      <w:r w:rsidRPr="00D77D2B">
        <w:rPr>
          <w:b/>
          <w:sz w:val="24"/>
          <w:szCs w:val="24"/>
        </w:rPr>
        <w:t>3.9</w:t>
      </w:r>
      <w:r w:rsidRPr="00D77D2B">
        <w:rPr>
          <w:sz w:val="24"/>
          <w:szCs w:val="24"/>
        </w:rPr>
        <w:tab/>
      </w:r>
      <w:r w:rsidRPr="00D77D2B">
        <w:rPr>
          <w:b/>
          <w:sz w:val="24"/>
          <w:szCs w:val="24"/>
        </w:rPr>
        <w:t>Performance</w:t>
      </w:r>
    </w:p>
    <w:p w14:paraId="0D2A9E7A" w14:textId="77777777" w:rsidR="004B59CB" w:rsidRPr="006C0AE7" w:rsidRDefault="004B59CB" w:rsidP="004B59CB">
      <w:pPr>
        <w:spacing w:line="367" w:lineRule="exact"/>
      </w:pPr>
    </w:p>
    <w:p w14:paraId="370E71AF" w14:textId="46D1C40B" w:rsidR="004B59CB" w:rsidRPr="006C0AE7" w:rsidRDefault="004B59CB" w:rsidP="004B59CB">
      <w:pPr>
        <w:spacing w:line="236" w:lineRule="auto"/>
        <w:ind w:left="520" w:right="1140"/>
        <w:rPr>
          <w:sz w:val="24"/>
        </w:rPr>
      </w:pPr>
      <w:r w:rsidRPr="006C0AE7">
        <w:rPr>
          <w:sz w:val="24"/>
        </w:rPr>
        <w:t xml:space="preserve">Performance is going to be very important for this project. For everything to run smoothly for this project, The </w:t>
      </w:r>
      <w:r w:rsidR="00775BC0">
        <w:rPr>
          <w:sz w:val="24"/>
        </w:rPr>
        <w:t>Application</w:t>
      </w:r>
      <w:r w:rsidRPr="006C0AE7">
        <w:rPr>
          <w:sz w:val="24"/>
        </w:rPr>
        <w:t xml:space="preserve"> will work on the </w:t>
      </w:r>
      <w:r w:rsidR="00775BC0">
        <w:rPr>
          <w:sz w:val="24"/>
        </w:rPr>
        <w:t>user</w:t>
      </w:r>
      <w:r w:rsidRPr="006C0AE7">
        <w:rPr>
          <w:sz w:val="24"/>
        </w:rPr>
        <w:t xml:space="preserve"> terminal and the performance depends upon the hardware component of the </w:t>
      </w:r>
      <w:r w:rsidR="00775BC0">
        <w:rPr>
          <w:sz w:val="24"/>
        </w:rPr>
        <w:t>user</w:t>
      </w:r>
      <w:r w:rsidRPr="006C0AE7">
        <w:rPr>
          <w:sz w:val="24"/>
        </w:rPr>
        <w:t>’s system.</w:t>
      </w:r>
    </w:p>
    <w:p w14:paraId="402C055D" w14:textId="77777777" w:rsidR="004B59CB" w:rsidRPr="006C0AE7" w:rsidRDefault="004B59CB" w:rsidP="004B59CB">
      <w:pPr>
        <w:spacing w:line="359" w:lineRule="exact"/>
      </w:pPr>
    </w:p>
    <w:p w14:paraId="73D6A2DD" w14:textId="77777777" w:rsidR="004B59CB" w:rsidRPr="006C0AE7" w:rsidRDefault="004B59CB" w:rsidP="004B59CB">
      <w:pPr>
        <w:spacing w:line="0" w:lineRule="atLeast"/>
        <w:ind w:left="520"/>
        <w:rPr>
          <w:b/>
          <w:sz w:val="24"/>
        </w:rPr>
      </w:pPr>
      <w:r w:rsidRPr="006C0AE7">
        <w:rPr>
          <w:b/>
          <w:sz w:val="24"/>
        </w:rPr>
        <w:t>3.10 Security</w:t>
      </w:r>
    </w:p>
    <w:p w14:paraId="0C32EF93" w14:textId="77777777" w:rsidR="004B59CB" w:rsidRPr="006C0AE7" w:rsidRDefault="004B59CB" w:rsidP="004B59CB">
      <w:pPr>
        <w:spacing w:line="288" w:lineRule="exact"/>
      </w:pPr>
    </w:p>
    <w:p w14:paraId="38DA266E" w14:textId="170CD768" w:rsidR="006C0AE7" w:rsidRPr="00000E2E" w:rsidRDefault="000B2E85" w:rsidP="00000E2E">
      <w:pPr>
        <w:spacing w:line="237" w:lineRule="auto"/>
        <w:ind w:left="520" w:right="560"/>
        <w:rPr>
          <w:sz w:val="24"/>
        </w:rPr>
      </w:pPr>
      <w:r w:rsidRPr="006C0AE7">
        <w:rPr>
          <w:sz w:val="24"/>
        </w:rPr>
        <w:t>The</w:t>
      </w:r>
      <w:r w:rsidR="00ED6B77" w:rsidRPr="006C0AE7">
        <w:rPr>
          <w:sz w:val="24"/>
        </w:rPr>
        <w:t xml:space="preserve"> User</w:t>
      </w:r>
      <w:r w:rsidRPr="006C0AE7">
        <w:rPr>
          <w:sz w:val="24"/>
        </w:rPr>
        <w:t xml:space="preserve">’s </w:t>
      </w:r>
      <w:r w:rsidR="00ED6B77" w:rsidRPr="006C0AE7">
        <w:rPr>
          <w:sz w:val="24"/>
        </w:rPr>
        <w:t>credentials</w:t>
      </w:r>
      <w:r w:rsidRPr="006C0AE7">
        <w:rPr>
          <w:sz w:val="24"/>
        </w:rPr>
        <w:t xml:space="preserve"> are not to be shared with anyone. Data encryption is to be done </w:t>
      </w:r>
      <w:proofErr w:type="gramStart"/>
      <w:r w:rsidRPr="006C0AE7">
        <w:rPr>
          <w:sz w:val="24"/>
        </w:rPr>
        <w:t>so as to</w:t>
      </w:r>
      <w:proofErr w:type="gramEnd"/>
      <w:r w:rsidRPr="006C0AE7">
        <w:rPr>
          <w:sz w:val="24"/>
        </w:rPr>
        <w:t xml:space="preserve"> maintain the anonymity of the chat</w:t>
      </w:r>
      <w:r w:rsidR="004B59CB" w:rsidRPr="006C0AE7">
        <w:rPr>
          <w:sz w:val="24"/>
        </w:rPr>
        <w:t xml:space="preserve">. </w:t>
      </w:r>
      <w:r w:rsidRPr="006C0AE7">
        <w:rPr>
          <w:sz w:val="24"/>
        </w:rPr>
        <w:t>Password should contain a minimum of 6 characters with at least one special character,</w:t>
      </w:r>
      <w:r w:rsidR="00ED6B77" w:rsidRPr="006C0AE7">
        <w:rPr>
          <w:sz w:val="24"/>
        </w:rPr>
        <w:t xml:space="preserve"> </w:t>
      </w:r>
      <w:r w:rsidRPr="006C0AE7">
        <w:rPr>
          <w:sz w:val="24"/>
        </w:rPr>
        <w:t xml:space="preserve">one </w:t>
      </w:r>
      <w:r w:rsidR="00ED6B77" w:rsidRPr="006C0AE7">
        <w:rPr>
          <w:sz w:val="24"/>
        </w:rPr>
        <w:t>u</w:t>
      </w:r>
      <w:r w:rsidRPr="006C0AE7">
        <w:rPr>
          <w:sz w:val="24"/>
        </w:rPr>
        <w:t xml:space="preserve">ppercase letter and one </w:t>
      </w:r>
      <w:r w:rsidR="00ED6B77" w:rsidRPr="006C0AE7">
        <w:rPr>
          <w:sz w:val="24"/>
        </w:rPr>
        <w:t>number.</w:t>
      </w:r>
      <w:r w:rsidR="004B59CB" w:rsidRPr="006C0AE7">
        <w:rPr>
          <w:sz w:val="24"/>
        </w:rPr>
        <w:t xml:space="preserve"> The </w:t>
      </w:r>
      <w:r w:rsidR="00ED6B77" w:rsidRPr="006C0AE7">
        <w:rPr>
          <w:sz w:val="24"/>
        </w:rPr>
        <w:t>application’s</w:t>
      </w:r>
      <w:r w:rsidR="004B59CB" w:rsidRPr="006C0AE7">
        <w:rPr>
          <w:sz w:val="24"/>
        </w:rPr>
        <w:t xml:space="preserve"> back-end files shall never display </w:t>
      </w:r>
      <w:r w:rsidR="00ED6B77" w:rsidRPr="006C0AE7">
        <w:rPr>
          <w:sz w:val="24"/>
        </w:rPr>
        <w:t>the User</w:t>
      </w:r>
      <w:r w:rsidR="004B59CB" w:rsidRPr="006C0AE7">
        <w:rPr>
          <w:sz w:val="24"/>
        </w:rPr>
        <w:t xml:space="preserve">’s password. </w:t>
      </w:r>
    </w:p>
    <w:p w14:paraId="5BA4972F" w14:textId="77777777" w:rsidR="006C0AE7" w:rsidRPr="006C0AE7" w:rsidRDefault="006C0AE7" w:rsidP="004B59CB">
      <w:pPr>
        <w:spacing w:line="0" w:lineRule="atLeast"/>
        <w:ind w:left="520"/>
        <w:rPr>
          <w:b/>
          <w:sz w:val="24"/>
        </w:rPr>
      </w:pPr>
    </w:p>
    <w:p w14:paraId="09475AD7" w14:textId="77777777" w:rsidR="004B59CB" w:rsidRPr="006C0AE7" w:rsidRDefault="004B59CB" w:rsidP="004B59CB">
      <w:pPr>
        <w:spacing w:line="0" w:lineRule="atLeast"/>
        <w:ind w:left="520"/>
        <w:rPr>
          <w:bCs/>
        </w:rPr>
      </w:pPr>
      <w:r w:rsidRPr="006C0AE7">
        <w:rPr>
          <w:b/>
          <w:sz w:val="24"/>
        </w:rPr>
        <w:t xml:space="preserve">                                                                                                                                   </w:t>
      </w:r>
    </w:p>
    <w:p w14:paraId="1174B2DD" w14:textId="77777777" w:rsidR="004B59CB" w:rsidRPr="006C0AE7" w:rsidRDefault="004B59CB" w:rsidP="004B59CB">
      <w:pPr>
        <w:spacing w:line="0" w:lineRule="atLeast"/>
        <w:ind w:left="520"/>
        <w:rPr>
          <w:b/>
          <w:sz w:val="24"/>
        </w:rPr>
      </w:pPr>
      <w:r w:rsidRPr="006C0AE7">
        <w:rPr>
          <w:b/>
          <w:sz w:val="24"/>
        </w:rPr>
        <w:t>3.11 Reliability</w:t>
      </w:r>
    </w:p>
    <w:p w14:paraId="44FE8A12" w14:textId="77777777" w:rsidR="004B59CB" w:rsidRPr="006C0AE7" w:rsidRDefault="004B59CB" w:rsidP="004B59CB">
      <w:pPr>
        <w:spacing w:line="288" w:lineRule="exact"/>
      </w:pPr>
    </w:p>
    <w:p w14:paraId="7403C0CF" w14:textId="27CF4838" w:rsidR="004B59CB" w:rsidRPr="006C0AE7" w:rsidRDefault="004B59CB" w:rsidP="004B59CB">
      <w:pPr>
        <w:spacing w:line="233" w:lineRule="auto"/>
        <w:ind w:left="460" w:right="1100"/>
        <w:rPr>
          <w:sz w:val="24"/>
        </w:rPr>
      </w:pPr>
      <w:r w:rsidRPr="006C0AE7">
        <w:rPr>
          <w:sz w:val="24"/>
        </w:rPr>
        <w:t>The</w:t>
      </w:r>
      <w:r w:rsidR="000B2E85" w:rsidRPr="006C0AE7">
        <w:rPr>
          <w:sz w:val="24"/>
        </w:rPr>
        <w:t xml:space="preserve"> application should be able to handle multiple </w:t>
      </w:r>
      <w:r w:rsidR="00ED6B77" w:rsidRPr="006C0AE7">
        <w:rPr>
          <w:sz w:val="24"/>
        </w:rPr>
        <w:t>User</w:t>
      </w:r>
      <w:r w:rsidR="000B2E85" w:rsidRPr="006C0AE7">
        <w:rPr>
          <w:sz w:val="24"/>
        </w:rPr>
        <w:t>s and should maintain Concurrency</w:t>
      </w:r>
      <w:r w:rsidRPr="006C0AE7">
        <w:rPr>
          <w:sz w:val="24"/>
        </w:rPr>
        <w:t>.</w:t>
      </w:r>
      <w:r w:rsidR="00AE44CB" w:rsidRPr="006C0AE7">
        <w:rPr>
          <w:sz w:val="24"/>
        </w:rPr>
        <w:t xml:space="preserve"> </w:t>
      </w:r>
      <w:r w:rsidR="000B2E85" w:rsidRPr="006C0AE7">
        <w:rPr>
          <w:sz w:val="24"/>
        </w:rPr>
        <w:t xml:space="preserve">It should also be robust </w:t>
      </w:r>
      <w:proofErr w:type="gramStart"/>
      <w:r w:rsidR="000B2E85" w:rsidRPr="006C0AE7">
        <w:rPr>
          <w:sz w:val="24"/>
        </w:rPr>
        <w:t>so as to</w:t>
      </w:r>
      <w:proofErr w:type="gramEnd"/>
      <w:r w:rsidR="000B2E85" w:rsidRPr="006C0AE7">
        <w:rPr>
          <w:sz w:val="24"/>
        </w:rPr>
        <w:t xml:space="preserve"> handle </w:t>
      </w:r>
      <w:r w:rsidR="00ED6B77" w:rsidRPr="006C0AE7">
        <w:rPr>
          <w:sz w:val="24"/>
        </w:rPr>
        <w:t xml:space="preserve">Users </w:t>
      </w:r>
      <w:r w:rsidR="000B2E85" w:rsidRPr="006C0AE7">
        <w:rPr>
          <w:sz w:val="24"/>
        </w:rPr>
        <w:t>during peak hours.</w:t>
      </w:r>
    </w:p>
    <w:p w14:paraId="4F08B118" w14:textId="4D166B7C" w:rsidR="004B59CB" w:rsidRDefault="004B59CB" w:rsidP="004B59CB">
      <w:pPr>
        <w:spacing w:line="233" w:lineRule="auto"/>
        <w:ind w:left="460" w:right="1100"/>
        <w:rPr>
          <w:sz w:val="24"/>
        </w:rPr>
      </w:pPr>
    </w:p>
    <w:p w14:paraId="70263F92" w14:textId="0661C7D7" w:rsidR="002239A7" w:rsidRDefault="002239A7" w:rsidP="004B59CB">
      <w:pPr>
        <w:spacing w:line="233" w:lineRule="auto"/>
        <w:ind w:left="460" w:right="1100"/>
        <w:rPr>
          <w:sz w:val="24"/>
        </w:rPr>
      </w:pPr>
    </w:p>
    <w:p w14:paraId="005541F7" w14:textId="35C211A2" w:rsidR="00A428D9" w:rsidRPr="006C0AE7" w:rsidRDefault="00A428D9" w:rsidP="00A428D9">
      <w:pPr>
        <w:spacing w:line="0" w:lineRule="atLeast"/>
        <w:ind w:firstLine="520"/>
        <w:rPr>
          <w:b/>
          <w:sz w:val="24"/>
        </w:rPr>
      </w:pPr>
      <w:r w:rsidRPr="006C0AE7">
        <w:rPr>
          <w:b/>
          <w:sz w:val="24"/>
        </w:rPr>
        <w:t>3.12 Maintainability</w:t>
      </w:r>
    </w:p>
    <w:p w14:paraId="61D06391" w14:textId="77777777" w:rsidR="00A428D9" w:rsidRPr="006C0AE7" w:rsidRDefault="00A428D9" w:rsidP="00A428D9">
      <w:pPr>
        <w:spacing w:line="288" w:lineRule="exact"/>
      </w:pPr>
    </w:p>
    <w:p w14:paraId="12888C6B" w14:textId="77777777" w:rsidR="00A428D9" w:rsidRPr="006C0AE7" w:rsidRDefault="00A428D9" w:rsidP="00A428D9">
      <w:pPr>
        <w:spacing w:line="238" w:lineRule="auto"/>
        <w:ind w:left="520" w:right="300"/>
        <w:rPr>
          <w:sz w:val="24"/>
        </w:rPr>
      </w:pPr>
      <w:r w:rsidRPr="006C0AE7">
        <w:rPr>
          <w:sz w:val="24"/>
        </w:rPr>
        <w:t xml:space="preserve">Very little maintenance should be required for this setup. An initial configuration will be the only system required interaction after system is put together. The only other user maintenance would be any changes to settings after setup, and any specified special cases where user settings or history need to be changed. Physical maintenance on the system’s parts may be </w:t>
      </w:r>
      <w:proofErr w:type="gramStart"/>
      <w:r w:rsidRPr="006C0AE7">
        <w:rPr>
          <w:sz w:val="24"/>
        </w:rPr>
        <w:t>required, and</w:t>
      </w:r>
      <w:proofErr w:type="gramEnd"/>
      <w:r w:rsidRPr="006C0AE7">
        <w:rPr>
          <w:sz w:val="24"/>
        </w:rPr>
        <w:t xml:space="preserve"> would result in temporary loss of data or Internet. Upgrades of hardware and software should have little effect on this </w:t>
      </w:r>
      <w:proofErr w:type="gramStart"/>
      <w:r w:rsidRPr="006C0AE7">
        <w:rPr>
          <w:sz w:val="24"/>
        </w:rPr>
        <w:t>project, but</w:t>
      </w:r>
      <w:proofErr w:type="gramEnd"/>
      <w:r w:rsidRPr="006C0AE7">
        <w:rPr>
          <w:sz w:val="24"/>
        </w:rPr>
        <w:t xml:space="preserve"> may result in downtime.</w:t>
      </w:r>
    </w:p>
    <w:p w14:paraId="1B7FA576" w14:textId="77777777" w:rsidR="00A428D9" w:rsidRPr="006C0AE7" w:rsidRDefault="00A428D9" w:rsidP="00A428D9">
      <w:pPr>
        <w:spacing w:line="278" w:lineRule="exact"/>
      </w:pPr>
    </w:p>
    <w:p w14:paraId="0AFB6960" w14:textId="77777777" w:rsidR="00A428D9" w:rsidRPr="006C0AE7" w:rsidRDefault="00A428D9" w:rsidP="00A428D9">
      <w:pPr>
        <w:spacing w:line="0" w:lineRule="atLeast"/>
        <w:ind w:left="460"/>
        <w:rPr>
          <w:b/>
          <w:sz w:val="24"/>
        </w:rPr>
      </w:pPr>
      <w:r w:rsidRPr="006C0AE7">
        <w:rPr>
          <w:b/>
          <w:sz w:val="24"/>
        </w:rPr>
        <w:t>3.13 Portability</w:t>
      </w:r>
    </w:p>
    <w:p w14:paraId="6A06429E" w14:textId="77777777" w:rsidR="00A428D9" w:rsidRPr="006C0AE7" w:rsidRDefault="00A428D9" w:rsidP="00A428D9">
      <w:pPr>
        <w:spacing w:line="288" w:lineRule="exact"/>
      </w:pPr>
    </w:p>
    <w:p w14:paraId="0D3690D3" w14:textId="77777777" w:rsidR="00A428D9" w:rsidRPr="006C0AE7" w:rsidRDefault="00A428D9" w:rsidP="00A428D9">
      <w:pPr>
        <w:spacing w:line="237" w:lineRule="auto"/>
        <w:ind w:left="520" w:right="740" w:hanging="59"/>
        <w:rPr>
          <w:sz w:val="24"/>
        </w:rPr>
      </w:pPr>
      <w:r w:rsidRPr="006C0AE7">
        <w:rPr>
          <w:sz w:val="24"/>
        </w:rPr>
        <w:t>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w:t>
      </w:r>
    </w:p>
    <w:p w14:paraId="015EB7F0" w14:textId="77777777" w:rsidR="00A428D9" w:rsidRPr="006C0AE7" w:rsidRDefault="00A428D9" w:rsidP="00A428D9">
      <w:pPr>
        <w:spacing w:line="336" w:lineRule="exact"/>
      </w:pPr>
    </w:p>
    <w:p w14:paraId="29C31807" w14:textId="77777777" w:rsidR="00A428D9" w:rsidRPr="006C0AE7" w:rsidRDefault="00A428D9" w:rsidP="00A428D9">
      <w:pPr>
        <w:spacing w:line="0" w:lineRule="atLeast"/>
        <w:ind w:left="520"/>
        <w:rPr>
          <w:b/>
          <w:sz w:val="24"/>
        </w:rPr>
      </w:pPr>
      <w:r w:rsidRPr="006C0AE7">
        <w:rPr>
          <w:b/>
          <w:sz w:val="22"/>
        </w:rPr>
        <w:t>3.14</w:t>
      </w:r>
      <w:r w:rsidRPr="006C0AE7">
        <w:rPr>
          <w:b/>
          <w:sz w:val="24"/>
        </w:rPr>
        <w:t xml:space="preserve"> Reusability</w:t>
      </w:r>
    </w:p>
    <w:p w14:paraId="3C7D93F8" w14:textId="77777777" w:rsidR="00A428D9" w:rsidRPr="006C0AE7" w:rsidRDefault="00A428D9" w:rsidP="00A428D9">
      <w:pPr>
        <w:spacing w:line="288" w:lineRule="exact"/>
      </w:pPr>
    </w:p>
    <w:p w14:paraId="38A264C1" w14:textId="77777777" w:rsidR="00A428D9" w:rsidRPr="006C0AE7" w:rsidRDefault="00A428D9" w:rsidP="00A428D9">
      <w:pPr>
        <w:spacing w:line="236" w:lineRule="auto"/>
        <w:ind w:left="520" w:right="680" w:hanging="59"/>
        <w:rPr>
          <w:sz w:val="24"/>
        </w:rPr>
      </w:pPr>
      <w:r w:rsidRPr="006C0AE7">
        <w:rPr>
          <w:sz w:val="24"/>
        </w:rPr>
        <w:t>The code written and the components used should have the ability to be reused with no problems. Should time allow, and detailed instructions are written on how to create this project, everything will be completely reusable to anyone.</w:t>
      </w:r>
    </w:p>
    <w:p w14:paraId="48FFFF34" w14:textId="77777777" w:rsidR="00A428D9" w:rsidRPr="006C0AE7" w:rsidRDefault="00A428D9" w:rsidP="00A428D9">
      <w:pPr>
        <w:spacing w:line="278" w:lineRule="exact"/>
      </w:pPr>
    </w:p>
    <w:p w14:paraId="1FEE457C" w14:textId="77777777" w:rsidR="00A428D9" w:rsidRPr="006C0AE7" w:rsidRDefault="00A428D9" w:rsidP="00A428D9">
      <w:pPr>
        <w:spacing w:line="0" w:lineRule="atLeast"/>
        <w:ind w:left="520"/>
        <w:rPr>
          <w:b/>
          <w:sz w:val="24"/>
        </w:rPr>
      </w:pPr>
      <w:r w:rsidRPr="006C0AE7">
        <w:rPr>
          <w:b/>
          <w:sz w:val="24"/>
        </w:rPr>
        <w:t>3.15 Application compatibility</w:t>
      </w:r>
    </w:p>
    <w:p w14:paraId="12EC667D" w14:textId="77777777" w:rsidR="00A428D9" w:rsidRPr="006C0AE7" w:rsidRDefault="00A428D9" w:rsidP="00A428D9">
      <w:pPr>
        <w:spacing w:line="289" w:lineRule="exact"/>
      </w:pPr>
    </w:p>
    <w:p w14:paraId="122484FB" w14:textId="490ECF55" w:rsidR="00A428D9" w:rsidRPr="006C0AE7" w:rsidRDefault="00A428D9" w:rsidP="00A428D9">
      <w:pPr>
        <w:spacing w:line="234" w:lineRule="auto"/>
        <w:ind w:left="520" w:right="900"/>
        <w:rPr>
          <w:sz w:val="24"/>
        </w:rPr>
      </w:pPr>
      <w:r w:rsidRPr="006C0AE7">
        <w:rPr>
          <w:sz w:val="24"/>
        </w:rPr>
        <w:t xml:space="preserve">The </w:t>
      </w:r>
      <w:r w:rsidR="00AE44CB" w:rsidRPr="006C0AE7">
        <w:rPr>
          <w:sz w:val="24"/>
        </w:rPr>
        <w:t>MPCC</w:t>
      </w:r>
      <w:r w:rsidRPr="006C0AE7">
        <w:rPr>
          <w:sz w:val="24"/>
        </w:rPr>
        <w:t xml:space="preserve"> is designed as an independent system. As it is not connected to any other components or interfaces, application compatibility is not a concern.</w:t>
      </w:r>
    </w:p>
    <w:p w14:paraId="1E0E542C" w14:textId="77777777" w:rsidR="00A428D9" w:rsidRPr="006C0AE7" w:rsidRDefault="00A428D9" w:rsidP="00A428D9">
      <w:pPr>
        <w:spacing w:line="278" w:lineRule="exact"/>
      </w:pPr>
    </w:p>
    <w:p w14:paraId="26BFDE4C" w14:textId="02A30446" w:rsidR="00A428D9" w:rsidRPr="006C0AE7" w:rsidRDefault="00A428D9" w:rsidP="00A428D9">
      <w:pPr>
        <w:spacing w:line="0" w:lineRule="atLeast"/>
        <w:ind w:left="520"/>
        <w:rPr>
          <w:b/>
          <w:sz w:val="24"/>
        </w:rPr>
      </w:pPr>
      <w:r w:rsidRPr="006C0AE7">
        <w:rPr>
          <w:b/>
          <w:sz w:val="24"/>
        </w:rPr>
        <w:t>3.16 Resource utilization</w:t>
      </w:r>
    </w:p>
    <w:p w14:paraId="29BFD9EF" w14:textId="77777777" w:rsidR="00A428D9" w:rsidRPr="006C0AE7" w:rsidRDefault="00A428D9" w:rsidP="00A428D9">
      <w:pPr>
        <w:spacing w:line="276" w:lineRule="exact"/>
      </w:pPr>
    </w:p>
    <w:p w14:paraId="401874E0" w14:textId="5448DB69" w:rsidR="00A428D9" w:rsidRDefault="00A428D9" w:rsidP="00A428D9">
      <w:pPr>
        <w:spacing w:line="0" w:lineRule="atLeast"/>
        <w:ind w:left="520"/>
        <w:rPr>
          <w:sz w:val="24"/>
        </w:rPr>
      </w:pPr>
      <w:r w:rsidRPr="006C0AE7">
        <w:rPr>
          <w:sz w:val="24"/>
        </w:rPr>
        <w:t xml:space="preserve">The </w:t>
      </w:r>
      <w:r w:rsidR="00AE44CB" w:rsidRPr="006C0AE7">
        <w:rPr>
          <w:sz w:val="24"/>
        </w:rPr>
        <w:t>MPCC</w:t>
      </w:r>
      <w:r w:rsidRPr="006C0AE7">
        <w:rPr>
          <w:sz w:val="24"/>
        </w:rPr>
        <w:t xml:space="preserve"> uses very limited resources.</w:t>
      </w:r>
    </w:p>
    <w:p w14:paraId="383F1C69" w14:textId="77777777" w:rsidR="006C0AE7" w:rsidRDefault="006C0AE7" w:rsidP="00000E2E">
      <w:pPr>
        <w:spacing w:line="0" w:lineRule="atLeast"/>
        <w:rPr>
          <w:b/>
          <w:sz w:val="24"/>
        </w:rPr>
      </w:pPr>
    </w:p>
    <w:p w14:paraId="5695A19C" w14:textId="77777777" w:rsidR="006C0AE7" w:rsidRDefault="006C0AE7" w:rsidP="00A428D9">
      <w:pPr>
        <w:spacing w:line="0" w:lineRule="atLeast"/>
        <w:ind w:left="520"/>
        <w:rPr>
          <w:b/>
          <w:sz w:val="24"/>
        </w:rPr>
      </w:pPr>
    </w:p>
    <w:p w14:paraId="498BBB18" w14:textId="6831B911" w:rsidR="00A428D9" w:rsidRDefault="00A428D9" w:rsidP="00A428D9">
      <w:pPr>
        <w:spacing w:line="0" w:lineRule="atLeast"/>
        <w:ind w:left="520"/>
        <w:rPr>
          <w:b/>
          <w:sz w:val="24"/>
        </w:rPr>
      </w:pPr>
      <w:r w:rsidRPr="006C0AE7">
        <w:rPr>
          <w:b/>
          <w:sz w:val="24"/>
        </w:rPr>
        <w:t>3.17 Major Classes</w:t>
      </w:r>
    </w:p>
    <w:p w14:paraId="10956CBA" w14:textId="77777777" w:rsidR="00A428D9" w:rsidRPr="006C0AE7" w:rsidRDefault="00A428D9" w:rsidP="00A428D9">
      <w:pPr>
        <w:spacing w:line="288" w:lineRule="exact"/>
      </w:pPr>
    </w:p>
    <w:p w14:paraId="4F78C95A" w14:textId="584A5C20" w:rsidR="00A428D9" w:rsidRPr="006C0AE7" w:rsidRDefault="00A428D9" w:rsidP="00A428D9">
      <w:pPr>
        <w:spacing w:line="234" w:lineRule="auto"/>
        <w:ind w:left="560" w:right="2020"/>
        <w:rPr>
          <w:sz w:val="24"/>
          <w:szCs w:val="24"/>
        </w:rPr>
      </w:pPr>
      <w:r w:rsidRPr="006C0AE7">
        <w:rPr>
          <w:sz w:val="24"/>
          <w:szCs w:val="24"/>
        </w:rPr>
        <w:t xml:space="preserve">There are a total of </w:t>
      </w:r>
      <w:r w:rsidR="002239A7">
        <w:rPr>
          <w:sz w:val="24"/>
          <w:szCs w:val="24"/>
        </w:rPr>
        <w:t>4</w:t>
      </w:r>
      <w:r w:rsidRPr="006C0AE7">
        <w:rPr>
          <w:sz w:val="24"/>
          <w:szCs w:val="24"/>
        </w:rPr>
        <w:t xml:space="preserve"> major classes: </w:t>
      </w:r>
      <w:r w:rsidR="002239A7">
        <w:rPr>
          <w:sz w:val="24"/>
          <w:szCs w:val="24"/>
        </w:rPr>
        <w:t>User, Login, Session, Socket.</w:t>
      </w:r>
    </w:p>
    <w:p w14:paraId="6597899A" w14:textId="77777777" w:rsidR="00A428D9" w:rsidRPr="006C0AE7" w:rsidRDefault="00A428D9" w:rsidP="00A428D9">
      <w:pPr>
        <w:spacing w:line="0" w:lineRule="atLeast"/>
        <w:ind w:right="160"/>
      </w:pPr>
    </w:p>
    <w:p w14:paraId="0186D76E" w14:textId="77777777" w:rsidR="00A428D9" w:rsidRPr="006C0AE7" w:rsidRDefault="00A428D9" w:rsidP="00A428D9">
      <w:pPr>
        <w:spacing w:line="0" w:lineRule="atLeast"/>
        <w:ind w:right="160"/>
      </w:pPr>
    </w:p>
    <w:p w14:paraId="508EC6DC" w14:textId="77777777" w:rsidR="00CF0B86" w:rsidRPr="006C0AE7" w:rsidRDefault="00CF0B86" w:rsidP="00CF0B86">
      <w:pPr>
        <w:spacing w:line="380" w:lineRule="exact"/>
      </w:pPr>
    </w:p>
    <w:p w14:paraId="106FC6BC" w14:textId="77777777" w:rsidR="00CF0B86" w:rsidRPr="006C0AE7" w:rsidRDefault="00CF0B86" w:rsidP="00CF0B86">
      <w:pPr>
        <w:framePr w:w="620" w:h="169" w:hRule="exact" w:wrap="auto" w:vAnchor="page" w:hAnchor="page" w:x="10041" w:y="14673"/>
        <w:spacing w:line="185" w:lineRule="auto"/>
        <w:rPr>
          <w:sz w:val="19"/>
        </w:rPr>
      </w:pPr>
    </w:p>
    <w:tbl>
      <w:tblPr>
        <w:tblW w:w="9102" w:type="dxa"/>
        <w:tblInd w:w="152" w:type="dxa"/>
        <w:tblCellMar>
          <w:left w:w="0" w:type="dxa"/>
          <w:right w:w="0" w:type="dxa"/>
        </w:tblCellMar>
        <w:tblLook w:val="04A0" w:firstRow="1" w:lastRow="0" w:firstColumn="1" w:lastColumn="0" w:noHBand="0" w:noVBand="1"/>
      </w:tblPr>
      <w:tblGrid>
        <w:gridCol w:w="9102"/>
      </w:tblGrid>
      <w:tr w:rsidR="00CF0B86" w:rsidRPr="006C0AE7" w14:paraId="2F368BD0" w14:textId="77777777" w:rsidTr="00BC4D30">
        <w:trPr>
          <w:trHeight w:val="560"/>
        </w:trPr>
        <w:tc>
          <w:tcPr>
            <w:tcW w:w="9102" w:type="dxa"/>
            <w:tcBorders>
              <w:top w:val="single" w:sz="8" w:space="0" w:color="auto"/>
              <w:left w:val="single" w:sz="8" w:space="0" w:color="auto"/>
              <w:bottom w:val="single" w:sz="8" w:space="0" w:color="auto"/>
              <w:right w:val="single" w:sz="8" w:space="0" w:color="000000"/>
            </w:tcBorders>
            <w:shd w:val="clear" w:color="auto" w:fill="auto"/>
            <w:hideMark/>
          </w:tcPr>
          <w:p w14:paraId="2B27C17C" w14:textId="72F49E0A" w:rsidR="00CF0B86" w:rsidRPr="006C0AE7" w:rsidRDefault="00CF0B86" w:rsidP="00BC4D30">
            <w:pPr>
              <w:jc w:val="center"/>
              <w:rPr>
                <w:b/>
                <w:bCs/>
                <w:color w:val="000000"/>
                <w:sz w:val="32"/>
                <w:szCs w:val="32"/>
                <w:lang w:val="en-IN" w:eastAsia="en-IN"/>
              </w:rPr>
            </w:pPr>
            <w:r w:rsidRPr="006C0AE7">
              <w:rPr>
                <w:b/>
                <w:bCs/>
                <w:color w:val="000000"/>
                <w:sz w:val="32"/>
                <w:szCs w:val="32"/>
                <w:lang w:val="en-IN" w:eastAsia="en-IN"/>
              </w:rPr>
              <w:t>Low Level Design</w:t>
            </w:r>
          </w:p>
        </w:tc>
      </w:tr>
    </w:tbl>
    <w:p w14:paraId="5A9E7544" w14:textId="77777777" w:rsidR="00CF0B86" w:rsidRPr="006C0AE7" w:rsidRDefault="00CF0B86" w:rsidP="00CF0B86">
      <w:pPr>
        <w:spacing w:line="132" w:lineRule="exact"/>
        <w:rPr>
          <w:sz w:val="19"/>
        </w:rPr>
      </w:pPr>
    </w:p>
    <w:p w14:paraId="0C058F38" w14:textId="77777777" w:rsidR="00CF0B86" w:rsidRPr="006C0AE7" w:rsidRDefault="00CF0B86" w:rsidP="00CF0B86">
      <w:pPr>
        <w:spacing w:line="0" w:lineRule="atLeast"/>
        <w:ind w:left="160"/>
        <w:rPr>
          <w:b/>
          <w:sz w:val="28"/>
        </w:rPr>
      </w:pPr>
    </w:p>
    <w:p w14:paraId="7F4DBD01" w14:textId="0E72435C" w:rsidR="00F15499" w:rsidRPr="006C0AE7" w:rsidRDefault="00F15499" w:rsidP="00CF0B86">
      <w:pPr>
        <w:spacing w:before="226"/>
        <w:ind w:left="360"/>
        <w:jc w:val="center"/>
        <w:rPr>
          <w:b/>
          <w:sz w:val="40"/>
          <w:szCs w:val="40"/>
        </w:rPr>
      </w:pPr>
    </w:p>
    <w:p w14:paraId="2D28F64D" w14:textId="5269BFA0" w:rsidR="004E083C" w:rsidRPr="00063660" w:rsidRDefault="00925178" w:rsidP="002F4653">
      <w:pPr>
        <w:pStyle w:val="ListParagraph"/>
        <w:numPr>
          <w:ilvl w:val="0"/>
          <w:numId w:val="9"/>
        </w:numPr>
        <w:spacing w:before="226"/>
        <w:rPr>
          <w:b/>
          <w:sz w:val="32"/>
          <w:szCs w:val="32"/>
        </w:rPr>
      </w:pPr>
      <w:r w:rsidRPr="00063660">
        <w:rPr>
          <w:b/>
          <w:sz w:val="32"/>
          <w:szCs w:val="32"/>
        </w:rPr>
        <w:t>I</w:t>
      </w:r>
      <w:r w:rsidR="004E083C" w:rsidRPr="00063660">
        <w:rPr>
          <w:b/>
          <w:sz w:val="32"/>
          <w:szCs w:val="32"/>
        </w:rPr>
        <w:t xml:space="preserve">ntroduction </w:t>
      </w:r>
      <w:r w:rsidR="006C0AE7" w:rsidRPr="00063660">
        <w:rPr>
          <w:b/>
          <w:sz w:val="32"/>
          <w:szCs w:val="32"/>
        </w:rPr>
        <w:t>to MPCC</w:t>
      </w:r>
    </w:p>
    <w:p w14:paraId="442C3678" w14:textId="77777777" w:rsidR="00063660" w:rsidRPr="006C0AE7" w:rsidRDefault="00063660" w:rsidP="00063660">
      <w:pPr>
        <w:pStyle w:val="ListParagraph"/>
        <w:spacing w:before="226"/>
        <w:ind w:left="1080" w:firstLine="0"/>
        <w:rPr>
          <w:b/>
          <w:sz w:val="24"/>
          <w:szCs w:val="24"/>
        </w:rPr>
      </w:pPr>
    </w:p>
    <w:p w14:paraId="470F051E" w14:textId="1A4FBEF5" w:rsidR="00F15499" w:rsidRPr="006C0AE7" w:rsidRDefault="00F15499" w:rsidP="00F15499">
      <w:pPr>
        <w:pStyle w:val="BodyText"/>
        <w:spacing w:line="276" w:lineRule="auto"/>
        <w:ind w:left="864" w:right="832"/>
        <w:jc w:val="both"/>
        <w:rPr>
          <w:sz w:val="24"/>
          <w:szCs w:val="24"/>
        </w:rPr>
      </w:pPr>
      <w:r w:rsidRPr="006C0AE7">
        <w:rPr>
          <w:sz w:val="24"/>
          <w:szCs w:val="24"/>
        </w:rPr>
        <w:t xml:space="preserve">The aim </w:t>
      </w:r>
      <w:r w:rsidRPr="006C0AE7">
        <w:rPr>
          <w:spacing w:val="4"/>
          <w:sz w:val="24"/>
          <w:szCs w:val="24"/>
        </w:rPr>
        <w:t xml:space="preserve">of </w:t>
      </w:r>
      <w:r w:rsidRPr="006C0AE7">
        <w:rPr>
          <w:sz w:val="24"/>
          <w:szCs w:val="24"/>
        </w:rPr>
        <w:t xml:space="preserve">this document </w:t>
      </w:r>
      <w:r w:rsidRPr="006C0AE7">
        <w:rPr>
          <w:spacing w:val="-3"/>
          <w:sz w:val="24"/>
          <w:szCs w:val="24"/>
        </w:rPr>
        <w:t xml:space="preserve">is </w:t>
      </w:r>
      <w:r w:rsidRPr="006C0AE7">
        <w:rPr>
          <w:sz w:val="24"/>
          <w:szCs w:val="24"/>
        </w:rPr>
        <w:t xml:space="preserve">to gather, analyze and give an in-depth insight into the complete Multi Party Conference Chat </w:t>
      </w:r>
      <w:r w:rsidR="00ED6B77" w:rsidRPr="006C0AE7">
        <w:rPr>
          <w:sz w:val="24"/>
          <w:szCs w:val="24"/>
        </w:rPr>
        <w:t>A</w:t>
      </w:r>
      <w:r w:rsidRPr="006C0AE7">
        <w:rPr>
          <w:sz w:val="24"/>
          <w:szCs w:val="24"/>
        </w:rPr>
        <w:t xml:space="preserve">pplication by defining the problem statement </w:t>
      </w:r>
      <w:r w:rsidRPr="006C0AE7">
        <w:rPr>
          <w:spacing w:val="-3"/>
          <w:sz w:val="24"/>
          <w:szCs w:val="24"/>
        </w:rPr>
        <w:t xml:space="preserve">in </w:t>
      </w:r>
      <w:r w:rsidRPr="006C0AE7">
        <w:rPr>
          <w:sz w:val="24"/>
          <w:szCs w:val="24"/>
        </w:rPr>
        <w:t xml:space="preserve">detail. The intended audience includes all stakeholders </w:t>
      </w:r>
      <w:r w:rsidRPr="006C0AE7">
        <w:rPr>
          <w:spacing w:val="-3"/>
          <w:sz w:val="24"/>
          <w:szCs w:val="24"/>
        </w:rPr>
        <w:t xml:space="preserve">in </w:t>
      </w:r>
      <w:r w:rsidRPr="006C0AE7">
        <w:rPr>
          <w:sz w:val="24"/>
          <w:szCs w:val="24"/>
        </w:rPr>
        <w:t xml:space="preserve">the potential system. The detailed </w:t>
      </w:r>
      <w:proofErr w:type="gramStart"/>
      <w:r w:rsidRPr="006C0AE7">
        <w:rPr>
          <w:sz w:val="24"/>
          <w:szCs w:val="24"/>
        </w:rPr>
        <w:t>low</w:t>
      </w:r>
      <w:r w:rsidR="00C836B4">
        <w:rPr>
          <w:sz w:val="24"/>
          <w:szCs w:val="24"/>
        </w:rPr>
        <w:t xml:space="preserve"> </w:t>
      </w:r>
      <w:r w:rsidRPr="006C0AE7">
        <w:rPr>
          <w:sz w:val="24"/>
          <w:szCs w:val="24"/>
        </w:rPr>
        <w:t>level</w:t>
      </w:r>
      <w:proofErr w:type="gramEnd"/>
      <w:r w:rsidRPr="006C0AE7">
        <w:rPr>
          <w:sz w:val="24"/>
          <w:szCs w:val="24"/>
        </w:rPr>
        <w:t xml:space="preserve"> design of the </w:t>
      </w:r>
      <w:r w:rsidR="00F53AC2" w:rsidRPr="006C0AE7">
        <w:rPr>
          <w:sz w:val="24"/>
          <w:szCs w:val="24"/>
        </w:rPr>
        <w:t xml:space="preserve">Multi Party Conference Chat </w:t>
      </w:r>
      <w:r w:rsidRPr="006C0AE7">
        <w:rPr>
          <w:sz w:val="24"/>
          <w:szCs w:val="24"/>
        </w:rPr>
        <w:t xml:space="preserve">System are provided </w:t>
      </w:r>
      <w:r w:rsidRPr="006C0AE7">
        <w:rPr>
          <w:spacing w:val="-3"/>
          <w:sz w:val="24"/>
          <w:szCs w:val="24"/>
        </w:rPr>
        <w:t xml:space="preserve">in </w:t>
      </w:r>
      <w:r w:rsidRPr="006C0AE7">
        <w:rPr>
          <w:sz w:val="24"/>
          <w:szCs w:val="24"/>
        </w:rPr>
        <w:t>this document.</w:t>
      </w:r>
    </w:p>
    <w:p w14:paraId="4E738E9C" w14:textId="4232C708" w:rsidR="004E083C" w:rsidRPr="006C0AE7" w:rsidRDefault="004E083C" w:rsidP="004E083C">
      <w:pPr>
        <w:spacing w:before="226"/>
        <w:rPr>
          <w:b/>
          <w:sz w:val="24"/>
          <w:szCs w:val="24"/>
          <w:highlight w:val="yellow"/>
        </w:rPr>
      </w:pPr>
    </w:p>
    <w:p w14:paraId="6D584416" w14:textId="0CC45D59" w:rsidR="004E083C" w:rsidRPr="00D77D2B" w:rsidRDefault="004E083C" w:rsidP="00D77D2B">
      <w:pPr>
        <w:pStyle w:val="Heading3"/>
      </w:pPr>
      <w:r w:rsidRPr="00D77D2B">
        <w:t>4.1 Purpos</w:t>
      </w:r>
      <w:r w:rsidR="00D77D2B" w:rsidRPr="00D77D2B">
        <w:t>e</w:t>
      </w:r>
    </w:p>
    <w:p w14:paraId="6E38E3B8" w14:textId="77777777" w:rsidR="004E083C" w:rsidRPr="006C0AE7" w:rsidRDefault="004E083C" w:rsidP="004E083C">
      <w:pPr>
        <w:pStyle w:val="BodyText"/>
        <w:spacing w:before="8"/>
        <w:jc w:val="both"/>
        <w:rPr>
          <w:b/>
          <w:sz w:val="25"/>
        </w:rPr>
      </w:pPr>
    </w:p>
    <w:p w14:paraId="3EC7D087" w14:textId="387A2A41" w:rsidR="00C836B4" w:rsidRPr="006C0AE7" w:rsidRDefault="004E083C" w:rsidP="00D1225E">
      <w:pPr>
        <w:ind w:left="504"/>
        <w:rPr>
          <w:sz w:val="24"/>
          <w:szCs w:val="24"/>
        </w:rPr>
      </w:pPr>
      <w:r w:rsidRPr="006C0AE7">
        <w:rPr>
          <w:sz w:val="24"/>
          <w:szCs w:val="24"/>
        </w:rPr>
        <w:t xml:space="preserve">The purpose of this document </w:t>
      </w:r>
      <w:r w:rsidRPr="006C0AE7">
        <w:rPr>
          <w:spacing w:val="-3"/>
          <w:sz w:val="24"/>
          <w:szCs w:val="24"/>
        </w:rPr>
        <w:t xml:space="preserve">is </w:t>
      </w:r>
      <w:r w:rsidRPr="006C0AE7">
        <w:rPr>
          <w:sz w:val="24"/>
          <w:szCs w:val="24"/>
        </w:rPr>
        <w:t xml:space="preserve">to describe the </w:t>
      </w:r>
      <w:proofErr w:type="gramStart"/>
      <w:r w:rsidRPr="006C0AE7">
        <w:rPr>
          <w:sz w:val="24"/>
          <w:szCs w:val="24"/>
        </w:rPr>
        <w:t>lo</w:t>
      </w:r>
      <w:r w:rsidR="00C836B4">
        <w:rPr>
          <w:sz w:val="24"/>
          <w:szCs w:val="24"/>
        </w:rPr>
        <w:t xml:space="preserve">w </w:t>
      </w:r>
      <w:r w:rsidRPr="006C0AE7">
        <w:rPr>
          <w:sz w:val="24"/>
          <w:szCs w:val="24"/>
        </w:rPr>
        <w:t>level</w:t>
      </w:r>
      <w:proofErr w:type="gramEnd"/>
      <w:r w:rsidRPr="006C0AE7">
        <w:rPr>
          <w:sz w:val="24"/>
          <w:szCs w:val="24"/>
        </w:rPr>
        <w:t xml:space="preserve"> design </w:t>
      </w:r>
      <w:r w:rsidRPr="006C0AE7">
        <w:rPr>
          <w:spacing w:val="-3"/>
          <w:sz w:val="24"/>
          <w:szCs w:val="24"/>
        </w:rPr>
        <w:t xml:space="preserve">flow </w:t>
      </w:r>
      <w:r w:rsidRPr="006C0AE7">
        <w:rPr>
          <w:sz w:val="24"/>
          <w:szCs w:val="24"/>
        </w:rPr>
        <w:t xml:space="preserve">of </w:t>
      </w:r>
      <w:r w:rsidR="00AE44CB" w:rsidRPr="006C0AE7">
        <w:rPr>
          <w:sz w:val="24"/>
          <w:szCs w:val="24"/>
        </w:rPr>
        <w:t xml:space="preserve">a </w:t>
      </w:r>
      <w:proofErr w:type="spellStart"/>
      <w:r w:rsidR="00AE44CB" w:rsidRPr="006C0AE7">
        <w:rPr>
          <w:sz w:val="24"/>
          <w:szCs w:val="24"/>
        </w:rPr>
        <w:t>Multi Party</w:t>
      </w:r>
      <w:proofErr w:type="spellEnd"/>
      <w:r w:rsidR="00AE44CB" w:rsidRPr="006C0AE7">
        <w:rPr>
          <w:sz w:val="24"/>
          <w:szCs w:val="24"/>
        </w:rPr>
        <w:t xml:space="preserve"> Conference Chat Application. </w:t>
      </w:r>
      <w:r w:rsidR="00B42539" w:rsidRPr="006C0AE7">
        <w:rPr>
          <w:sz w:val="24"/>
          <w:szCs w:val="24"/>
        </w:rPr>
        <w:t xml:space="preserve">The Server will be able to connect with multiple Clients </w:t>
      </w:r>
      <w:r w:rsidR="00ED6B77" w:rsidRPr="006C0AE7">
        <w:rPr>
          <w:sz w:val="24"/>
          <w:szCs w:val="24"/>
        </w:rPr>
        <w:t>at any given point of time</w:t>
      </w:r>
      <w:r w:rsidR="00B42539" w:rsidRPr="006C0AE7">
        <w:rPr>
          <w:sz w:val="24"/>
          <w:szCs w:val="24"/>
        </w:rPr>
        <w:t xml:space="preserve">. The </w:t>
      </w:r>
      <w:r w:rsidR="00ED6B77" w:rsidRPr="006C0AE7">
        <w:rPr>
          <w:sz w:val="24"/>
          <w:szCs w:val="24"/>
        </w:rPr>
        <w:t>User</w:t>
      </w:r>
      <w:r w:rsidR="00B42539" w:rsidRPr="006C0AE7">
        <w:rPr>
          <w:sz w:val="24"/>
          <w:szCs w:val="24"/>
        </w:rPr>
        <w:t xml:space="preserve"> </w:t>
      </w:r>
      <w:proofErr w:type="gramStart"/>
      <w:r w:rsidR="00B42539" w:rsidRPr="006C0AE7">
        <w:rPr>
          <w:sz w:val="24"/>
          <w:szCs w:val="24"/>
        </w:rPr>
        <w:t>has to</w:t>
      </w:r>
      <w:proofErr w:type="gramEnd"/>
      <w:r w:rsidR="00B42539" w:rsidRPr="006C0AE7">
        <w:rPr>
          <w:sz w:val="24"/>
          <w:szCs w:val="24"/>
        </w:rPr>
        <w:t xml:space="preserve"> register on the system and then has to log</w:t>
      </w:r>
      <w:r w:rsidR="00ED6B77" w:rsidRPr="006C0AE7">
        <w:rPr>
          <w:sz w:val="24"/>
          <w:szCs w:val="24"/>
        </w:rPr>
        <w:t xml:space="preserve"> </w:t>
      </w:r>
      <w:r w:rsidR="00B42539" w:rsidRPr="006C0AE7">
        <w:rPr>
          <w:sz w:val="24"/>
          <w:szCs w:val="24"/>
        </w:rPr>
        <w:t>on</w:t>
      </w:r>
      <w:r w:rsidR="00ED6B77" w:rsidRPr="006C0AE7">
        <w:rPr>
          <w:sz w:val="24"/>
          <w:szCs w:val="24"/>
        </w:rPr>
        <w:t xml:space="preserve"> to</w:t>
      </w:r>
      <w:r w:rsidR="00B42539" w:rsidRPr="006C0AE7">
        <w:rPr>
          <w:sz w:val="24"/>
          <w:szCs w:val="24"/>
        </w:rPr>
        <w:t xml:space="preserve"> the </w:t>
      </w:r>
      <w:r w:rsidR="00ED6B77" w:rsidRPr="006C0AE7">
        <w:rPr>
          <w:sz w:val="24"/>
          <w:szCs w:val="24"/>
        </w:rPr>
        <w:t>Application</w:t>
      </w:r>
      <w:r w:rsidR="00B42539" w:rsidRPr="006C0AE7">
        <w:rPr>
          <w:sz w:val="24"/>
          <w:szCs w:val="24"/>
        </w:rPr>
        <w:t xml:space="preserve">. The </w:t>
      </w:r>
      <w:r w:rsidR="00ED6B77" w:rsidRPr="006C0AE7">
        <w:rPr>
          <w:sz w:val="24"/>
          <w:szCs w:val="24"/>
        </w:rPr>
        <w:t>Application</w:t>
      </w:r>
      <w:r w:rsidR="00B42539" w:rsidRPr="006C0AE7">
        <w:rPr>
          <w:sz w:val="24"/>
          <w:szCs w:val="24"/>
        </w:rPr>
        <w:t xml:space="preserve"> after authentication allows the </w:t>
      </w:r>
      <w:r w:rsidR="00ED6B77" w:rsidRPr="006C0AE7">
        <w:rPr>
          <w:sz w:val="24"/>
          <w:szCs w:val="24"/>
        </w:rPr>
        <w:t>User</w:t>
      </w:r>
      <w:r w:rsidR="00B42539" w:rsidRPr="006C0AE7">
        <w:rPr>
          <w:sz w:val="24"/>
          <w:szCs w:val="24"/>
        </w:rPr>
        <w:t xml:space="preserve"> to log in and the conversation is initiated which is encrypted. The chat will contain the </w:t>
      </w:r>
      <w:r w:rsidR="00ED6B77" w:rsidRPr="006C0AE7">
        <w:rPr>
          <w:sz w:val="24"/>
          <w:szCs w:val="24"/>
        </w:rPr>
        <w:t>User’s</w:t>
      </w:r>
      <w:r w:rsidR="00B42539" w:rsidRPr="006C0AE7">
        <w:rPr>
          <w:sz w:val="24"/>
          <w:szCs w:val="24"/>
        </w:rPr>
        <w:t xml:space="preserve"> User ID.  The system also has an administrator section that allows the administrator to manage the whole system i.e., after receiving the</w:t>
      </w:r>
      <w:r w:rsidR="00D1225E">
        <w:rPr>
          <w:sz w:val="24"/>
          <w:szCs w:val="24"/>
        </w:rPr>
        <w:t xml:space="preserve"> </w:t>
      </w:r>
      <w:r w:rsidR="00B42539" w:rsidRPr="006C0AE7">
        <w:rPr>
          <w:sz w:val="24"/>
          <w:szCs w:val="24"/>
        </w:rPr>
        <w:t>request from client the sent message could be broadcasted.</w:t>
      </w:r>
      <w:r w:rsidR="00D1225E">
        <w:rPr>
          <w:sz w:val="24"/>
          <w:szCs w:val="24"/>
        </w:rPr>
        <w:t xml:space="preserve"> Name of each user will be displayed by mapping IP address. The session should get terminated once the user </w:t>
      </w:r>
      <w:proofErr w:type="gramStart"/>
      <w:r w:rsidR="00D1225E">
        <w:rPr>
          <w:sz w:val="24"/>
          <w:szCs w:val="24"/>
        </w:rPr>
        <w:t>get</w:t>
      </w:r>
      <w:proofErr w:type="gramEnd"/>
      <w:r w:rsidR="00D1225E">
        <w:rPr>
          <w:sz w:val="24"/>
          <w:szCs w:val="24"/>
        </w:rPr>
        <w:t xml:space="preserve"> disconnected to the session.</w:t>
      </w:r>
    </w:p>
    <w:p w14:paraId="71CA44CD" w14:textId="235EFDCA" w:rsidR="00B42539" w:rsidRPr="006C0AE7" w:rsidRDefault="00D1225E" w:rsidP="00B42539">
      <w:pPr>
        <w:rPr>
          <w:sz w:val="24"/>
        </w:rPr>
      </w:pPr>
      <w:r>
        <w:rPr>
          <w:sz w:val="24"/>
        </w:rPr>
        <w:t xml:space="preserve">         </w:t>
      </w:r>
    </w:p>
    <w:p w14:paraId="64864FA0" w14:textId="7815BF93" w:rsidR="004E083C" w:rsidRPr="00000E2E" w:rsidRDefault="00B42539" w:rsidP="00000E2E">
      <w:pPr>
        <w:pStyle w:val="BodyText"/>
        <w:ind w:left="504" w:right="1085"/>
        <w:jc w:val="both"/>
      </w:pPr>
      <w:r w:rsidRPr="006C0AE7">
        <w:t xml:space="preserve"> </w:t>
      </w:r>
    </w:p>
    <w:p w14:paraId="76049F64" w14:textId="2531571C" w:rsidR="004E083C" w:rsidRDefault="004E083C" w:rsidP="002F4653">
      <w:pPr>
        <w:pStyle w:val="Heading3"/>
        <w:numPr>
          <w:ilvl w:val="1"/>
          <w:numId w:val="9"/>
        </w:numPr>
      </w:pPr>
      <w:bookmarkStart w:id="10" w:name="_TOC_250005"/>
      <w:r w:rsidRPr="006C0AE7">
        <w:t>Document</w:t>
      </w:r>
      <w:r w:rsidRPr="006C0AE7">
        <w:rPr>
          <w:spacing w:val="2"/>
        </w:rPr>
        <w:t xml:space="preserve"> </w:t>
      </w:r>
      <w:bookmarkEnd w:id="10"/>
      <w:r w:rsidRPr="006C0AE7">
        <w:t>Conventions</w:t>
      </w:r>
    </w:p>
    <w:p w14:paraId="4877562A" w14:textId="77777777" w:rsidR="00D1225E" w:rsidRPr="00D1225E" w:rsidRDefault="00D1225E" w:rsidP="00D1225E">
      <w:pPr>
        <w:pStyle w:val="ListParagraph"/>
        <w:ind w:left="924" w:firstLine="0"/>
      </w:pPr>
    </w:p>
    <w:p w14:paraId="2A63B26B" w14:textId="640389C2" w:rsidR="004E083C" w:rsidRPr="006C0AE7" w:rsidRDefault="00063660" w:rsidP="004E083C">
      <w:pPr>
        <w:pStyle w:val="BodyText"/>
        <w:spacing w:before="1"/>
        <w:ind w:left="596"/>
        <w:rPr>
          <w:sz w:val="24"/>
          <w:szCs w:val="24"/>
        </w:rPr>
      </w:pPr>
      <w:r>
        <w:rPr>
          <w:sz w:val="24"/>
          <w:szCs w:val="24"/>
        </w:rPr>
        <w:t>N.A</w:t>
      </w:r>
    </w:p>
    <w:p w14:paraId="4DC08CB6" w14:textId="77777777" w:rsidR="004E083C" w:rsidRPr="006C0AE7" w:rsidRDefault="004E083C" w:rsidP="004E083C">
      <w:pPr>
        <w:pStyle w:val="BodyText"/>
        <w:spacing w:before="1"/>
        <w:rPr>
          <w:sz w:val="26"/>
        </w:rPr>
      </w:pPr>
    </w:p>
    <w:p w14:paraId="53E007E1" w14:textId="549B2D49" w:rsidR="00F15499" w:rsidRPr="006C0AE7" w:rsidRDefault="00F15499" w:rsidP="00F15499">
      <w:pPr>
        <w:rPr>
          <w:highlight w:val="yellow"/>
        </w:rPr>
      </w:pPr>
    </w:p>
    <w:p w14:paraId="0F84A729" w14:textId="1354ACFE" w:rsidR="00F15499" w:rsidRPr="006C0AE7" w:rsidRDefault="00ED1E00" w:rsidP="00D77D2B">
      <w:pPr>
        <w:pStyle w:val="Heading3"/>
        <w:rPr>
          <w:sz w:val="22"/>
          <w:highlight w:val="yellow"/>
        </w:rPr>
      </w:pPr>
      <w:r w:rsidRPr="006C0AE7">
        <w:t xml:space="preserve">4.3 </w:t>
      </w:r>
      <w:r w:rsidR="00F15499" w:rsidRPr="006C0AE7">
        <w:t>Intended Audience and Reading</w:t>
      </w:r>
      <w:r w:rsidR="00F15499" w:rsidRPr="006C0AE7">
        <w:rPr>
          <w:spacing w:val="-4"/>
        </w:rPr>
        <w:t xml:space="preserve"> </w:t>
      </w:r>
      <w:r w:rsidR="00F15499" w:rsidRPr="006C0AE7">
        <w:t>Suggestions</w:t>
      </w:r>
    </w:p>
    <w:p w14:paraId="60253C3C" w14:textId="77777777" w:rsidR="00F15499" w:rsidRPr="006C0AE7" w:rsidRDefault="00F15499" w:rsidP="00F15499">
      <w:pPr>
        <w:rPr>
          <w:highlight w:val="yellow"/>
        </w:rPr>
      </w:pPr>
    </w:p>
    <w:p w14:paraId="4AE02B3B" w14:textId="0ABDB391" w:rsidR="004E083C" w:rsidRPr="006C0AE7" w:rsidRDefault="004E083C" w:rsidP="004E083C">
      <w:pPr>
        <w:pStyle w:val="BodyText"/>
        <w:spacing w:line="235" w:lineRule="auto"/>
        <w:ind w:left="504" w:right="1084"/>
        <w:rPr>
          <w:sz w:val="24"/>
          <w:szCs w:val="24"/>
        </w:rPr>
      </w:pPr>
      <w:r w:rsidRPr="006C0AE7">
        <w:rPr>
          <w:sz w:val="24"/>
          <w:szCs w:val="24"/>
        </w:rPr>
        <w:lastRenderedPageBreak/>
        <w:t xml:space="preserve">Document is primarily intended for members of </w:t>
      </w:r>
      <w:r w:rsidR="00B42539" w:rsidRPr="006C0AE7">
        <w:rPr>
          <w:b/>
          <w:bCs/>
          <w:sz w:val="24"/>
          <w:szCs w:val="24"/>
        </w:rPr>
        <w:t>MPCC</w:t>
      </w:r>
      <w:r w:rsidRPr="006C0AE7">
        <w:rPr>
          <w:sz w:val="24"/>
          <w:szCs w:val="24"/>
        </w:rPr>
        <w:t xml:space="preserve"> team </w:t>
      </w:r>
      <w:r w:rsidR="00B42539" w:rsidRPr="006C0AE7">
        <w:rPr>
          <w:sz w:val="24"/>
          <w:szCs w:val="24"/>
        </w:rPr>
        <w:t xml:space="preserve">and Mentors </w:t>
      </w:r>
      <w:r w:rsidRPr="006C0AE7">
        <w:rPr>
          <w:sz w:val="24"/>
          <w:szCs w:val="24"/>
        </w:rPr>
        <w:t xml:space="preserve">which consists of trainees under </w:t>
      </w:r>
      <w:r w:rsidRPr="006C0AE7">
        <w:rPr>
          <w:b/>
          <w:bCs/>
          <w:sz w:val="24"/>
          <w:szCs w:val="24"/>
        </w:rPr>
        <w:t xml:space="preserve">Capgemini </w:t>
      </w:r>
      <w:r w:rsidRPr="006C0AE7">
        <w:rPr>
          <w:sz w:val="24"/>
          <w:szCs w:val="24"/>
        </w:rPr>
        <w:t>Training Program.</w:t>
      </w:r>
    </w:p>
    <w:p w14:paraId="6A4B5FE4" w14:textId="77777777" w:rsidR="00D77D2B" w:rsidRDefault="00D77D2B" w:rsidP="00D77D2B">
      <w:pPr>
        <w:pStyle w:val="BodyText"/>
        <w:spacing w:line="235" w:lineRule="auto"/>
        <w:ind w:right="1084"/>
      </w:pPr>
      <w:r>
        <w:t xml:space="preserve">       </w:t>
      </w:r>
    </w:p>
    <w:p w14:paraId="603BAABE" w14:textId="60D0237B" w:rsidR="00F15499" w:rsidRPr="00D77D2B" w:rsidRDefault="00D77D2B" w:rsidP="00D77D2B">
      <w:pPr>
        <w:pStyle w:val="BodyText"/>
        <w:spacing w:line="235" w:lineRule="auto"/>
        <w:ind w:right="1084"/>
        <w:rPr>
          <w:b/>
          <w:bCs/>
          <w:sz w:val="24"/>
          <w:szCs w:val="24"/>
        </w:rPr>
      </w:pPr>
      <w:r>
        <w:t xml:space="preserve">      </w:t>
      </w:r>
      <w:r w:rsidRPr="00D77D2B">
        <w:rPr>
          <w:b/>
          <w:bCs/>
          <w:sz w:val="24"/>
          <w:szCs w:val="24"/>
        </w:rPr>
        <w:t xml:space="preserve">     4.4 </w:t>
      </w:r>
      <w:r w:rsidR="008D0DFA" w:rsidRPr="00D77D2B">
        <w:rPr>
          <w:b/>
          <w:bCs/>
          <w:sz w:val="24"/>
          <w:szCs w:val="24"/>
        </w:rPr>
        <w:t>References</w:t>
      </w:r>
    </w:p>
    <w:p w14:paraId="103EE402" w14:textId="017F6E3B" w:rsidR="00F15499" w:rsidRPr="006C0AE7" w:rsidRDefault="00F15499" w:rsidP="00F15499">
      <w:pPr>
        <w:pStyle w:val="BodyText"/>
        <w:numPr>
          <w:ilvl w:val="6"/>
          <w:numId w:val="4"/>
        </w:numPr>
        <w:spacing w:line="235" w:lineRule="auto"/>
        <w:ind w:right="1084"/>
        <w:rPr>
          <w:sz w:val="24"/>
          <w:szCs w:val="24"/>
        </w:rPr>
      </w:pPr>
      <w:r w:rsidRPr="006C0AE7">
        <w:rPr>
          <w:sz w:val="24"/>
          <w:szCs w:val="24"/>
        </w:rPr>
        <w:t>System Requirement Specification Document.</w:t>
      </w:r>
    </w:p>
    <w:p w14:paraId="20363380" w14:textId="3A300865" w:rsidR="00F15499" w:rsidRPr="006C0AE7" w:rsidRDefault="001D1CA6" w:rsidP="00F15499">
      <w:pPr>
        <w:pStyle w:val="BodyText"/>
        <w:numPr>
          <w:ilvl w:val="6"/>
          <w:numId w:val="4"/>
        </w:numPr>
        <w:spacing w:line="235" w:lineRule="auto"/>
        <w:ind w:right="1084"/>
        <w:rPr>
          <w:sz w:val="24"/>
          <w:szCs w:val="24"/>
        </w:rPr>
      </w:pPr>
      <w:r w:rsidRPr="006C0AE7">
        <w:rPr>
          <w:sz w:val="24"/>
          <w:szCs w:val="24"/>
        </w:rPr>
        <w:t>Project proposal document</w:t>
      </w:r>
    </w:p>
    <w:p w14:paraId="37387F43" w14:textId="77777777" w:rsidR="001D1CA6" w:rsidRPr="006C0AE7" w:rsidRDefault="001D1CA6" w:rsidP="001D1CA6">
      <w:pPr>
        <w:pStyle w:val="BodyText"/>
        <w:numPr>
          <w:ilvl w:val="6"/>
          <w:numId w:val="4"/>
        </w:numPr>
        <w:spacing w:line="235" w:lineRule="auto"/>
        <w:ind w:right="1084"/>
        <w:rPr>
          <w:sz w:val="24"/>
          <w:szCs w:val="24"/>
        </w:rPr>
      </w:pPr>
      <w:r w:rsidRPr="006C0AE7">
        <w:rPr>
          <w:sz w:val="24"/>
          <w:szCs w:val="24"/>
        </w:rPr>
        <w:t>High level design of MPCC.</w:t>
      </w:r>
    </w:p>
    <w:p w14:paraId="6514C2E1" w14:textId="73E3EFF9" w:rsidR="00B54F1F" w:rsidRPr="006C0AE7" w:rsidRDefault="00B54F1F" w:rsidP="00000E2E">
      <w:bookmarkStart w:id="11" w:name="_Toc207768308"/>
      <w:bookmarkStart w:id="12" w:name="_Toc368912304"/>
    </w:p>
    <w:p w14:paraId="68851E3B" w14:textId="2881442D" w:rsidR="00B54F1F" w:rsidRPr="006C0AE7" w:rsidRDefault="00B54F1F" w:rsidP="00D77D2B">
      <w:pPr>
        <w:pStyle w:val="Heading3"/>
      </w:pPr>
      <w:r w:rsidRPr="006C0AE7">
        <w:t>5.1</w:t>
      </w:r>
      <w:r w:rsidR="00F53AC2" w:rsidRPr="006C0AE7">
        <w:t xml:space="preserve"> </w:t>
      </w:r>
      <w:r w:rsidRPr="006C0AE7">
        <w:t>Design</w:t>
      </w:r>
      <w:r w:rsidRPr="006C0AE7">
        <w:rPr>
          <w:spacing w:val="-12"/>
        </w:rPr>
        <w:t xml:space="preserve"> </w:t>
      </w:r>
      <w:r w:rsidRPr="006C0AE7">
        <w:t>Descriptions</w:t>
      </w:r>
    </w:p>
    <w:p w14:paraId="020817FC" w14:textId="77777777" w:rsidR="00B54F1F" w:rsidRPr="006C0AE7" w:rsidRDefault="00B54F1F" w:rsidP="00D77D2B">
      <w:pPr>
        <w:spacing w:line="276" w:lineRule="auto"/>
        <w:jc w:val="both"/>
      </w:pPr>
    </w:p>
    <w:p w14:paraId="4303B6D5" w14:textId="1E5B01B8" w:rsidR="00C37C5B" w:rsidRPr="006C0AE7" w:rsidRDefault="00F53AC2" w:rsidP="00D77D2B">
      <w:pPr>
        <w:jc w:val="both"/>
        <w:rPr>
          <w:sz w:val="24"/>
        </w:rPr>
      </w:pPr>
      <w:r w:rsidRPr="006C0AE7">
        <w:rPr>
          <w:sz w:val="24"/>
        </w:rPr>
        <w:t xml:space="preserve">The Chat Application provides </w:t>
      </w:r>
      <w:r w:rsidR="00965992" w:rsidRPr="006C0AE7">
        <w:rPr>
          <w:sz w:val="24"/>
        </w:rPr>
        <w:t>Clients</w:t>
      </w:r>
      <w:r w:rsidRPr="006C0AE7">
        <w:rPr>
          <w:sz w:val="24"/>
        </w:rPr>
        <w:t xml:space="preserve"> to connect with the </w:t>
      </w:r>
      <w:r w:rsidR="00965992" w:rsidRPr="006C0AE7">
        <w:rPr>
          <w:sz w:val="24"/>
        </w:rPr>
        <w:t>S</w:t>
      </w:r>
      <w:r w:rsidRPr="006C0AE7">
        <w:rPr>
          <w:sz w:val="24"/>
        </w:rPr>
        <w:t>erver and exchange messages between them. The system is basically constructed using C++ language. The Server will be able to connect with multiple Clients.</w:t>
      </w:r>
    </w:p>
    <w:p w14:paraId="665DB263" w14:textId="77777777" w:rsidR="0059485E" w:rsidRPr="006C0AE7" w:rsidRDefault="00C37C5B" w:rsidP="00D77D2B">
      <w:pPr>
        <w:jc w:val="both"/>
        <w:rPr>
          <w:sz w:val="24"/>
        </w:rPr>
      </w:pPr>
      <w:r w:rsidRPr="006C0AE7">
        <w:rPr>
          <w:sz w:val="24"/>
        </w:rPr>
        <w:t>At the beginning t</w:t>
      </w:r>
      <w:r w:rsidR="00F53AC2" w:rsidRPr="006C0AE7">
        <w:rPr>
          <w:sz w:val="24"/>
        </w:rPr>
        <w:t xml:space="preserve">he Client </w:t>
      </w:r>
      <w:proofErr w:type="gramStart"/>
      <w:r w:rsidR="00F53AC2" w:rsidRPr="006C0AE7">
        <w:rPr>
          <w:sz w:val="24"/>
        </w:rPr>
        <w:t>has to</w:t>
      </w:r>
      <w:proofErr w:type="gramEnd"/>
      <w:r w:rsidR="00F53AC2" w:rsidRPr="006C0AE7">
        <w:rPr>
          <w:sz w:val="24"/>
        </w:rPr>
        <w:t xml:space="preserve"> register on the system and then has to login on the system</w:t>
      </w:r>
      <w:r w:rsidRPr="006C0AE7">
        <w:rPr>
          <w:sz w:val="24"/>
        </w:rPr>
        <w:t xml:space="preserve"> as a registered user. </w:t>
      </w:r>
      <w:r w:rsidR="00F53AC2" w:rsidRPr="006C0AE7">
        <w:rPr>
          <w:sz w:val="24"/>
        </w:rPr>
        <w:t xml:space="preserve">The system </w:t>
      </w:r>
      <w:r w:rsidRPr="006C0AE7">
        <w:rPr>
          <w:sz w:val="24"/>
        </w:rPr>
        <w:t>will check for the details entered by the Client</w:t>
      </w:r>
      <w:r w:rsidR="0059485E" w:rsidRPr="006C0AE7">
        <w:rPr>
          <w:sz w:val="24"/>
        </w:rPr>
        <w:t>,</w:t>
      </w:r>
      <w:r w:rsidRPr="006C0AE7">
        <w:rPr>
          <w:sz w:val="24"/>
        </w:rPr>
        <w:t xml:space="preserve"> </w:t>
      </w:r>
      <w:proofErr w:type="gramStart"/>
      <w:r w:rsidRPr="006C0AE7">
        <w:rPr>
          <w:sz w:val="24"/>
        </w:rPr>
        <w:t>If</w:t>
      </w:r>
      <w:proofErr w:type="gramEnd"/>
      <w:r w:rsidRPr="006C0AE7">
        <w:rPr>
          <w:sz w:val="24"/>
        </w:rPr>
        <w:t xml:space="preserve"> found correct</w:t>
      </w:r>
      <w:r w:rsidR="0059485E" w:rsidRPr="006C0AE7">
        <w:rPr>
          <w:sz w:val="24"/>
        </w:rPr>
        <w:t xml:space="preserve"> it will take the client to the active user area. If the details entered by the Client is found to be wrong, it will prompt a message “incorrect login details”. The client is then </w:t>
      </w:r>
      <w:r w:rsidR="00F53AC2" w:rsidRPr="006C0AE7">
        <w:rPr>
          <w:sz w:val="24"/>
        </w:rPr>
        <w:t>log</w:t>
      </w:r>
      <w:r w:rsidR="0059485E" w:rsidRPr="006C0AE7">
        <w:rPr>
          <w:sz w:val="24"/>
        </w:rPr>
        <w:t>ged</w:t>
      </w:r>
      <w:r w:rsidR="00F53AC2" w:rsidRPr="006C0AE7">
        <w:rPr>
          <w:sz w:val="24"/>
        </w:rPr>
        <w:t xml:space="preserve"> in and the conversation is initiated </w:t>
      </w:r>
      <w:r w:rsidR="0059485E" w:rsidRPr="006C0AE7">
        <w:rPr>
          <w:sz w:val="24"/>
        </w:rPr>
        <w:t xml:space="preserve">between the Client and Server </w:t>
      </w:r>
      <w:r w:rsidR="00F53AC2" w:rsidRPr="006C0AE7">
        <w:rPr>
          <w:sz w:val="24"/>
        </w:rPr>
        <w:t xml:space="preserve">which is encrypted. The chat will </w:t>
      </w:r>
      <w:r w:rsidR="0059485E" w:rsidRPr="006C0AE7">
        <w:rPr>
          <w:sz w:val="24"/>
        </w:rPr>
        <w:t>display</w:t>
      </w:r>
      <w:r w:rsidR="00F53AC2" w:rsidRPr="006C0AE7">
        <w:rPr>
          <w:sz w:val="24"/>
        </w:rPr>
        <w:t xml:space="preserve"> the Client’s User ID</w:t>
      </w:r>
      <w:r w:rsidR="0059485E" w:rsidRPr="006C0AE7">
        <w:rPr>
          <w:sz w:val="24"/>
        </w:rPr>
        <w:t xml:space="preserve"> and the exchanged chats</w:t>
      </w:r>
      <w:r w:rsidR="00F53AC2" w:rsidRPr="006C0AE7">
        <w:rPr>
          <w:sz w:val="24"/>
        </w:rPr>
        <w:t>.</w:t>
      </w:r>
    </w:p>
    <w:p w14:paraId="3EBB13C6" w14:textId="33916CC3" w:rsidR="00F53AC2" w:rsidRPr="006C0AE7" w:rsidRDefault="00F53AC2" w:rsidP="00D77D2B">
      <w:pPr>
        <w:jc w:val="both"/>
        <w:rPr>
          <w:sz w:val="24"/>
        </w:rPr>
      </w:pPr>
      <w:r w:rsidRPr="006C0AE7">
        <w:rPr>
          <w:sz w:val="24"/>
        </w:rPr>
        <w:t xml:space="preserve"> The system also has an administrator section that allows the administrator to manage the whole system i.e., after receiving the request from client the sent message could be broadcasted.</w:t>
      </w:r>
    </w:p>
    <w:p w14:paraId="0B8CC969" w14:textId="77777777" w:rsidR="00B54F1F" w:rsidRPr="006C0AE7" w:rsidRDefault="00B54F1F" w:rsidP="00D77D2B">
      <w:pPr>
        <w:jc w:val="both"/>
      </w:pPr>
    </w:p>
    <w:p w14:paraId="331770BA" w14:textId="77777777" w:rsidR="00B54F1F" w:rsidRPr="006C0AE7" w:rsidRDefault="00B54F1F" w:rsidP="00B54F1F"/>
    <w:p w14:paraId="254C6727" w14:textId="77777777" w:rsidR="00B54F1F" w:rsidRPr="006C0AE7" w:rsidRDefault="00B54F1F" w:rsidP="00B54F1F"/>
    <w:p w14:paraId="7F1E1AB8" w14:textId="77777777" w:rsidR="00B54F1F" w:rsidRPr="006C0AE7" w:rsidRDefault="00B54F1F" w:rsidP="00B54F1F"/>
    <w:p w14:paraId="40F3FB58" w14:textId="77777777" w:rsidR="00B54F1F" w:rsidRPr="006C0AE7" w:rsidRDefault="00B54F1F" w:rsidP="00B54F1F"/>
    <w:p w14:paraId="6AFE2FD0" w14:textId="77777777" w:rsidR="00B54F1F" w:rsidRPr="006C0AE7" w:rsidRDefault="00B54F1F" w:rsidP="00B54F1F"/>
    <w:p w14:paraId="347D3E64" w14:textId="77777777" w:rsidR="00B54F1F" w:rsidRPr="006C0AE7" w:rsidRDefault="00B54F1F" w:rsidP="00B54F1F"/>
    <w:p w14:paraId="43CF57AC" w14:textId="77777777" w:rsidR="00B54F1F" w:rsidRPr="006C0AE7" w:rsidRDefault="00B54F1F" w:rsidP="00B54F1F"/>
    <w:p w14:paraId="0463370E" w14:textId="77777777" w:rsidR="00B54F1F" w:rsidRPr="006C0AE7" w:rsidRDefault="00B54F1F" w:rsidP="00B54F1F"/>
    <w:p w14:paraId="6D43D831" w14:textId="77777777" w:rsidR="00B54F1F" w:rsidRPr="006C0AE7" w:rsidRDefault="00B54F1F" w:rsidP="00B54F1F"/>
    <w:p w14:paraId="7FE160A9" w14:textId="77777777" w:rsidR="00B54F1F" w:rsidRPr="006C0AE7" w:rsidRDefault="00B54F1F" w:rsidP="00B54F1F"/>
    <w:p w14:paraId="136FEF55" w14:textId="77777777" w:rsidR="00B54F1F" w:rsidRPr="006C0AE7" w:rsidRDefault="00B54F1F" w:rsidP="00B54F1F"/>
    <w:p w14:paraId="483D3A4A" w14:textId="77777777" w:rsidR="00B54F1F" w:rsidRPr="006C0AE7" w:rsidRDefault="00B54F1F" w:rsidP="00B54F1F"/>
    <w:p w14:paraId="6FF1FB60" w14:textId="77777777" w:rsidR="00B54F1F" w:rsidRPr="006C0AE7" w:rsidRDefault="00B54F1F" w:rsidP="00B54F1F"/>
    <w:p w14:paraId="0ECF9DF7" w14:textId="464634CF" w:rsidR="008D0DFA" w:rsidRPr="006C0AE7" w:rsidRDefault="008D0DFA">
      <w:pPr>
        <w:rPr>
          <w:b/>
          <w:bCs/>
          <w:iCs/>
          <w:sz w:val="24"/>
          <w:szCs w:val="28"/>
        </w:rPr>
      </w:pPr>
      <w:r w:rsidRPr="006C0AE7">
        <w:br w:type="page"/>
      </w:r>
    </w:p>
    <w:p w14:paraId="045AF1F6" w14:textId="300111DB" w:rsidR="00DF5EEF" w:rsidRPr="006C0AE7" w:rsidRDefault="00DF5EEF">
      <w:pPr>
        <w:rPr>
          <w:b/>
          <w:bCs/>
          <w:iCs/>
          <w:sz w:val="24"/>
          <w:szCs w:val="28"/>
        </w:rPr>
      </w:pPr>
    </w:p>
    <w:p w14:paraId="69789492" w14:textId="7A680A2A" w:rsidR="008D0DFA" w:rsidRPr="006C0AE7" w:rsidRDefault="0059485E" w:rsidP="004934DA">
      <w:pPr>
        <w:pStyle w:val="Heading2"/>
        <w:numPr>
          <w:ilvl w:val="0"/>
          <w:numId w:val="0"/>
        </w:numPr>
        <w:ind w:left="475" w:hanging="43"/>
        <w:rPr>
          <w:rFonts w:ascii="Times New Roman" w:hAnsi="Times New Roman" w:cs="Times New Roman"/>
        </w:rPr>
      </w:pPr>
      <w:r w:rsidRPr="006C0AE7">
        <w:rPr>
          <w:rFonts w:ascii="Times New Roman" w:hAnsi="Times New Roman" w:cs="Times New Roman"/>
        </w:rPr>
        <w:t>5.2</w:t>
      </w:r>
      <w:r w:rsidR="004934DA" w:rsidRPr="006C0AE7">
        <w:rPr>
          <w:rFonts w:ascii="Times New Roman" w:hAnsi="Times New Roman" w:cs="Times New Roman"/>
        </w:rPr>
        <w:t xml:space="preserve"> E-R Diagram</w:t>
      </w:r>
    </w:p>
    <w:p w14:paraId="2C0A53D7" w14:textId="233F1D99" w:rsidR="004934DA" w:rsidRPr="006C0AE7" w:rsidRDefault="004934DA" w:rsidP="004934DA">
      <w:pPr>
        <w:jc w:val="center"/>
      </w:pPr>
    </w:p>
    <w:p w14:paraId="475F3CCA" w14:textId="2BABF2CB" w:rsidR="004934DA" w:rsidRPr="006C0AE7" w:rsidRDefault="004934DA" w:rsidP="004934DA">
      <w:pPr>
        <w:jc w:val="center"/>
      </w:pPr>
    </w:p>
    <w:p w14:paraId="7E8E0E50" w14:textId="3ADE7C75" w:rsidR="004934DA" w:rsidRPr="006C0AE7" w:rsidRDefault="004934DA" w:rsidP="004934DA"/>
    <w:p w14:paraId="69E344F6" w14:textId="6BB99180" w:rsidR="00DF5EEF" w:rsidRPr="006C0AE7" w:rsidRDefault="00063660" w:rsidP="008C2511">
      <w:r>
        <w:rPr>
          <w:noProof/>
        </w:rPr>
        <w:drawing>
          <wp:inline distT="0" distB="0" distL="0" distR="0" wp14:anchorId="490FDF00" wp14:editId="468EA5CF">
            <wp:extent cx="6315710" cy="4627984"/>
            <wp:effectExtent l="0" t="0" r="889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15710" cy="4627984"/>
                    </a:xfrm>
                    <a:prstGeom prst="rect">
                      <a:avLst/>
                    </a:prstGeom>
                  </pic:spPr>
                </pic:pic>
              </a:graphicData>
            </a:graphic>
          </wp:inline>
        </w:drawing>
      </w:r>
      <w:r w:rsidR="008D0DFA" w:rsidRPr="006C0AE7">
        <w:br w:type="page"/>
      </w:r>
    </w:p>
    <w:p w14:paraId="229D255E" w14:textId="77777777" w:rsidR="00604402" w:rsidRPr="006C0AE7" w:rsidRDefault="00DF5EEF">
      <w:pPr>
        <w:rPr>
          <w:sz w:val="24"/>
          <w:szCs w:val="24"/>
        </w:rPr>
      </w:pPr>
      <w:r w:rsidRPr="006C0AE7">
        <w:rPr>
          <w:b/>
          <w:bCs/>
          <w:sz w:val="28"/>
          <w:szCs w:val="28"/>
        </w:rPr>
        <w:lastRenderedPageBreak/>
        <w:t>5.3</w:t>
      </w:r>
      <w:r w:rsidRPr="006C0AE7">
        <w:rPr>
          <w:sz w:val="24"/>
        </w:rPr>
        <w:t xml:space="preserve"> </w:t>
      </w:r>
      <w:r w:rsidRPr="00063660">
        <w:rPr>
          <w:b/>
          <w:bCs/>
          <w:sz w:val="24"/>
          <w:szCs w:val="24"/>
        </w:rPr>
        <w:t>Class Diagram</w:t>
      </w:r>
      <w:r w:rsidRPr="006C0AE7">
        <w:rPr>
          <w:sz w:val="24"/>
          <w:szCs w:val="24"/>
        </w:rPr>
        <w:t xml:space="preserve">                                    </w:t>
      </w:r>
    </w:p>
    <w:p w14:paraId="3D1ABEC2" w14:textId="77777777" w:rsidR="00604402" w:rsidRPr="006C0AE7" w:rsidRDefault="00604402">
      <w:pPr>
        <w:rPr>
          <w:sz w:val="24"/>
          <w:szCs w:val="24"/>
        </w:rPr>
      </w:pPr>
    </w:p>
    <w:p w14:paraId="2DD1A865" w14:textId="77777777" w:rsidR="00604402" w:rsidRPr="006C0AE7" w:rsidRDefault="00604402">
      <w:pPr>
        <w:rPr>
          <w:sz w:val="24"/>
          <w:szCs w:val="24"/>
        </w:rPr>
      </w:pPr>
    </w:p>
    <w:p w14:paraId="3D6E2BAC" w14:textId="77777777" w:rsidR="009B4250" w:rsidRDefault="009B4250" w:rsidP="00604402">
      <w:pPr>
        <w:jc w:val="center"/>
        <w:rPr>
          <w:noProof/>
        </w:rPr>
      </w:pPr>
    </w:p>
    <w:p w14:paraId="06B8F902" w14:textId="4F070072" w:rsidR="00DF5EEF" w:rsidRPr="006C0AE7" w:rsidRDefault="00216CD6" w:rsidP="00604402">
      <w:pPr>
        <w:jc w:val="center"/>
      </w:pPr>
      <w:r>
        <w:rPr>
          <w:noProof/>
        </w:rPr>
        <w:drawing>
          <wp:inline distT="0" distB="0" distL="0" distR="0" wp14:anchorId="3C432142" wp14:editId="624C55F7">
            <wp:extent cx="5486400" cy="4139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4139565"/>
                    </a:xfrm>
                    <a:prstGeom prst="rect">
                      <a:avLst/>
                    </a:prstGeom>
                    <a:noFill/>
                    <a:ln>
                      <a:noFill/>
                    </a:ln>
                  </pic:spPr>
                </pic:pic>
              </a:graphicData>
            </a:graphic>
          </wp:inline>
        </w:drawing>
      </w:r>
      <w:r w:rsidR="00DF5EEF" w:rsidRPr="006C0AE7">
        <w:br w:type="page"/>
      </w:r>
    </w:p>
    <w:p w14:paraId="5FB72B24" w14:textId="4ED97060" w:rsidR="008D0DFA" w:rsidRPr="00063660" w:rsidRDefault="008C2511" w:rsidP="008C2511">
      <w:pPr>
        <w:rPr>
          <w:b/>
          <w:bCs/>
          <w:iCs/>
          <w:sz w:val="24"/>
          <w:szCs w:val="24"/>
        </w:rPr>
      </w:pPr>
      <w:r w:rsidRPr="00063660">
        <w:rPr>
          <w:b/>
          <w:bCs/>
          <w:sz w:val="24"/>
          <w:szCs w:val="24"/>
        </w:rPr>
        <w:lastRenderedPageBreak/>
        <w:t xml:space="preserve">5.4 Use Case Diagram                                                                                                          </w:t>
      </w:r>
      <w:r w:rsidRPr="00063660">
        <w:rPr>
          <w:b/>
          <w:bCs/>
          <w:iCs/>
          <w:sz w:val="24"/>
          <w:szCs w:val="24"/>
        </w:rPr>
        <w:br w:type="textWrapping" w:clear="all"/>
      </w:r>
    </w:p>
    <w:p w14:paraId="1F20D4B0" w14:textId="08D6E463" w:rsidR="008D0DFA" w:rsidRPr="006C0AE7" w:rsidRDefault="00063660" w:rsidP="00063660">
      <w:pPr>
        <w:pStyle w:val="Heading2"/>
        <w:numPr>
          <w:ilvl w:val="0"/>
          <w:numId w:val="0"/>
        </w:numPr>
        <w:jc w:val="center"/>
        <w:rPr>
          <w:rFonts w:ascii="Times New Roman" w:hAnsi="Times New Roman" w:cs="Times New Roman"/>
        </w:rPr>
      </w:pPr>
      <w:r>
        <w:rPr>
          <w:rFonts w:ascii="Times New Roman" w:hAnsi="Times New Roman" w:cs="Times New Roman"/>
          <w:noProof/>
        </w:rPr>
        <w:drawing>
          <wp:inline distT="0" distB="0" distL="0" distR="0" wp14:anchorId="37046C81" wp14:editId="5060ABD9">
            <wp:extent cx="5859624" cy="6241523"/>
            <wp:effectExtent l="0" t="0" r="8255" b="698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93454" cy="6277558"/>
                    </a:xfrm>
                    <a:prstGeom prst="rect">
                      <a:avLst/>
                    </a:prstGeom>
                  </pic:spPr>
                </pic:pic>
              </a:graphicData>
            </a:graphic>
          </wp:inline>
        </w:drawing>
      </w:r>
    </w:p>
    <w:p w14:paraId="5BCD041A" w14:textId="21C0B8DA" w:rsidR="00EB2A7E" w:rsidRPr="00EB2A7E" w:rsidRDefault="008D0DFA">
      <w:pPr>
        <w:rPr>
          <w:b/>
          <w:bCs/>
          <w:iCs/>
          <w:sz w:val="24"/>
          <w:szCs w:val="28"/>
        </w:rPr>
      </w:pPr>
      <w:r w:rsidRPr="006C0AE7">
        <w:br w:type="page"/>
      </w:r>
      <w:bookmarkEnd w:id="11"/>
      <w:bookmarkEnd w:id="12"/>
    </w:p>
    <w:p w14:paraId="5AC08EAE" w14:textId="77777777" w:rsidR="00EB2A7E" w:rsidRDefault="00EB2A7E" w:rsidP="00786DC5">
      <w:pPr>
        <w:pStyle w:val="ListParagraph"/>
        <w:tabs>
          <w:tab w:val="left" w:pos="1125"/>
        </w:tabs>
        <w:spacing w:before="90"/>
        <w:ind w:left="0" w:firstLine="0"/>
        <w:jc w:val="both"/>
        <w:rPr>
          <w:b/>
          <w:sz w:val="24"/>
        </w:rPr>
      </w:pPr>
    </w:p>
    <w:p w14:paraId="403FE2C0" w14:textId="6EB2316C" w:rsidR="00EB2A7E" w:rsidRDefault="00EB2A7E">
      <w:pPr>
        <w:rPr>
          <w:b/>
          <w:sz w:val="28"/>
          <w:szCs w:val="28"/>
        </w:rPr>
      </w:pPr>
      <w:r w:rsidRPr="00EB2A7E">
        <w:rPr>
          <w:b/>
          <w:sz w:val="28"/>
          <w:szCs w:val="28"/>
        </w:rPr>
        <w:t>5.5 Sequence diagram</w:t>
      </w:r>
    </w:p>
    <w:p w14:paraId="451EE97B" w14:textId="4F713A45" w:rsidR="00566EF5" w:rsidRDefault="00566EF5">
      <w:pPr>
        <w:rPr>
          <w:b/>
          <w:sz w:val="28"/>
          <w:szCs w:val="28"/>
        </w:rPr>
      </w:pPr>
    </w:p>
    <w:p w14:paraId="45D53E2F" w14:textId="20BF781A" w:rsidR="00566EF5" w:rsidRDefault="00566EF5">
      <w:pPr>
        <w:rPr>
          <w:b/>
          <w:sz w:val="28"/>
          <w:szCs w:val="28"/>
        </w:rPr>
      </w:pPr>
    </w:p>
    <w:p w14:paraId="6C6F4DEA" w14:textId="050D0D5C" w:rsidR="00566EF5" w:rsidRDefault="00566EF5">
      <w:pPr>
        <w:rPr>
          <w:b/>
          <w:sz w:val="28"/>
          <w:szCs w:val="28"/>
        </w:rPr>
      </w:pPr>
    </w:p>
    <w:p w14:paraId="60C645EE" w14:textId="3175AE8D" w:rsidR="00566EF5" w:rsidRDefault="00566EF5">
      <w:pPr>
        <w:rPr>
          <w:b/>
          <w:sz w:val="28"/>
          <w:szCs w:val="28"/>
        </w:rPr>
      </w:pPr>
    </w:p>
    <w:p w14:paraId="56CFCCC2" w14:textId="77777777" w:rsidR="00566EF5" w:rsidRPr="00EB2A7E" w:rsidRDefault="00566EF5">
      <w:pPr>
        <w:rPr>
          <w:b/>
          <w:sz w:val="28"/>
          <w:szCs w:val="28"/>
        </w:rPr>
      </w:pPr>
    </w:p>
    <w:p w14:paraId="4FFAD330" w14:textId="77777777" w:rsidR="00566EF5" w:rsidRDefault="00566EF5" w:rsidP="00E72389">
      <w:pPr>
        <w:jc w:val="center"/>
        <w:rPr>
          <w:noProof/>
        </w:rPr>
      </w:pPr>
    </w:p>
    <w:p w14:paraId="1B357D98" w14:textId="6484A72F" w:rsidR="00EB2A7E" w:rsidRDefault="00566EF5" w:rsidP="00E72389">
      <w:pPr>
        <w:jc w:val="center"/>
        <w:rPr>
          <w:b/>
          <w:sz w:val="24"/>
        </w:rPr>
      </w:pPr>
      <w:r>
        <w:rPr>
          <w:noProof/>
        </w:rPr>
        <w:drawing>
          <wp:inline distT="0" distB="0" distL="0" distR="0" wp14:anchorId="500EB29B" wp14:editId="2946BD9D">
            <wp:extent cx="5486400" cy="2391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391866"/>
                    </a:xfrm>
                    <a:prstGeom prst="rect">
                      <a:avLst/>
                    </a:prstGeom>
                    <a:noFill/>
                    <a:ln>
                      <a:noFill/>
                    </a:ln>
                  </pic:spPr>
                </pic:pic>
              </a:graphicData>
            </a:graphic>
          </wp:inline>
        </w:drawing>
      </w:r>
      <w:r w:rsidR="00EB2A7E">
        <w:rPr>
          <w:b/>
          <w:sz w:val="24"/>
        </w:rPr>
        <w:br w:type="page"/>
      </w:r>
    </w:p>
    <w:p w14:paraId="7566ED45" w14:textId="08A961BD" w:rsidR="00EB2A7E" w:rsidRDefault="00EB2A7E">
      <w:pPr>
        <w:rPr>
          <w:b/>
          <w:sz w:val="24"/>
        </w:rPr>
      </w:pPr>
    </w:p>
    <w:p w14:paraId="651731E7" w14:textId="77777777" w:rsidR="00EB2A7E" w:rsidRDefault="00EB2A7E">
      <w:pPr>
        <w:rPr>
          <w:b/>
          <w:sz w:val="24"/>
          <w:szCs w:val="22"/>
        </w:rPr>
      </w:pPr>
    </w:p>
    <w:p w14:paraId="0D7ACED6" w14:textId="62CA0B85" w:rsidR="00786DC5" w:rsidRPr="006C0AE7" w:rsidRDefault="00786DC5" w:rsidP="00786DC5">
      <w:pPr>
        <w:pStyle w:val="ListParagraph"/>
        <w:tabs>
          <w:tab w:val="left" w:pos="1125"/>
        </w:tabs>
        <w:spacing w:before="90"/>
        <w:ind w:left="0" w:firstLine="0"/>
        <w:jc w:val="both"/>
        <w:rPr>
          <w:b/>
          <w:sz w:val="24"/>
        </w:rPr>
      </w:pPr>
      <w:r w:rsidRPr="006C0AE7">
        <w:rPr>
          <w:b/>
          <w:sz w:val="24"/>
        </w:rPr>
        <w:t xml:space="preserve">       5.</w:t>
      </w:r>
      <w:r w:rsidR="00E72389">
        <w:rPr>
          <w:b/>
          <w:sz w:val="24"/>
        </w:rPr>
        <w:t>6</w:t>
      </w:r>
      <w:r w:rsidRPr="006C0AE7">
        <w:rPr>
          <w:b/>
          <w:sz w:val="24"/>
        </w:rPr>
        <w:t xml:space="preserve"> Design and Implementation</w:t>
      </w:r>
      <w:r w:rsidRPr="006C0AE7">
        <w:rPr>
          <w:b/>
          <w:spacing w:val="6"/>
          <w:sz w:val="24"/>
        </w:rPr>
        <w:t xml:space="preserve"> </w:t>
      </w:r>
      <w:r w:rsidRPr="006C0AE7">
        <w:rPr>
          <w:b/>
          <w:sz w:val="24"/>
        </w:rPr>
        <w:t>Constraints</w:t>
      </w:r>
    </w:p>
    <w:p w14:paraId="3B5D9586" w14:textId="77777777" w:rsidR="00786DC5" w:rsidRPr="00000E2E" w:rsidRDefault="00786DC5" w:rsidP="00786DC5">
      <w:pPr>
        <w:pStyle w:val="BodyText"/>
        <w:spacing w:before="7"/>
        <w:jc w:val="both"/>
        <w:rPr>
          <w:b/>
          <w:sz w:val="24"/>
          <w:szCs w:val="24"/>
        </w:rPr>
      </w:pPr>
    </w:p>
    <w:p w14:paraId="103E0ED9" w14:textId="77777777" w:rsidR="00786DC5" w:rsidRPr="00000E2E" w:rsidRDefault="00786DC5" w:rsidP="00786DC5">
      <w:pPr>
        <w:pStyle w:val="BodyText"/>
        <w:spacing w:before="1"/>
        <w:ind w:left="711"/>
        <w:jc w:val="both"/>
        <w:rPr>
          <w:sz w:val="24"/>
          <w:szCs w:val="24"/>
        </w:rPr>
      </w:pPr>
      <w:r w:rsidRPr="00000E2E">
        <w:rPr>
          <w:sz w:val="24"/>
          <w:szCs w:val="24"/>
        </w:rPr>
        <w:t xml:space="preserve">        The system is built using C++ language.</w:t>
      </w:r>
    </w:p>
    <w:p w14:paraId="37CC5427" w14:textId="77777777" w:rsidR="00786DC5" w:rsidRPr="006C0AE7" w:rsidRDefault="00786DC5" w:rsidP="00786DC5">
      <w:pPr>
        <w:pStyle w:val="BodyText"/>
        <w:spacing w:before="1"/>
        <w:ind w:left="711"/>
        <w:jc w:val="both"/>
      </w:pPr>
    </w:p>
    <w:p w14:paraId="4AB5EAF5" w14:textId="48975FB7" w:rsidR="00786DC5" w:rsidRDefault="00063660" w:rsidP="00D77D2B">
      <w:pPr>
        <w:pStyle w:val="Heading3"/>
      </w:pPr>
      <w:bookmarkStart w:id="13" w:name="3.6_User_Interface"/>
      <w:bookmarkEnd w:id="13"/>
      <w:r>
        <w:t xml:space="preserve">     </w:t>
      </w:r>
      <w:r w:rsidR="00786DC5" w:rsidRPr="006C0AE7">
        <w:t xml:space="preserve">  5.</w:t>
      </w:r>
      <w:r w:rsidR="00E72389">
        <w:t>7</w:t>
      </w:r>
      <w:r w:rsidR="00786DC5" w:rsidRPr="006C0AE7">
        <w:t xml:space="preserve"> User</w:t>
      </w:r>
      <w:r w:rsidR="00786DC5" w:rsidRPr="006C0AE7">
        <w:rPr>
          <w:spacing w:val="-5"/>
        </w:rPr>
        <w:t xml:space="preserve"> </w:t>
      </w:r>
      <w:r w:rsidR="00786DC5" w:rsidRPr="006C0AE7">
        <w:t>Interface</w:t>
      </w:r>
    </w:p>
    <w:p w14:paraId="328A60DF" w14:textId="77777777" w:rsidR="002239A7" w:rsidRDefault="002239A7" w:rsidP="002F4653">
      <w:pPr>
        <w:pStyle w:val="ListParagraph"/>
        <w:numPr>
          <w:ilvl w:val="0"/>
          <w:numId w:val="10"/>
        </w:numPr>
        <w:spacing w:line="276" w:lineRule="exact"/>
      </w:pPr>
      <w:r>
        <w:t>MPCC Application user interface is simple and user friendly to be easily used by every age group.</w:t>
      </w:r>
    </w:p>
    <w:p w14:paraId="62E3EC28" w14:textId="77777777" w:rsidR="002239A7" w:rsidRPr="00000E2E" w:rsidRDefault="002239A7" w:rsidP="002F4653">
      <w:pPr>
        <w:pStyle w:val="ListParagraph"/>
        <w:numPr>
          <w:ilvl w:val="0"/>
          <w:numId w:val="10"/>
        </w:numPr>
        <w:spacing w:line="276" w:lineRule="exact"/>
      </w:pPr>
      <w:r>
        <w:rPr>
          <w:color w:val="000000"/>
          <w:shd w:val="clear" w:color="auto" w:fill="FFFFFF"/>
        </w:rPr>
        <w:t>MPCC</w:t>
      </w:r>
      <w:r w:rsidRPr="00000E2E">
        <w:rPr>
          <w:color w:val="000000"/>
          <w:shd w:val="clear" w:color="auto" w:fill="FFFFFF"/>
        </w:rPr>
        <w:t xml:space="preserve"> user interface </w:t>
      </w:r>
      <w:r>
        <w:rPr>
          <w:color w:val="000000"/>
          <w:shd w:val="clear" w:color="auto" w:fill="FFFFFF"/>
        </w:rPr>
        <w:t xml:space="preserve">is </w:t>
      </w:r>
      <w:r w:rsidRPr="00000E2E">
        <w:rPr>
          <w:color w:val="000000"/>
          <w:shd w:val="clear" w:color="auto" w:fill="FFFFFF"/>
        </w:rPr>
        <w:t xml:space="preserve">consistent. The design </w:t>
      </w:r>
      <w:r>
        <w:rPr>
          <w:color w:val="000000"/>
          <w:shd w:val="clear" w:color="auto" w:fill="FFFFFF"/>
        </w:rPr>
        <w:t xml:space="preserve">is </w:t>
      </w:r>
      <w:r w:rsidRPr="00000E2E">
        <w:rPr>
          <w:color w:val="000000"/>
          <w:shd w:val="clear" w:color="auto" w:fill="FFFFFF"/>
        </w:rPr>
        <w:t>consistent. Increasing consistency increases the familiarity, and hence increases the usability.</w:t>
      </w:r>
    </w:p>
    <w:p w14:paraId="24E99FC4" w14:textId="51536A35" w:rsidR="002239A7" w:rsidRPr="00000E2E" w:rsidRDefault="002239A7" w:rsidP="002F4653">
      <w:pPr>
        <w:pStyle w:val="ListParagraph"/>
        <w:numPr>
          <w:ilvl w:val="0"/>
          <w:numId w:val="10"/>
        </w:numPr>
        <w:spacing w:line="276" w:lineRule="exact"/>
      </w:pPr>
      <w:r>
        <w:rPr>
          <w:color w:val="000000"/>
          <w:shd w:val="clear" w:color="auto" w:fill="FFFFFF"/>
        </w:rPr>
        <w:t>MPCC Application</w:t>
      </w:r>
      <w:r w:rsidRPr="00000E2E">
        <w:rPr>
          <w:color w:val="000000"/>
          <w:shd w:val="clear" w:color="auto" w:fill="FFFFFF"/>
        </w:rPr>
        <w:t xml:space="preserve"> provid</w:t>
      </w:r>
      <w:r>
        <w:rPr>
          <w:color w:val="000000"/>
          <w:shd w:val="clear" w:color="auto" w:fill="FFFFFF"/>
        </w:rPr>
        <w:t>es</w:t>
      </w:r>
      <w:r w:rsidRPr="00000E2E">
        <w:rPr>
          <w:color w:val="000000"/>
          <w:shd w:val="clear" w:color="auto" w:fill="FFFFFF"/>
        </w:rPr>
        <w:t xml:space="preserve"> the user with clarity. There </w:t>
      </w:r>
      <w:r>
        <w:rPr>
          <w:color w:val="000000"/>
          <w:shd w:val="clear" w:color="auto" w:fill="FFFFFF"/>
        </w:rPr>
        <w:t>is nothing</w:t>
      </w:r>
      <w:r w:rsidRPr="00000E2E">
        <w:rPr>
          <w:color w:val="000000"/>
          <w:shd w:val="clear" w:color="auto" w:fill="FFFFFF"/>
        </w:rPr>
        <w:t xml:space="preserve"> which confuses the user, as it becomes an obstacle for the user in interacting with the </w:t>
      </w:r>
      <w:r>
        <w:rPr>
          <w:color w:val="000000"/>
          <w:shd w:val="clear" w:color="auto" w:fill="FFFFFF"/>
        </w:rPr>
        <w:t>Application</w:t>
      </w:r>
      <w:r w:rsidRPr="00000E2E">
        <w:rPr>
          <w:color w:val="000000"/>
          <w:shd w:val="clear" w:color="auto" w:fill="FFFFFF"/>
        </w:rPr>
        <w:t>.</w:t>
      </w:r>
    </w:p>
    <w:p w14:paraId="7AB2D4F3" w14:textId="111CB45F" w:rsidR="00DD6221" w:rsidRPr="00DD6221" w:rsidRDefault="00DD6221" w:rsidP="002239A7">
      <w:pPr>
        <w:pStyle w:val="ListParagraph"/>
        <w:ind w:left="1699" w:firstLine="0"/>
      </w:pPr>
    </w:p>
    <w:p w14:paraId="4003A4FA" w14:textId="77777777" w:rsidR="00786DC5" w:rsidRPr="006C0AE7" w:rsidRDefault="00786DC5" w:rsidP="002F4653">
      <w:pPr>
        <w:pStyle w:val="Heading3"/>
        <w:numPr>
          <w:ilvl w:val="0"/>
          <w:numId w:val="8"/>
        </w:numPr>
      </w:pPr>
      <w:bookmarkStart w:id="14" w:name="4.___Security"/>
      <w:bookmarkStart w:id="15" w:name="_TOC_250001"/>
      <w:bookmarkEnd w:id="14"/>
      <w:r w:rsidRPr="006C0AE7">
        <w:t>S</w:t>
      </w:r>
      <w:bookmarkEnd w:id="15"/>
      <w:r w:rsidRPr="006C0AE7">
        <w:t>ecurity</w:t>
      </w:r>
    </w:p>
    <w:p w14:paraId="66DCDAD7" w14:textId="77777777" w:rsidR="00786DC5" w:rsidRPr="006C0AE7" w:rsidRDefault="00786DC5" w:rsidP="00786DC5">
      <w:pPr>
        <w:pStyle w:val="BodyText"/>
        <w:spacing w:before="5"/>
        <w:jc w:val="both"/>
        <w:rPr>
          <w:b/>
        </w:rPr>
      </w:pPr>
    </w:p>
    <w:p w14:paraId="41C46A02" w14:textId="6A146449" w:rsidR="00786DC5" w:rsidRPr="00DD6221" w:rsidRDefault="00786DC5" w:rsidP="00786DC5">
      <w:pPr>
        <w:pStyle w:val="BodyText"/>
        <w:spacing w:line="244" w:lineRule="auto"/>
        <w:ind w:left="846" w:right="1084"/>
        <w:jc w:val="both"/>
        <w:rPr>
          <w:sz w:val="24"/>
          <w:szCs w:val="24"/>
        </w:rPr>
      </w:pPr>
      <w:r w:rsidRPr="00DD6221">
        <w:rPr>
          <w:sz w:val="24"/>
          <w:szCs w:val="24"/>
        </w:rPr>
        <w:t>The customer’s terminal window shall never display a customer’s password</w:t>
      </w:r>
      <w:r w:rsidR="00000E2E" w:rsidRPr="00DD6221">
        <w:rPr>
          <w:sz w:val="24"/>
          <w:szCs w:val="24"/>
        </w:rPr>
        <w:t xml:space="preserve"> as it is encrypted</w:t>
      </w:r>
      <w:r w:rsidRPr="00DD6221">
        <w:rPr>
          <w:sz w:val="24"/>
          <w:szCs w:val="24"/>
        </w:rPr>
        <w:t>. It shall always be made with special characters representing typed characters. The system’s back-end files shall never display a customer’s password. The customer’s password may be reset but never shown.</w:t>
      </w:r>
      <w:r w:rsidR="00DD6221" w:rsidRPr="00DD6221">
        <w:rPr>
          <w:sz w:val="24"/>
          <w:szCs w:val="24"/>
        </w:rPr>
        <w:t xml:space="preserve"> When the server will receive the user-id, </w:t>
      </w:r>
      <w:proofErr w:type="gramStart"/>
      <w:r w:rsidR="00DD6221" w:rsidRPr="00DD6221">
        <w:rPr>
          <w:sz w:val="24"/>
          <w:szCs w:val="24"/>
        </w:rPr>
        <w:t>password</w:t>
      </w:r>
      <w:proofErr w:type="gramEnd"/>
      <w:r w:rsidR="00DD6221" w:rsidRPr="00DD6221">
        <w:rPr>
          <w:sz w:val="24"/>
          <w:szCs w:val="24"/>
        </w:rPr>
        <w:t xml:space="preserve"> and the messages they need to decrypt it first to get the actual information.</w:t>
      </w:r>
    </w:p>
    <w:p w14:paraId="2723AAE4" w14:textId="77777777" w:rsidR="00786DC5" w:rsidRPr="00DD6221" w:rsidRDefault="00786DC5" w:rsidP="00786DC5">
      <w:pPr>
        <w:spacing w:line="244" w:lineRule="auto"/>
        <w:rPr>
          <w:sz w:val="24"/>
          <w:szCs w:val="24"/>
        </w:rPr>
      </w:pPr>
    </w:p>
    <w:p w14:paraId="1E5FB057" w14:textId="77777777" w:rsidR="00786DC5" w:rsidRPr="00DD6221" w:rsidRDefault="00786DC5" w:rsidP="00786DC5">
      <w:pPr>
        <w:spacing w:line="244" w:lineRule="auto"/>
        <w:rPr>
          <w:sz w:val="24"/>
          <w:szCs w:val="24"/>
        </w:rPr>
      </w:pPr>
    </w:p>
    <w:p w14:paraId="57FCC655" w14:textId="77777777" w:rsidR="00786DC5" w:rsidRPr="00DD6221" w:rsidRDefault="00786DC5" w:rsidP="00786DC5">
      <w:pPr>
        <w:spacing w:line="244" w:lineRule="auto"/>
        <w:rPr>
          <w:sz w:val="24"/>
          <w:szCs w:val="24"/>
        </w:rPr>
      </w:pPr>
    </w:p>
    <w:p w14:paraId="175184B9" w14:textId="77777777" w:rsidR="00786DC5" w:rsidRPr="00DD6221" w:rsidRDefault="00786DC5" w:rsidP="00786DC5">
      <w:pPr>
        <w:spacing w:line="244" w:lineRule="auto"/>
        <w:rPr>
          <w:sz w:val="24"/>
          <w:szCs w:val="24"/>
        </w:rPr>
      </w:pPr>
    </w:p>
    <w:p w14:paraId="2D5D5884" w14:textId="77777777" w:rsidR="00786DC5" w:rsidRPr="006C0AE7" w:rsidRDefault="00786DC5" w:rsidP="00786DC5">
      <w:pPr>
        <w:spacing w:line="244" w:lineRule="auto"/>
      </w:pPr>
    </w:p>
    <w:p w14:paraId="4DB04E23" w14:textId="38AF8D67" w:rsidR="00F304DA" w:rsidRDefault="00F304DA" w:rsidP="004762A5">
      <w:pPr>
        <w:rPr>
          <w:b/>
          <w:sz w:val="24"/>
          <w:szCs w:val="22"/>
        </w:rPr>
      </w:pPr>
    </w:p>
    <w:p w14:paraId="41D07E23" w14:textId="7683D6C2" w:rsidR="00D66E80" w:rsidRDefault="00D66E80" w:rsidP="004762A5">
      <w:pPr>
        <w:rPr>
          <w:b/>
          <w:sz w:val="24"/>
          <w:szCs w:val="22"/>
        </w:rPr>
      </w:pPr>
    </w:p>
    <w:p w14:paraId="3AD2CCB5" w14:textId="44041BE3" w:rsidR="00D66E80" w:rsidRDefault="00D66E80" w:rsidP="004762A5">
      <w:pPr>
        <w:rPr>
          <w:b/>
          <w:sz w:val="24"/>
          <w:szCs w:val="22"/>
        </w:rPr>
      </w:pPr>
    </w:p>
    <w:p w14:paraId="6CAEAF06" w14:textId="047D780A" w:rsidR="00D66E80" w:rsidRDefault="00D66E80" w:rsidP="004762A5">
      <w:pPr>
        <w:rPr>
          <w:b/>
          <w:sz w:val="24"/>
          <w:szCs w:val="22"/>
        </w:rPr>
      </w:pPr>
    </w:p>
    <w:p w14:paraId="5C72B8AD" w14:textId="5FD80144" w:rsidR="00D66E80" w:rsidRDefault="00D66E80" w:rsidP="004762A5">
      <w:pPr>
        <w:rPr>
          <w:b/>
          <w:sz w:val="24"/>
          <w:szCs w:val="22"/>
        </w:rPr>
      </w:pPr>
    </w:p>
    <w:p w14:paraId="7CB56FC8" w14:textId="77777777" w:rsidR="00D66E80" w:rsidRDefault="00D66E80">
      <w:pPr>
        <w:rPr>
          <w:b/>
          <w:sz w:val="24"/>
          <w:szCs w:val="22"/>
        </w:rPr>
      </w:pPr>
      <w:r>
        <w:rPr>
          <w:b/>
          <w:sz w:val="24"/>
          <w:szCs w:val="22"/>
        </w:rPr>
        <w:br w:type="page"/>
      </w:r>
    </w:p>
    <w:p w14:paraId="68809568" w14:textId="77777777" w:rsidR="00FD14C6" w:rsidRDefault="00FD14C6" w:rsidP="004762A5">
      <w:pPr>
        <w:rPr>
          <w:b/>
          <w:sz w:val="24"/>
          <w:szCs w:val="22"/>
        </w:rPr>
      </w:pPr>
      <w:r>
        <w:rPr>
          <w:b/>
          <w:sz w:val="24"/>
          <w:szCs w:val="22"/>
        </w:rPr>
        <w:lastRenderedPageBreak/>
        <w:t xml:space="preserve">7.Demo     </w:t>
      </w:r>
    </w:p>
    <w:p w14:paraId="4A23F0C1" w14:textId="7B59A157" w:rsidR="00D66E80" w:rsidRDefault="00FD14C6" w:rsidP="004762A5">
      <w:pPr>
        <w:rPr>
          <w:b/>
          <w:sz w:val="24"/>
          <w:szCs w:val="22"/>
        </w:rPr>
      </w:pPr>
      <w:r>
        <w:rPr>
          <w:b/>
          <w:sz w:val="24"/>
          <w:szCs w:val="22"/>
        </w:rPr>
        <w:t xml:space="preserve">                                                         </w:t>
      </w:r>
      <w:r w:rsidR="00157EBE">
        <w:rPr>
          <w:b/>
          <w:sz w:val="24"/>
          <w:szCs w:val="22"/>
        </w:rPr>
        <w:t>Welcome page</w:t>
      </w:r>
    </w:p>
    <w:p w14:paraId="388F8828" w14:textId="7567429D" w:rsidR="009E000A" w:rsidRDefault="009E000A" w:rsidP="004762A5">
      <w:pPr>
        <w:rPr>
          <w:b/>
          <w:sz w:val="24"/>
          <w:szCs w:val="22"/>
        </w:rPr>
      </w:pPr>
    </w:p>
    <w:p w14:paraId="15738A4F" w14:textId="77777777" w:rsidR="009E000A" w:rsidRDefault="009E000A" w:rsidP="004762A5">
      <w:pPr>
        <w:rPr>
          <w:b/>
          <w:sz w:val="24"/>
          <w:szCs w:val="22"/>
        </w:rPr>
      </w:pPr>
    </w:p>
    <w:p w14:paraId="05E4A308" w14:textId="00872EE7" w:rsidR="005A5161" w:rsidRDefault="009E000A" w:rsidP="004762A5">
      <w:pPr>
        <w:rPr>
          <w:b/>
          <w:sz w:val="24"/>
          <w:szCs w:val="22"/>
        </w:rPr>
      </w:pPr>
      <w:r>
        <w:rPr>
          <w:b/>
          <w:noProof/>
          <w:sz w:val="24"/>
          <w:szCs w:val="22"/>
        </w:rPr>
        <w:drawing>
          <wp:inline distT="0" distB="0" distL="0" distR="0" wp14:anchorId="7E44F8C3" wp14:editId="3CC62826">
            <wp:extent cx="5521345" cy="2794424"/>
            <wp:effectExtent l="0" t="0" r="3175"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extLst>
                        <a:ext uri="{28A0092B-C50C-407E-A947-70E740481C1C}">
                          <a14:useLocalDpi xmlns:a14="http://schemas.microsoft.com/office/drawing/2010/main" val="0"/>
                        </a:ext>
                      </a:extLst>
                    </a:blip>
                    <a:srcRect t="6367" r="-318"/>
                    <a:stretch/>
                  </pic:blipFill>
                  <pic:spPr bwMode="auto">
                    <a:xfrm>
                      <a:off x="0" y="0"/>
                      <a:ext cx="5521345" cy="2794424"/>
                    </a:xfrm>
                    <a:prstGeom prst="rect">
                      <a:avLst/>
                    </a:prstGeom>
                    <a:ln>
                      <a:noFill/>
                    </a:ln>
                    <a:extLst>
                      <a:ext uri="{53640926-AAD7-44D8-BBD7-CCE9431645EC}">
                        <a14:shadowObscured xmlns:a14="http://schemas.microsoft.com/office/drawing/2010/main"/>
                      </a:ext>
                    </a:extLst>
                  </pic:spPr>
                </pic:pic>
              </a:graphicData>
            </a:graphic>
          </wp:inline>
        </w:drawing>
      </w:r>
    </w:p>
    <w:p w14:paraId="5D1F0B70" w14:textId="77777777" w:rsidR="005A5161" w:rsidRDefault="005A5161">
      <w:pPr>
        <w:rPr>
          <w:b/>
          <w:sz w:val="24"/>
          <w:szCs w:val="22"/>
        </w:rPr>
      </w:pPr>
      <w:r>
        <w:rPr>
          <w:b/>
          <w:sz w:val="24"/>
          <w:szCs w:val="22"/>
        </w:rPr>
        <w:br w:type="page"/>
      </w:r>
    </w:p>
    <w:p w14:paraId="3C64C285" w14:textId="39DCD0A6" w:rsidR="005A5161" w:rsidRDefault="005A5161" w:rsidP="004762A5">
      <w:pPr>
        <w:rPr>
          <w:b/>
          <w:sz w:val="24"/>
          <w:szCs w:val="22"/>
        </w:rPr>
      </w:pPr>
    </w:p>
    <w:p w14:paraId="53A30862" w14:textId="77777777" w:rsidR="00E66AA3" w:rsidRDefault="00E66AA3">
      <w:pPr>
        <w:rPr>
          <w:b/>
          <w:sz w:val="24"/>
          <w:szCs w:val="22"/>
        </w:rPr>
      </w:pPr>
      <w:r>
        <w:rPr>
          <w:b/>
          <w:sz w:val="24"/>
          <w:szCs w:val="22"/>
        </w:rPr>
        <w:t xml:space="preserve">                                                        </w:t>
      </w:r>
      <w:r w:rsidR="005A5161">
        <w:rPr>
          <w:b/>
          <w:sz w:val="24"/>
          <w:szCs w:val="22"/>
        </w:rPr>
        <w:t>Regi</w:t>
      </w:r>
      <w:r>
        <w:rPr>
          <w:b/>
          <w:sz w:val="24"/>
          <w:szCs w:val="22"/>
        </w:rPr>
        <w:t>stration page</w:t>
      </w:r>
    </w:p>
    <w:p w14:paraId="09275BB2" w14:textId="77777777" w:rsidR="00E66AA3" w:rsidRDefault="00E66AA3">
      <w:pPr>
        <w:rPr>
          <w:b/>
          <w:sz w:val="24"/>
          <w:szCs w:val="22"/>
        </w:rPr>
      </w:pPr>
    </w:p>
    <w:p w14:paraId="7159E4E8" w14:textId="77777777" w:rsidR="00E66AA3" w:rsidRDefault="00E66AA3">
      <w:pPr>
        <w:rPr>
          <w:b/>
          <w:sz w:val="24"/>
          <w:szCs w:val="22"/>
        </w:rPr>
      </w:pPr>
    </w:p>
    <w:p w14:paraId="08DEBCCD" w14:textId="77777777" w:rsidR="00E66AA3" w:rsidRDefault="00E66AA3">
      <w:pPr>
        <w:rPr>
          <w:b/>
          <w:sz w:val="24"/>
          <w:szCs w:val="22"/>
        </w:rPr>
      </w:pPr>
    </w:p>
    <w:p w14:paraId="673D3E01" w14:textId="1E2364E1" w:rsidR="005A5161" w:rsidRDefault="00E66AA3">
      <w:pPr>
        <w:rPr>
          <w:b/>
          <w:sz w:val="24"/>
          <w:szCs w:val="22"/>
        </w:rPr>
      </w:pPr>
      <w:r>
        <w:rPr>
          <w:b/>
          <w:sz w:val="24"/>
          <w:szCs w:val="22"/>
        </w:rPr>
        <w:t xml:space="preserve">  </w:t>
      </w:r>
      <w:r>
        <w:rPr>
          <w:b/>
          <w:noProof/>
          <w:sz w:val="24"/>
          <w:szCs w:val="22"/>
        </w:rPr>
        <w:drawing>
          <wp:inline distT="0" distB="0" distL="0" distR="0" wp14:anchorId="4EE1CB6D" wp14:editId="31F1F062">
            <wp:extent cx="5399037" cy="2607585"/>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2">
                      <a:extLst>
                        <a:ext uri="{28A0092B-C50C-407E-A947-70E740481C1C}">
                          <a14:useLocalDpi xmlns:a14="http://schemas.microsoft.com/office/drawing/2010/main" val="0"/>
                        </a:ext>
                      </a:extLst>
                    </a:blip>
                    <a:srcRect t="8949" r="-146"/>
                    <a:stretch/>
                  </pic:blipFill>
                  <pic:spPr bwMode="auto">
                    <a:xfrm>
                      <a:off x="0" y="0"/>
                      <a:ext cx="5399314" cy="2607719"/>
                    </a:xfrm>
                    <a:prstGeom prst="rect">
                      <a:avLst/>
                    </a:prstGeom>
                    <a:ln>
                      <a:noFill/>
                    </a:ln>
                    <a:extLst>
                      <a:ext uri="{53640926-AAD7-44D8-BBD7-CCE9431645EC}">
                        <a14:shadowObscured xmlns:a14="http://schemas.microsoft.com/office/drawing/2010/main"/>
                      </a:ext>
                    </a:extLst>
                  </pic:spPr>
                </pic:pic>
              </a:graphicData>
            </a:graphic>
          </wp:inline>
        </w:drawing>
      </w:r>
      <w:r w:rsidR="005A5161">
        <w:rPr>
          <w:b/>
          <w:sz w:val="24"/>
          <w:szCs w:val="22"/>
        </w:rPr>
        <w:br w:type="page"/>
      </w:r>
    </w:p>
    <w:p w14:paraId="6F3DD8FF" w14:textId="77777777" w:rsidR="000333E3" w:rsidRDefault="000333E3" w:rsidP="000333E3">
      <w:pPr>
        <w:tabs>
          <w:tab w:val="left" w:pos="2898"/>
        </w:tabs>
        <w:rPr>
          <w:b/>
          <w:sz w:val="24"/>
          <w:szCs w:val="22"/>
        </w:rPr>
      </w:pPr>
      <w:r>
        <w:rPr>
          <w:b/>
          <w:sz w:val="24"/>
          <w:szCs w:val="22"/>
        </w:rPr>
        <w:lastRenderedPageBreak/>
        <w:tab/>
      </w:r>
    </w:p>
    <w:p w14:paraId="3D70BB39" w14:textId="77777777" w:rsidR="000333E3" w:rsidRDefault="000333E3" w:rsidP="000333E3">
      <w:pPr>
        <w:tabs>
          <w:tab w:val="left" w:pos="2898"/>
        </w:tabs>
        <w:rPr>
          <w:b/>
          <w:sz w:val="24"/>
          <w:szCs w:val="22"/>
        </w:rPr>
      </w:pPr>
    </w:p>
    <w:p w14:paraId="1C50C806" w14:textId="77777777" w:rsidR="000333E3" w:rsidRDefault="000333E3" w:rsidP="000333E3">
      <w:pPr>
        <w:tabs>
          <w:tab w:val="left" w:pos="2898"/>
        </w:tabs>
        <w:rPr>
          <w:b/>
          <w:sz w:val="24"/>
          <w:szCs w:val="22"/>
        </w:rPr>
      </w:pPr>
    </w:p>
    <w:p w14:paraId="465805A1" w14:textId="4696DB9C" w:rsidR="009E000A" w:rsidRDefault="000333E3" w:rsidP="000333E3">
      <w:pPr>
        <w:tabs>
          <w:tab w:val="left" w:pos="2898"/>
        </w:tabs>
        <w:rPr>
          <w:b/>
          <w:sz w:val="24"/>
          <w:szCs w:val="22"/>
        </w:rPr>
      </w:pPr>
      <w:r>
        <w:rPr>
          <w:b/>
          <w:sz w:val="24"/>
          <w:szCs w:val="22"/>
        </w:rPr>
        <w:t xml:space="preserve">                                                             Log-in page</w:t>
      </w:r>
    </w:p>
    <w:p w14:paraId="2473C910" w14:textId="08F5390B" w:rsidR="000333E3" w:rsidRDefault="000333E3" w:rsidP="000333E3">
      <w:pPr>
        <w:tabs>
          <w:tab w:val="left" w:pos="2898"/>
        </w:tabs>
        <w:rPr>
          <w:b/>
          <w:sz w:val="24"/>
          <w:szCs w:val="22"/>
        </w:rPr>
      </w:pPr>
    </w:p>
    <w:p w14:paraId="40AE20D0" w14:textId="77777777" w:rsidR="000333E3" w:rsidRDefault="000333E3" w:rsidP="000333E3">
      <w:pPr>
        <w:tabs>
          <w:tab w:val="left" w:pos="2898"/>
        </w:tabs>
        <w:rPr>
          <w:b/>
          <w:sz w:val="24"/>
          <w:szCs w:val="22"/>
        </w:rPr>
      </w:pPr>
    </w:p>
    <w:p w14:paraId="0B0A7B70" w14:textId="2C2E25D8" w:rsidR="000333E3" w:rsidRDefault="000333E3" w:rsidP="000333E3">
      <w:pPr>
        <w:tabs>
          <w:tab w:val="left" w:pos="2898"/>
        </w:tabs>
        <w:rPr>
          <w:b/>
          <w:sz w:val="24"/>
          <w:szCs w:val="22"/>
        </w:rPr>
      </w:pPr>
    </w:p>
    <w:p w14:paraId="016EA51E" w14:textId="735BEF9B" w:rsidR="000333E3" w:rsidRDefault="000333E3" w:rsidP="000333E3">
      <w:pPr>
        <w:tabs>
          <w:tab w:val="left" w:pos="2898"/>
        </w:tabs>
        <w:rPr>
          <w:b/>
          <w:noProof/>
          <w:sz w:val="24"/>
          <w:szCs w:val="22"/>
        </w:rPr>
      </w:pPr>
      <w:r>
        <w:rPr>
          <w:b/>
          <w:sz w:val="24"/>
          <w:szCs w:val="22"/>
        </w:rPr>
        <w:t xml:space="preserve">             </w:t>
      </w:r>
      <w:r>
        <w:rPr>
          <w:b/>
          <w:noProof/>
          <w:sz w:val="24"/>
          <w:szCs w:val="22"/>
        </w:rPr>
        <w:drawing>
          <wp:inline distT="0" distB="0" distL="0" distR="0" wp14:anchorId="5907C24A" wp14:editId="0FC77EE6">
            <wp:extent cx="4152658" cy="291869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23">
                      <a:extLst>
                        <a:ext uri="{28A0092B-C50C-407E-A947-70E740481C1C}">
                          <a14:useLocalDpi xmlns:a14="http://schemas.microsoft.com/office/drawing/2010/main" val="0"/>
                        </a:ext>
                      </a:extLst>
                    </a:blip>
                    <a:srcRect t="10051" r="-1705"/>
                    <a:stretch/>
                  </pic:blipFill>
                  <pic:spPr bwMode="auto">
                    <a:xfrm>
                      <a:off x="0" y="0"/>
                      <a:ext cx="4152872" cy="2918845"/>
                    </a:xfrm>
                    <a:prstGeom prst="rect">
                      <a:avLst/>
                    </a:prstGeom>
                    <a:ln>
                      <a:noFill/>
                    </a:ln>
                    <a:extLst>
                      <a:ext uri="{53640926-AAD7-44D8-BBD7-CCE9431645EC}">
                        <a14:shadowObscured xmlns:a14="http://schemas.microsoft.com/office/drawing/2010/main"/>
                      </a:ext>
                    </a:extLst>
                  </pic:spPr>
                </pic:pic>
              </a:graphicData>
            </a:graphic>
          </wp:inline>
        </w:drawing>
      </w:r>
    </w:p>
    <w:p w14:paraId="2903F409" w14:textId="2DA15265" w:rsidR="000333E3" w:rsidRPr="000333E3" w:rsidRDefault="000333E3" w:rsidP="000333E3">
      <w:pPr>
        <w:rPr>
          <w:sz w:val="24"/>
          <w:szCs w:val="22"/>
        </w:rPr>
      </w:pPr>
    </w:p>
    <w:p w14:paraId="20E2A677" w14:textId="3218D86E" w:rsidR="000333E3" w:rsidRPr="000333E3" w:rsidRDefault="000333E3" w:rsidP="000333E3">
      <w:pPr>
        <w:rPr>
          <w:sz w:val="24"/>
          <w:szCs w:val="22"/>
        </w:rPr>
      </w:pPr>
    </w:p>
    <w:p w14:paraId="7E33CC73" w14:textId="24374579" w:rsidR="000333E3" w:rsidRPr="000333E3" w:rsidRDefault="000333E3" w:rsidP="000333E3">
      <w:pPr>
        <w:rPr>
          <w:sz w:val="24"/>
          <w:szCs w:val="22"/>
        </w:rPr>
      </w:pPr>
    </w:p>
    <w:p w14:paraId="777109CC" w14:textId="4691C4F4" w:rsidR="000333E3" w:rsidRDefault="000333E3" w:rsidP="000333E3">
      <w:pPr>
        <w:rPr>
          <w:b/>
          <w:noProof/>
          <w:sz w:val="24"/>
          <w:szCs w:val="22"/>
        </w:rPr>
      </w:pPr>
    </w:p>
    <w:p w14:paraId="613DA991" w14:textId="3842B0BA" w:rsidR="000333E3" w:rsidRDefault="000333E3" w:rsidP="000333E3">
      <w:pPr>
        <w:tabs>
          <w:tab w:val="left" w:pos="4889"/>
        </w:tabs>
        <w:rPr>
          <w:sz w:val="24"/>
          <w:szCs w:val="22"/>
        </w:rPr>
      </w:pPr>
      <w:r>
        <w:rPr>
          <w:sz w:val="24"/>
          <w:szCs w:val="22"/>
        </w:rPr>
        <w:tab/>
      </w:r>
    </w:p>
    <w:p w14:paraId="43F6951B" w14:textId="77777777" w:rsidR="000333E3" w:rsidRDefault="000333E3" w:rsidP="000333E3">
      <w:pPr>
        <w:rPr>
          <w:sz w:val="24"/>
          <w:szCs w:val="22"/>
        </w:rPr>
      </w:pPr>
      <w:r>
        <w:rPr>
          <w:sz w:val="24"/>
          <w:szCs w:val="22"/>
        </w:rPr>
        <w:br w:type="page"/>
      </w:r>
      <w:r>
        <w:rPr>
          <w:sz w:val="24"/>
          <w:szCs w:val="22"/>
        </w:rPr>
        <w:lastRenderedPageBreak/>
        <w:t xml:space="preserve">                                            </w:t>
      </w:r>
    </w:p>
    <w:p w14:paraId="2BB0CA03" w14:textId="14C5F54A" w:rsidR="000333E3" w:rsidRDefault="000333E3" w:rsidP="000333E3">
      <w:pPr>
        <w:rPr>
          <w:b/>
          <w:bCs/>
          <w:sz w:val="24"/>
          <w:szCs w:val="22"/>
        </w:rPr>
      </w:pPr>
      <w:r w:rsidRPr="000333E3">
        <w:rPr>
          <w:b/>
          <w:bCs/>
          <w:sz w:val="24"/>
          <w:szCs w:val="22"/>
        </w:rPr>
        <w:t xml:space="preserve">                                                         Multiple clients chat</w:t>
      </w:r>
    </w:p>
    <w:p w14:paraId="095FCDAF" w14:textId="3B627616" w:rsidR="000333E3" w:rsidRDefault="000333E3" w:rsidP="000333E3">
      <w:pPr>
        <w:rPr>
          <w:b/>
          <w:bCs/>
          <w:sz w:val="24"/>
          <w:szCs w:val="22"/>
        </w:rPr>
      </w:pPr>
    </w:p>
    <w:p w14:paraId="4B58F6B8" w14:textId="2EFDCAAF" w:rsidR="000333E3" w:rsidRDefault="000333E3" w:rsidP="000333E3">
      <w:pPr>
        <w:rPr>
          <w:b/>
          <w:bCs/>
          <w:sz w:val="24"/>
          <w:szCs w:val="22"/>
        </w:rPr>
      </w:pPr>
    </w:p>
    <w:p w14:paraId="59556D3F" w14:textId="3D4CE347" w:rsidR="000333E3" w:rsidRDefault="000333E3" w:rsidP="000333E3">
      <w:pPr>
        <w:rPr>
          <w:b/>
          <w:bCs/>
          <w:sz w:val="24"/>
          <w:szCs w:val="22"/>
        </w:rPr>
      </w:pPr>
    </w:p>
    <w:p w14:paraId="49B7E905" w14:textId="2F733092" w:rsidR="000333E3" w:rsidRDefault="000333E3" w:rsidP="000333E3">
      <w:pPr>
        <w:rPr>
          <w:b/>
          <w:bCs/>
          <w:sz w:val="24"/>
          <w:szCs w:val="22"/>
        </w:rPr>
      </w:pPr>
    </w:p>
    <w:p w14:paraId="06440896" w14:textId="77777777" w:rsidR="000333E3" w:rsidRDefault="000333E3" w:rsidP="000333E3">
      <w:pPr>
        <w:rPr>
          <w:b/>
          <w:bCs/>
          <w:noProof/>
          <w:sz w:val="24"/>
          <w:szCs w:val="22"/>
        </w:rPr>
      </w:pPr>
      <w:r>
        <w:rPr>
          <w:b/>
          <w:bCs/>
          <w:noProof/>
          <w:sz w:val="24"/>
          <w:szCs w:val="22"/>
        </w:rPr>
        <w:t xml:space="preserve">                </w:t>
      </w:r>
    </w:p>
    <w:p w14:paraId="711B1D04" w14:textId="2610FB4B" w:rsidR="000333E3" w:rsidRDefault="000333E3" w:rsidP="000333E3">
      <w:pPr>
        <w:rPr>
          <w:b/>
          <w:bCs/>
          <w:sz w:val="24"/>
          <w:szCs w:val="22"/>
        </w:rPr>
      </w:pPr>
      <w:r>
        <w:rPr>
          <w:b/>
          <w:bCs/>
          <w:noProof/>
          <w:sz w:val="24"/>
          <w:szCs w:val="22"/>
        </w:rPr>
        <w:t xml:space="preserve">                      </w:t>
      </w:r>
      <w:r>
        <w:rPr>
          <w:b/>
          <w:bCs/>
          <w:noProof/>
          <w:sz w:val="24"/>
          <w:szCs w:val="22"/>
        </w:rPr>
        <w:drawing>
          <wp:inline distT="0" distB="0" distL="0" distR="0" wp14:anchorId="28F02FBA" wp14:editId="578F6CC7">
            <wp:extent cx="4583649" cy="3266893"/>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24">
                      <a:extLst>
                        <a:ext uri="{28A0092B-C50C-407E-A947-70E740481C1C}">
                          <a14:useLocalDpi xmlns:a14="http://schemas.microsoft.com/office/drawing/2010/main" val="0"/>
                        </a:ext>
                      </a:extLst>
                    </a:blip>
                    <a:srcRect t="8782" r="-255"/>
                    <a:stretch/>
                  </pic:blipFill>
                  <pic:spPr bwMode="auto">
                    <a:xfrm>
                      <a:off x="0" y="0"/>
                      <a:ext cx="4583885" cy="3267061"/>
                    </a:xfrm>
                    <a:prstGeom prst="rect">
                      <a:avLst/>
                    </a:prstGeom>
                    <a:ln>
                      <a:noFill/>
                    </a:ln>
                    <a:extLst>
                      <a:ext uri="{53640926-AAD7-44D8-BBD7-CCE9431645EC}">
                        <a14:shadowObscured xmlns:a14="http://schemas.microsoft.com/office/drawing/2010/main"/>
                      </a:ext>
                    </a:extLst>
                  </pic:spPr>
                </pic:pic>
              </a:graphicData>
            </a:graphic>
          </wp:inline>
        </w:drawing>
      </w:r>
    </w:p>
    <w:p w14:paraId="64CDCED6" w14:textId="2A167EB6" w:rsidR="000333E3" w:rsidRDefault="000333E3" w:rsidP="000333E3">
      <w:pPr>
        <w:rPr>
          <w:b/>
          <w:bCs/>
          <w:sz w:val="24"/>
          <w:szCs w:val="22"/>
        </w:rPr>
      </w:pPr>
      <w:r>
        <w:rPr>
          <w:b/>
          <w:bCs/>
          <w:sz w:val="24"/>
          <w:szCs w:val="22"/>
        </w:rPr>
        <w:t xml:space="preserve">  </w:t>
      </w:r>
    </w:p>
    <w:p w14:paraId="3C07CAAF" w14:textId="02691795" w:rsidR="009165C6" w:rsidRDefault="009165C6" w:rsidP="000333E3">
      <w:pPr>
        <w:rPr>
          <w:b/>
          <w:bCs/>
          <w:sz w:val="24"/>
          <w:szCs w:val="22"/>
        </w:rPr>
      </w:pPr>
    </w:p>
    <w:p w14:paraId="14BA6468" w14:textId="4DAAA2E1" w:rsidR="009165C6" w:rsidRDefault="009165C6" w:rsidP="000333E3">
      <w:pPr>
        <w:rPr>
          <w:b/>
          <w:bCs/>
          <w:sz w:val="24"/>
          <w:szCs w:val="22"/>
        </w:rPr>
      </w:pPr>
    </w:p>
    <w:p w14:paraId="26376BF4" w14:textId="0CC78682" w:rsidR="009165C6" w:rsidRDefault="009165C6" w:rsidP="000333E3">
      <w:pPr>
        <w:rPr>
          <w:b/>
          <w:bCs/>
          <w:sz w:val="24"/>
          <w:szCs w:val="22"/>
        </w:rPr>
      </w:pPr>
    </w:p>
    <w:p w14:paraId="5D7FE35F" w14:textId="77777777" w:rsidR="009165C6" w:rsidRDefault="009165C6">
      <w:pPr>
        <w:rPr>
          <w:b/>
          <w:bCs/>
          <w:sz w:val="24"/>
          <w:szCs w:val="22"/>
        </w:rPr>
      </w:pPr>
      <w:r>
        <w:rPr>
          <w:b/>
          <w:bCs/>
          <w:sz w:val="24"/>
          <w:szCs w:val="22"/>
        </w:rPr>
        <w:br w:type="page"/>
      </w:r>
    </w:p>
    <w:p w14:paraId="10905989" w14:textId="7722D8F7" w:rsidR="009165C6" w:rsidRDefault="009165C6" w:rsidP="000333E3">
      <w:pPr>
        <w:rPr>
          <w:b/>
          <w:bCs/>
          <w:sz w:val="24"/>
          <w:szCs w:val="22"/>
        </w:rPr>
      </w:pPr>
      <w:r>
        <w:rPr>
          <w:b/>
          <w:bCs/>
          <w:sz w:val="24"/>
          <w:szCs w:val="22"/>
        </w:rPr>
        <w:lastRenderedPageBreak/>
        <w:t xml:space="preserve">                                                              Server page</w:t>
      </w:r>
    </w:p>
    <w:p w14:paraId="0EEA7E55" w14:textId="5A67E1D4" w:rsidR="009165C6" w:rsidRDefault="009165C6" w:rsidP="000333E3">
      <w:pPr>
        <w:rPr>
          <w:b/>
          <w:bCs/>
          <w:sz w:val="24"/>
          <w:szCs w:val="22"/>
        </w:rPr>
      </w:pPr>
    </w:p>
    <w:p w14:paraId="5E4F69A4" w14:textId="05D7C431" w:rsidR="009165C6" w:rsidRDefault="009165C6" w:rsidP="000333E3">
      <w:pPr>
        <w:rPr>
          <w:b/>
          <w:bCs/>
          <w:sz w:val="24"/>
          <w:szCs w:val="22"/>
        </w:rPr>
      </w:pPr>
    </w:p>
    <w:p w14:paraId="418E3563" w14:textId="07A2E98A" w:rsidR="009165C6" w:rsidRDefault="009165C6" w:rsidP="000333E3">
      <w:pPr>
        <w:rPr>
          <w:b/>
          <w:bCs/>
          <w:sz w:val="24"/>
          <w:szCs w:val="22"/>
        </w:rPr>
      </w:pPr>
    </w:p>
    <w:p w14:paraId="0FE60D0E" w14:textId="1DC7C134" w:rsidR="009165C6" w:rsidRDefault="009165C6" w:rsidP="000333E3">
      <w:pPr>
        <w:rPr>
          <w:b/>
          <w:bCs/>
          <w:sz w:val="24"/>
          <w:szCs w:val="22"/>
        </w:rPr>
      </w:pPr>
      <w:r>
        <w:rPr>
          <w:b/>
          <w:bCs/>
          <w:sz w:val="24"/>
          <w:szCs w:val="22"/>
        </w:rPr>
        <w:t xml:space="preserve">   </w:t>
      </w:r>
      <w:r>
        <w:rPr>
          <w:b/>
          <w:bCs/>
          <w:noProof/>
          <w:sz w:val="24"/>
          <w:szCs w:val="22"/>
        </w:rPr>
        <w:drawing>
          <wp:inline distT="0" distB="0" distL="0" distR="0" wp14:anchorId="36ACFAC4" wp14:editId="39263166">
            <wp:extent cx="5921774" cy="2906278"/>
            <wp:effectExtent l="0" t="0" r="3175" b="889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25">
                      <a:extLst>
                        <a:ext uri="{28A0092B-C50C-407E-A947-70E740481C1C}">
                          <a14:useLocalDpi xmlns:a14="http://schemas.microsoft.com/office/drawing/2010/main" val="0"/>
                        </a:ext>
                      </a:extLst>
                    </a:blip>
                    <a:srcRect t="5422" r="-212"/>
                    <a:stretch/>
                  </pic:blipFill>
                  <pic:spPr bwMode="auto">
                    <a:xfrm>
                      <a:off x="0" y="0"/>
                      <a:ext cx="5958021" cy="2924067"/>
                    </a:xfrm>
                    <a:prstGeom prst="rect">
                      <a:avLst/>
                    </a:prstGeom>
                    <a:ln>
                      <a:noFill/>
                    </a:ln>
                    <a:extLst>
                      <a:ext uri="{53640926-AAD7-44D8-BBD7-CCE9431645EC}">
                        <a14:shadowObscured xmlns:a14="http://schemas.microsoft.com/office/drawing/2010/main"/>
                      </a:ext>
                    </a:extLst>
                  </pic:spPr>
                </pic:pic>
              </a:graphicData>
            </a:graphic>
          </wp:inline>
        </w:drawing>
      </w:r>
    </w:p>
    <w:p w14:paraId="134BAD21" w14:textId="77777777" w:rsidR="009165C6" w:rsidRPr="000333E3" w:rsidRDefault="009165C6" w:rsidP="000333E3">
      <w:pPr>
        <w:rPr>
          <w:b/>
          <w:bCs/>
          <w:sz w:val="24"/>
          <w:szCs w:val="22"/>
        </w:rPr>
      </w:pPr>
    </w:p>
    <w:sectPr w:rsidR="009165C6" w:rsidRPr="000333E3" w:rsidSect="005D2662">
      <w:headerReference w:type="default" r:id="rId26"/>
      <w:footerReference w:type="default" r:id="rId2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95A2" w14:textId="77777777" w:rsidR="00512134" w:rsidRDefault="00512134">
      <w:r>
        <w:separator/>
      </w:r>
    </w:p>
  </w:endnote>
  <w:endnote w:type="continuationSeparator" w:id="0">
    <w:p w14:paraId="0AFF535A" w14:textId="77777777" w:rsidR="00512134" w:rsidRDefault="0051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816E" w14:textId="295DE8EF" w:rsidR="00F43497"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216CD6">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rsidR="00F43497">
      <w:t>MPCC Design Document Version 0.1</w:t>
    </w:r>
  </w:p>
  <w:p w14:paraId="3F240521" w14:textId="14FDD942" w:rsidR="00566298" w:rsidRDefault="00566298" w:rsidP="00566298">
    <w:pPr>
      <w:pStyle w:val="Footer"/>
      <w:pBdr>
        <w:top w:val="single" w:sz="4" w:space="1" w:color="auto"/>
      </w:pBdr>
      <w:spacing w:before="100" w:beforeAutospacing="1"/>
    </w:pPr>
    <w:r>
      <w:tab/>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41A4528D"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216CD6">
      <w:rPr>
        <w:bCs/>
        <w:i/>
        <w:noProof/>
        <w:snapToGrid w:val="0"/>
        <w:sz w:val="14"/>
      </w:rPr>
      <w:t>08/15/2022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2238" w14:textId="77777777" w:rsidR="00512134" w:rsidRDefault="00512134">
      <w:r>
        <w:separator/>
      </w:r>
    </w:p>
  </w:footnote>
  <w:footnote w:type="continuationSeparator" w:id="0">
    <w:p w14:paraId="42AFC0E8" w14:textId="77777777" w:rsidR="00512134" w:rsidRDefault="00512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3999312E"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782EFB3C">
      <w:start w:val="2"/>
      <w:numFmt w:val="decimal"/>
      <w:lvlText w:val="%1."/>
      <w:lvlJc w:val="left"/>
    </w:lvl>
    <w:lvl w:ilvl="1" w:tplc="E3105FDE">
      <w:start w:val="1"/>
      <w:numFmt w:val="bullet"/>
      <w:lvlText w:val=""/>
      <w:lvlJc w:val="left"/>
    </w:lvl>
    <w:lvl w:ilvl="2" w:tplc="3B64FB62">
      <w:start w:val="1"/>
      <w:numFmt w:val="bullet"/>
      <w:lvlText w:val=""/>
      <w:lvlJc w:val="left"/>
    </w:lvl>
    <w:lvl w:ilvl="3" w:tplc="605C268C">
      <w:start w:val="1"/>
      <w:numFmt w:val="bullet"/>
      <w:lvlText w:val=""/>
      <w:lvlJc w:val="left"/>
    </w:lvl>
    <w:lvl w:ilvl="4" w:tplc="36B66D78">
      <w:start w:val="1"/>
      <w:numFmt w:val="bullet"/>
      <w:lvlText w:val=""/>
      <w:lvlJc w:val="left"/>
    </w:lvl>
    <w:lvl w:ilvl="5" w:tplc="370E6E2C">
      <w:start w:val="1"/>
      <w:numFmt w:val="bullet"/>
      <w:lvlText w:val=""/>
      <w:lvlJc w:val="left"/>
    </w:lvl>
    <w:lvl w:ilvl="6" w:tplc="2D7082A0">
      <w:start w:val="1"/>
      <w:numFmt w:val="bullet"/>
      <w:lvlText w:val=""/>
      <w:lvlJc w:val="left"/>
    </w:lvl>
    <w:lvl w:ilvl="7" w:tplc="DB8E7A7A">
      <w:start w:val="1"/>
      <w:numFmt w:val="bullet"/>
      <w:lvlText w:val=""/>
      <w:lvlJc w:val="left"/>
    </w:lvl>
    <w:lvl w:ilvl="8" w:tplc="F53ED7BE">
      <w:start w:val="1"/>
      <w:numFmt w:val="bullet"/>
      <w:lvlText w:val=""/>
      <w:lvlJc w:val="left"/>
    </w:lvl>
  </w:abstractNum>
  <w:abstractNum w:abstractNumId="1"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3"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4"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5"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6"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62032C"/>
    <w:multiLevelType w:val="hybridMultilevel"/>
    <w:tmpl w:val="F2A41486"/>
    <w:lvl w:ilvl="0" w:tplc="FFFFFFFF">
      <w:start w:val="1"/>
      <w:numFmt w:val="upperRoman"/>
      <w:lvlText w:val="%1)"/>
      <w:lvlJc w:val="left"/>
      <w:pPr>
        <w:ind w:left="1080" w:hanging="72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7E4583"/>
    <w:multiLevelType w:val="multilevel"/>
    <w:tmpl w:val="0ABC3322"/>
    <w:numStyleLink w:val="Headings"/>
  </w:abstractNum>
  <w:abstractNum w:abstractNumId="9" w15:restartNumberingAfterBreak="0">
    <w:nsid w:val="2ED14646"/>
    <w:multiLevelType w:val="multilevel"/>
    <w:tmpl w:val="E1CC00D2"/>
    <w:lvl w:ilvl="0">
      <w:start w:val="1"/>
      <w:numFmt w:val="decimal"/>
      <w:lvlText w:val="%1."/>
      <w:lvlJc w:val="left"/>
      <w:pPr>
        <w:ind w:left="720" w:hanging="360"/>
      </w:pPr>
    </w:lvl>
    <w:lvl w:ilvl="1">
      <w:start w:val="2"/>
      <w:numFmt w:val="decimal"/>
      <w:isLgl/>
      <w:lvlText w:val="%1.%2"/>
      <w:lvlJc w:val="left"/>
      <w:pPr>
        <w:ind w:left="924" w:hanging="4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656"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304" w:hanging="1080"/>
      </w:pPr>
      <w:rPr>
        <w:rFonts w:hint="default"/>
      </w:rPr>
    </w:lvl>
    <w:lvl w:ilvl="7">
      <w:start w:val="1"/>
      <w:numFmt w:val="decimal"/>
      <w:isLgl/>
      <w:lvlText w:val="%1.%2.%3.%4.%5.%6.%7.%8"/>
      <w:lvlJc w:val="left"/>
      <w:pPr>
        <w:ind w:left="2808" w:hanging="1440"/>
      </w:pPr>
      <w:rPr>
        <w:rFonts w:hint="default"/>
      </w:rPr>
    </w:lvl>
    <w:lvl w:ilvl="8">
      <w:start w:val="1"/>
      <w:numFmt w:val="decimal"/>
      <w:isLgl/>
      <w:lvlText w:val="%1.%2.%3.%4.%5.%6.%7.%8.%9"/>
      <w:lvlJc w:val="left"/>
      <w:pPr>
        <w:ind w:left="2952" w:hanging="1440"/>
      </w:pPr>
      <w:rPr>
        <w:rFonts w:hint="default"/>
      </w:rPr>
    </w:lvl>
  </w:abstractNum>
  <w:abstractNum w:abstractNumId="10"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3DF5DC9"/>
    <w:multiLevelType w:val="hybridMultilevel"/>
    <w:tmpl w:val="8EF034DC"/>
    <w:lvl w:ilvl="0" w:tplc="08A6411E">
      <w:start w:val="6"/>
      <w:numFmt w:val="decimal"/>
      <w:lvlText w:val="%1"/>
      <w:lvlJc w:val="left"/>
      <w:pPr>
        <w:ind w:left="883" w:hanging="360"/>
      </w:pPr>
      <w:rPr>
        <w:rFonts w:hint="default"/>
      </w:r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12" w15:restartNumberingAfterBreak="0">
    <w:nsid w:val="6040407C"/>
    <w:multiLevelType w:val="hybridMultilevel"/>
    <w:tmpl w:val="2DDCE102"/>
    <w:lvl w:ilvl="0" w:tplc="40090001">
      <w:start w:val="1"/>
      <w:numFmt w:val="bullet"/>
      <w:lvlText w:val=""/>
      <w:lvlJc w:val="left"/>
      <w:pPr>
        <w:ind w:left="1699" w:hanging="360"/>
      </w:pPr>
      <w:rPr>
        <w:rFonts w:ascii="Symbol" w:hAnsi="Symbol" w:hint="default"/>
      </w:rPr>
    </w:lvl>
    <w:lvl w:ilvl="1" w:tplc="40090003" w:tentative="1">
      <w:start w:val="1"/>
      <w:numFmt w:val="bullet"/>
      <w:lvlText w:val="o"/>
      <w:lvlJc w:val="left"/>
      <w:pPr>
        <w:ind w:left="2419" w:hanging="360"/>
      </w:pPr>
      <w:rPr>
        <w:rFonts w:ascii="Courier New" w:hAnsi="Courier New" w:cs="Courier New" w:hint="default"/>
      </w:rPr>
    </w:lvl>
    <w:lvl w:ilvl="2" w:tplc="40090005" w:tentative="1">
      <w:start w:val="1"/>
      <w:numFmt w:val="bullet"/>
      <w:lvlText w:val=""/>
      <w:lvlJc w:val="left"/>
      <w:pPr>
        <w:ind w:left="3139" w:hanging="360"/>
      </w:pPr>
      <w:rPr>
        <w:rFonts w:ascii="Wingdings" w:hAnsi="Wingdings" w:hint="default"/>
      </w:rPr>
    </w:lvl>
    <w:lvl w:ilvl="3" w:tplc="40090001" w:tentative="1">
      <w:start w:val="1"/>
      <w:numFmt w:val="bullet"/>
      <w:lvlText w:val=""/>
      <w:lvlJc w:val="left"/>
      <w:pPr>
        <w:ind w:left="3859" w:hanging="360"/>
      </w:pPr>
      <w:rPr>
        <w:rFonts w:ascii="Symbol" w:hAnsi="Symbol" w:hint="default"/>
      </w:rPr>
    </w:lvl>
    <w:lvl w:ilvl="4" w:tplc="40090003" w:tentative="1">
      <w:start w:val="1"/>
      <w:numFmt w:val="bullet"/>
      <w:lvlText w:val="o"/>
      <w:lvlJc w:val="left"/>
      <w:pPr>
        <w:ind w:left="4579" w:hanging="360"/>
      </w:pPr>
      <w:rPr>
        <w:rFonts w:ascii="Courier New" w:hAnsi="Courier New" w:cs="Courier New" w:hint="default"/>
      </w:rPr>
    </w:lvl>
    <w:lvl w:ilvl="5" w:tplc="40090005" w:tentative="1">
      <w:start w:val="1"/>
      <w:numFmt w:val="bullet"/>
      <w:lvlText w:val=""/>
      <w:lvlJc w:val="left"/>
      <w:pPr>
        <w:ind w:left="5299" w:hanging="360"/>
      </w:pPr>
      <w:rPr>
        <w:rFonts w:ascii="Wingdings" w:hAnsi="Wingdings" w:hint="default"/>
      </w:rPr>
    </w:lvl>
    <w:lvl w:ilvl="6" w:tplc="40090001" w:tentative="1">
      <w:start w:val="1"/>
      <w:numFmt w:val="bullet"/>
      <w:lvlText w:val=""/>
      <w:lvlJc w:val="left"/>
      <w:pPr>
        <w:ind w:left="6019" w:hanging="360"/>
      </w:pPr>
      <w:rPr>
        <w:rFonts w:ascii="Symbol" w:hAnsi="Symbol" w:hint="default"/>
      </w:rPr>
    </w:lvl>
    <w:lvl w:ilvl="7" w:tplc="40090003" w:tentative="1">
      <w:start w:val="1"/>
      <w:numFmt w:val="bullet"/>
      <w:lvlText w:val="o"/>
      <w:lvlJc w:val="left"/>
      <w:pPr>
        <w:ind w:left="6739" w:hanging="360"/>
      </w:pPr>
      <w:rPr>
        <w:rFonts w:ascii="Courier New" w:hAnsi="Courier New" w:cs="Courier New" w:hint="default"/>
      </w:rPr>
    </w:lvl>
    <w:lvl w:ilvl="8" w:tplc="40090005" w:tentative="1">
      <w:start w:val="1"/>
      <w:numFmt w:val="bullet"/>
      <w:lvlText w:val=""/>
      <w:lvlJc w:val="left"/>
      <w:pPr>
        <w:ind w:left="7459" w:hanging="360"/>
      </w:pPr>
      <w:rPr>
        <w:rFonts w:ascii="Wingdings" w:hAnsi="Wingdings" w:hint="default"/>
      </w:rPr>
    </w:lvl>
  </w:abstractNum>
  <w:abstractNum w:abstractNumId="13" w15:restartNumberingAfterBreak="0">
    <w:nsid w:val="72457E5D"/>
    <w:multiLevelType w:val="multilevel"/>
    <w:tmpl w:val="84149C7E"/>
    <w:styleLink w:val="Headings2"/>
    <w:lvl w:ilvl="0">
      <w:start w:val="1"/>
      <w:numFmt w:val="decimal"/>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475"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4" w15:restartNumberingAfterBreak="0">
    <w:nsid w:val="782B51F8"/>
    <w:multiLevelType w:val="hybridMultilevel"/>
    <w:tmpl w:val="F2A41486"/>
    <w:lvl w:ilvl="0" w:tplc="6180DF3E">
      <w:start w:val="1"/>
      <w:numFmt w:val="upp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14"/>
  </w:num>
  <w:num w:numId="6">
    <w:abstractNumId w:val="7"/>
  </w:num>
  <w:num w:numId="7">
    <w:abstractNumId w:val="0"/>
  </w:num>
  <w:num w:numId="8">
    <w:abstractNumId w:val="11"/>
  </w:num>
  <w:num w:numId="9">
    <w:abstractNumId w:val="9"/>
  </w:num>
  <w:num w:numId="1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0E2E"/>
    <w:rsid w:val="00021C8D"/>
    <w:rsid w:val="000324B3"/>
    <w:rsid w:val="00032C69"/>
    <w:rsid w:val="000333E3"/>
    <w:rsid w:val="00050714"/>
    <w:rsid w:val="00050CEB"/>
    <w:rsid w:val="000609A0"/>
    <w:rsid w:val="00063660"/>
    <w:rsid w:val="00065178"/>
    <w:rsid w:val="0007084E"/>
    <w:rsid w:val="000751E8"/>
    <w:rsid w:val="0007581C"/>
    <w:rsid w:val="000A3F25"/>
    <w:rsid w:val="000B2E85"/>
    <w:rsid w:val="000B7E2E"/>
    <w:rsid w:val="000C58FF"/>
    <w:rsid w:val="000C74B2"/>
    <w:rsid w:val="000D41A0"/>
    <w:rsid w:val="000F3E38"/>
    <w:rsid w:val="0012413B"/>
    <w:rsid w:val="001267B1"/>
    <w:rsid w:val="00140A70"/>
    <w:rsid w:val="00157EBE"/>
    <w:rsid w:val="001650EF"/>
    <w:rsid w:val="001677D9"/>
    <w:rsid w:val="00190A45"/>
    <w:rsid w:val="00193769"/>
    <w:rsid w:val="0019538E"/>
    <w:rsid w:val="00196E7D"/>
    <w:rsid w:val="001A123E"/>
    <w:rsid w:val="001D1CA6"/>
    <w:rsid w:val="001E2AC5"/>
    <w:rsid w:val="001F161D"/>
    <w:rsid w:val="001F5AD1"/>
    <w:rsid w:val="002039EE"/>
    <w:rsid w:val="00216CD6"/>
    <w:rsid w:val="002200BE"/>
    <w:rsid w:val="002239A7"/>
    <w:rsid w:val="00231520"/>
    <w:rsid w:val="00231E2A"/>
    <w:rsid w:val="0026159B"/>
    <w:rsid w:val="00264156"/>
    <w:rsid w:val="00265E9A"/>
    <w:rsid w:val="00267894"/>
    <w:rsid w:val="00271C5B"/>
    <w:rsid w:val="00272E71"/>
    <w:rsid w:val="00292C67"/>
    <w:rsid w:val="002B5A72"/>
    <w:rsid w:val="002B7715"/>
    <w:rsid w:val="002C3590"/>
    <w:rsid w:val="002D1D3E"/>
    <w:rsid w:val="002D3470"/>
    <w:rsid w:val="002E0725"/>
    <w:rsid w:val="002E66F4"/>
    <w:rsid w:val="002F4653"/>
    <w:rsid w:val="003071FB"/>
    <w:rsid w:val="00312430"/>
    <w:rsid w:val="003154AB"/>
    <w:rsid w:val="00333A76"/>
    <w:rsid w:val="0033685F"/>
    <w:rsid w:val="003751D9"/>
    <w:rsid w:val="00377E18"/>
    <w:rsid w:val="003941A2"/>
    <w:rsid w:val="00430920"/>
    <w:rsid w:val="004327CC"/>
    <w:rsid w:val="0045480B"/>
    <w:rsid w:val="00456D34"/>
    <w:rsid w:val="004571E7"/>
    <w:rsid w:val="004762A5"/>
    <w:rsid w:val="00490680"/>
    <w:rsid w:val="004934DA"/>
    <w:rsid w:val="004A199F"/>
    <w:rsid w:val="004A27EA"/>
    <w:rsid w:val="004B59CB"/>
    <w:rsid w:val="004B7DE6"/>
    <w:rsid w:val="004E083C"/>
    <w:rsid w:val="004F2AC9"/>
    <w:rsid w:val="004F467C"/>
    <w:rsid w:val="005062FD"/>
    <w:rsid w:val="00512134"/>
    <w:rsid w:val="0052055C"/>
    <w:rsid w:val="005374EB"/>
    <w:rsid w:val="00566298"/>
    <w:rsid w:val="00566EF5"/>
    <w:rsid w:val="005779D7"/>
    <w:rsid w:val="0059485E"/>
    <w:rsid w:val="005A5161"/>
    <w:rsid w:val="005B39C4"/>
    <w:rsid w:val="005B62C5"/>
    <w:rsid w:val="005D2662"/>
    <w:rsid w:val="005D3FBB"/>
    <w:rsid w:val="005D684C"/>
    <w:rsid w:val="005D7E81"/>
    <w:rsid w:val="005E7584"/>
    <w:rsid w:val="00604402"/>
    <w:rsid w:val="00616006"/>
    <w:rsid w:val="00632C3B"/>
    <w:rsid w:val="00653A0C"/>
    <w:rsid w:val="00694D79"/>
    <w:rsid w:val="006A1060"/>
    <w:rsid w:val="006A5DBA"/>
    <w:rsid w:val="006B1DE1"/>
    <w:rsid w:val="006B33B2"/>
    <w:rsid w:val="006B3C2A"/>
    <w:rsid w:val="006C0AE7"/>
    <w:rsid w:val="006C7879"/>
    <w:rsid w:val="006E009B"/>
    <w:rsid w:val="0073661B"/>
    <w:rsid w:val="00736F04"/>
    <w:rsid w:val="0077307C"/>
    <w:rsid w:val="007730F4"/>
    <w:rsid w:val="00775BC0"/>
    <w:rsid w:val="00786DC5"/>
    <w:rsid w:val="0079089C"/>
    <w:rsid w:val="007918BE"/>
    <w:rsid w:val="007B33C2"/>
    <w:rsid w:val="007B42B5"/>
    <w:rsid w:val="007C6601"/>
    <w:rsid w:val="007D4C5D"/>
    <w:rsid w:val="007E0CDC"/>
    <w:rsid w:val="00851F85"/>
    <w:rsid w:val="0085346D"/>
    <w:rsid w:val="00855AB5"/>
    <w:rsid w:val="00865897"/>
    <w:rsid w:val="00871083"/>
    <w:rsid w:val="00873023"/>
    <w:rsid w:val="00884863"/>
    <w:rsid w:val="00890EBD"/>
    <w:rsid w:val="008B5D40"/>
    <w:rsid w:val="008C2511"/>
    <w:rsid w:val="008D0DFA"/>
    <w:rsid w:val="008D1430"/>
    <w:rsid w:val="009009C1"/>
    <w:rsid w:val="00912B13"/>
    <w:rsid w:val="009165C6"/>
    <w:rsid w:val="009224AC"/>
    <w:rsid w:val="00925178"/>
    <w:rsid w:val="009356BA"/>
    <w:rsid w:val="009561DA"/>
    <w:rsid w:val="00956DFF"/>
    <w:rsid w:val="00965992"/>
    <w:rsid w:val="009719FF"/>
    <w:rsid w:val="00997D3E"/>
    <w:rsid w:val="009A136F"/>
    <w:rsid w:val="009B0A63"/>
    <w:rsid w:val="009B4250"/>
    <w:rsid w:val="009C6B23"/>
    <w:rsid w:val="009D4FE0"/>
    <w:rsid w:val="009E000A"/>
    <w:rsid w:val="009E53F2"/>
    <w:rsid w:val="009F0B60"/>
    <w:rsid w:val="009F17B5"/>
    <w:rsid w:val="00A11044"/>
    <w:rsid w:val="00A20475"/>
    <w:rsid w:val="00A20F89"/>
    <w:rsid w:val="00A2220B"/>
    <w:rsid w:val="00A428D9"/>
    <w:rsid w:val="00A45379"/>
    <w:rsid w:val="00A5725B"/>
    <w:rsid w:val="00A610A4"/>
    <w:rsid w:val="00A73019"/>
    <w:rsid w:val="00AA4823"/>
    <w:rsid w:val="00AC0D57"/>
    <w:rsid w:val="00AD0765"/>
    <w:rsid w:val="00AD5DC7"/>
    <w:rsid w:val="00AE44CB"/>
    <w:rsid w:val="00AE5C5C"/>
    <w:rsid w:val="00AE6DDE"/>
    <w:rsid w:val="00B06D05"/>
    <w:rsid w:val="00B1405F"/>
    <w:rsid w:val="00B25D84"/>
    <w:rsid w:val="00B26996"/>
    <w:rsid w:val="00B3576D"/>
    <w:rsid w:val="00B40796"/>
    <w:rsid w:val="00B42539"/>
    <w:rsid w:val="00B54F1F"/>
    <w:rsid w:val="00B563A7"/>
    <w:rsid w:val="00B85653"/>
    <w:rsid w:val="00BA5496"/>
    <w:rsid w:val="00BB1ADA"/>
    <w:rsid w:val="00BB6EB1"/>
    <w:rsid w:val="00BC43AA"/>
    <w:rsid w:val="00BE2254"/>
    <w:rsid w:val="00BE57D7"/>
    <w:rsid w:val="00C01701"/>
    <w:rsid w:val="00C2035B"/>
    <w:rsid w:val="00C26C21"/>
    <w:rsid w:val="00C37C5B"/>
    <w:rsid w:val="00C46133"/>
    <w:rsid w:val="00C57D33"/>
    <w:rsid w:val="00C61651"/>
    <w:rsid w:val="00C836B4"/>
    <w:rsid w:val="00C941C0"/>
    <w:rsid w:val="00C94880"/>
    <w:rsid w:val="00CC5448"/>
    <w:rsid w:val="00CE5AD2"/>
    <w:rsid w:val="00CF0B86"/>
    <w:rsid w:val="00CF4F00"/>
    <w:rsid w:val="00D00827"/>
    <w:rsid w:val="00D10D5F"/>
    <w:rsid w:val="00D1225E"/>
    <w:rsid w:val="00D22E79"/>
    <w:rsid w:val="00D32AB5"/>
    <w:rsid w:val="00D37B97"/>
    <w:rsid w:val="00D66E80"/>
    <w:rsid w:val="00D67B7B"/>
    <w:rsid w:val="00D77D2B"/>
    <w:rsid w:val="00D77E5A"/>
    <w:rsid w:val="00D81FC7"/>
    <w:rsid w:val="00D83A76"/>
    <w:rsid w:val="00DA08F8"/>
    <w:rsid w:val="00DA6E32"/>
    <w:rsid w:val="00DB0868"/>
    <w:rsid w:val="00DD397A"/>
    <w:rsid w:val="00DD6221"/>
    <w:rsid w:val="00DE6C40"/>
    <w:rsid w:val="00DF5EEF"/>
    <w:rsid w:val="00E113F3"/>
    <w:rsid w:val="00E120EC"/>
    <w:rsid w:val="00E1225E"/>
    <w:rsid w:val="00E27209"/>
    <w:rsid w:val="00E431BD"/>
    <w:rsid w:val="00E51459"/>
    <w:rsid w:val="00E66AA3"/>
    <w:rsid w:val="00E72389"/>
    <w:rsid w:val="00EB0BE6"/>
    <w:rsid w:val="00EB2A7E"/>
    <w:rsid w:val="00EC2EE4"/>
    <w:rsid w:val="00ED14C1"/>
    <w:rsid w:val="00ED1E00"/>
    <w:rsid w:val="00ED2482"/>
    <w:rsid w:val="00ED6B77"/>
    <w:rsid w:val="00ED6EDC"/>
    <w:rsid w:val="00EE57F7"/>
    <w:rsid w:val="00EF4B9D"/>
    <w:rsid w:val="00F05BB3"/>
    <w:rsid w:val="00F10138"/>
    <w:rsid w:val="00F13B00"/>
    <w:rsid w:val="00F15499"/>
    <w:rsid w:val="00F2217B"/>
    <w:rsid w:val="00F23725"/>
    <w:rsid w:val="00F304DA"/>
    <w:rsid w:val="00F34E05"/>
    <w:rsid w:val="00F43497"/>
    <w:rsid w:val="00F46DA6"/>
    <w:rsid w:val="00F51E34"/>
    <w:rsid w:val="00F53AC2"/>
    <w:rsid w:val="00F60A20"/>
    <w:rsid w:val="00F65EB4"/>
    <w:rsid w:val="00F6799C"/>
    <w:rsid w:val="00F7103C"/>
    <w:rsid w:val="00F73B5D"/>
    <w:rsid w:val="00F748A1"/>
    <w:rsid w:val="00F75A6E"/>
    <w:rsid w:val="00F81340"/>
    <w:rsid w:val="00F96124"/>
    <w:rsid w:val="00FB59AC"/>
    <w:rsid w:val="00FD12E4"/>
    <w:rsid w:val="00FD14C6"/>
    <w:rsid w:val="00FE3ABB"/>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D77D2B"/>
    <w:pPr>
      <w:keepNext/>
      <w:tabs>
        <w:tab w:val="left" w:pos="866"/>
      </w:tabs>
      <w:spacing w:before="240" w:after="60"/>
      <w:ind w:left="547" w:hanging="43"/>
      <w:jc w:val="both"/>
      <w:outlineLvl w:val="2"/>
    </w:pPr>
    <w:rPr>
      <w:b/>
      <w:bCs/>
      <w:sz w:val="24"/>
      <w:szCs w:val="24"/>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link w:val="FooterChar"/>
    <w:uiPriority w:val="99"/>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spacing w:before="480" w:after="0" w:line="276" w:lineRule="auto"/>
      <w:ind w:left="0" w:firstLine="0"/>
      <w:outlineLvl w:val="9"/>
    </w:pPr>
    <w:rPr>
      <w:rFonts w:ascii="Cambria" w:hAnsi="Cambria"/>
      <w:color w:val="365F91"/>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IntenseQuote">
    <w:name w:val="Intense Quote"/>
    <w:basedOn w:val="Normal"/>
    <w:next w:val="Normal"/>
    <w:link w:val="IntenseQuoteChar"/>
    <w:uiPriority w:val="30"/>
    <w:qFormat/>
    <w:rsid w:val="007918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918BE"/>
    <w:rPr>
      <w:i/>
      <w:iCs/>
      <w:color w:val="4F81BD" w:themeColor="accent1"/>
    </w:rPr>
  </w:style>
  <w:style w:type="character" w:styleId="Emphasis">
    <w:name w:val="Emphasis"/>
    <w:basedOn w:val="DefaultParagraphFont"/>
    <w:qFormat/>
    <w:rsid w:val="002E0725"/>
    <w:rPr>
      <w:i/>
      <w:iCs/>
    </w:rPr>
  </w:style>
  <w:style w:type="character" w:customStyle="1" w:styleId="FooterChar">
    <w:name w:val="Footer Char"/>
    <w:basedOn w:val="DefaultParagraphFont"/>
    <w:link w:val="Footer"/>
    <w:uiPriority w:val="99"/>
    <w:rsid w:val="00A5725B"/>
  </w:style>
  <w:style w:type="paragraph" w:styleId="ListParagraph">
    <w:name w:val="List Paragraph"/>
    <w:basedOn w:val="Normal"/>
    <w:uiPriority w:val="1"/>
    <w:qFormat/>
    <w:rsid w:val="004E083C"/>
    <w:pPr>
      <w:widowControl w:val="0"/>
      <w:autoSpaceDE w:val="0"/>
      <w:autoSpaceDN w:val="0"/>
      <w:ind w:left="1561" w:hanging="303"/>
    </w:pPr>
    <w:rPr>
      <w:sz w:val="22"/>
      <w:szCs w:val="22"/>
    </w:rPr>
  </w:style>
  <w:style w:type="character" w:styleId="CommentReference">
    <w:name w:val="annotation reference"/>
    <w:basedOn w:val="DefaultParagraphFont"/>
    <w:semiHidden/>
    <w:unhideWhenUsed/>
    <w:rsid w:val="00430920"/>
    <w:rPr>
      <w:sz w:val="16"/>
      <w:szCs w:val="16"/>
    </w:rPr>
  </w:style>
  <w:style w:type="paragraph" w:styleId="CommentText">
    <w:name w:val="annotation text"/>
    <w:basedOn w:val="Normal"/>
    <w:link w:val="CommentTextChar"/>
    <w:semiHidden/>
    <w:unhideWhenUsed/>
    <w:rsid w:val="00430920"/>
  </w:style>
  <w:style w:type="character" w:customStyle="1" w:styleId="CommentTextChar">
    <w:name w:val="Comment Text Char"/>
    <w:basedOn w:val="DefaultParagraphFont"/>
    <w:link w:val="CommentText"/>
    <w:semiHidden/>
    <w:rsid w:val="00430920"/>
  </w:style>
  <w:style w:type="paragraph" w:styleId="CommentSubject">
    <w:name w:val="annotation subject"/>
    <w:basedOn w:val="CommentText"/>
    <w:next w:val="CommentText"/>
    <w:link w:val="CommentSubjectChar"/>
    <w:semiHidden/>
    <w:unhideWhenUsed/>
    <w:rsid w:val="00430920"/>
    <w:rPr>
      <w:b/>
      <w:bCs/>
    </w:rPr>
  </w:style>
  <w:style w:type="character" w:customStyle="1" w:styleId="CommentSubjectChar">
    <w:name w:val="Comment Subject Char"/>
    <w:basedOn w:val="CommentTextChar"/>
    <w:link w:val="CommentSubject"/>
    <w:semiHidden/>
    <w:rsid w:val="00430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6415">
      <w:bodyDiv w:val="1"/>
      <w:marLeft w:val="0"/>
      <w:marRight w:val="0"/>
      <w:marTop w:val="0"/>
      <w:marBottom w:val="0"/>
      <w:divBdr>
        <w:top w:val="none" w:sz="0" w:space="0" w:color="auto"/>
        <w:left w:val="none" w:sz="0" w:space="0" w:color="auto"/>
        <w:bottom w:val="none" w:sz="0" w:space="0" w:color="auto"/>
        <w:right w:val="none" w:sz="0" w:space="0" w:color="auto"/>
      </w:divBdr>
    </w:div>
    <w:div w:id="20402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567F-BB04-4C77-B48A-5811B7893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LLD.dotx</Template>
  <TotalTime>82</TotalTime>
  <Pages>24</Pages>
  <Words>1886</Words>
  <Characters>12927</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14784</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Mahabhoi, Akash Kumar</cp:lastModifiedBy>
  <cp:revision>16</cp:revision>
  <dcterms:created xsi:type="dcterms:W3CDTF">2022-08-12T05:32:00Z</dcterms:created>
  <dcterms:modified xsi:type="dcterms:W3CDTF">2022-08-15T14:54:00Z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